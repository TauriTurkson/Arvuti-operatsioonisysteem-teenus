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Pr="004E4C63" w:rsidRDefault="00F301B2" w:rsidP="004E4C63">
      <w:pPr>
        <w:spacing w:line="360" w:lineRule="auto"/>
        <w:jc w:val="center"/>
        <w:rPr>
          <w:rFonts w:cstheme="minorHAnsi"/>
          <w:sz w:val="24"/>
          <w:szCs w:val="24"/>
          <w:lang w:val="et-EE"/>
        </w:rPr>
      </w:pPr>
      <w:r w:rsidRPr="004E4C63">
        <w:rPr>
          <w:rFonts w:cstheme="minorHAnsi"/>
          <w:sz w:val="24"/>
          <w:szCs w:val="24"/>
          <w:lang w:val="et-EE"/>
        </w:rPr>
        <w:t>TALLINNA TEHNIKAÜLIKOOL</w:t>
      </w:r>
    </w:p>
    <w:p w:rsidR="00F301B2" w:rsidRPr="004E4C63" w:rsidRDefault="00F301B2" w:rsidP="004E4C63">
      <w:pPr>
        <w:spacing w:line="360" w:lineRule="auto"/>
        <w:jc w:val="center"/>
        <w:rPr>
          <w:rFonts w:cstheme="minorHAnsi"/>
          <w:sz w:val="24"/>
          <w:szCs w:val="24"/>
          <w:lang w:val="et-EE"/>
        </w:rPr>
      </w:pPr>
      <w:r w:rsidRPr="004E4C63">
        <w:rPr>
          <w:rFonts w:cstheme="minorHAnsi"/>
          <w:sz w:val="24"/>
          <w:szCs w:val="24"/>
          <w:lang w:val="et-EE"/>
        </w:rPr>
        <w:t>Infotehnoloogia teaduskond</w:t>
      </w:r>
    </w:p>
    <w:p w:rsidR="00F301B2" w:rsidRPr="004E4C63" w:rsidRDefault="00F301B2" w:rsidP="004E4C63">
      <w:pPr>
        <w:spacing w:line="360" w:lineRule="auto"/>
        <w:jc w:val="center"/>
        <w:rPr>
          <w:rFonts w:cstheme="minorHAnsi"/>
          <w:sz w:val="24"/>
          <w:szCs w:val="24"/>
          <w:lang w:val="et-EE"/>
        </w:rPr>
      </w:pPr>
      <w:r w:rsidRPr="004E4C63">
        <w:rPr>
          <w:rFonts w:cstheme="minorHAnsi"/>
          <w:sz w:val="24"/>
          <w:szCs w:val="24"/>
          <w:lang w:val="et-EE"/>
        </w:rPr>
        <w:t>Informaatikainstituut</w:t>
      </w:r>
    </w:p>
    <w:p w:rsidR="00F301B2" w:rsidRPr="004E4C63" w:rsidRDefault="00F301B2" w:rsidP="004E4C63">
      <w:pPr>
        <w:spacing w:line="360" w:lineRule="auto"/>
        <w:jc w:val="center"/>
        <w:rPr>
          <w:rFonts w:cstheme="minorHAnsi"/>
          <w:sz w:val="24"/>
          <w:szCs w:val="24"/>
          <w:lang w:val="et-EE"/>
        </w:rPr>
      </w:pPr>
    </w:p>
    <w:p w:rsidR="00F301B2" w:rsidRPr="004E4C63" w:rsidRDefault="00F301B2"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F301B2" w:rsidRPr="004E4C63" w:rsidRDefault="00F301B2" w:rsidP="004E4C63">
      <w:pPr>
        <w:spacing w:line="360" w:lineRule="auto"/>
        <w:jc w:val="center"/>
        <w:rPr>
          <w:rFonts w:cstheme="minorHAnsi"/>
          <w:sz w:val="24"/>
          <w:szCs w:val="24"/>
          <w:lang w:val="et-EE"/>
        </w:rPr>
      </w:pPr>
    </w:p>
    <w:p w:rsidR="00F301B2" w:rsidRPr="004E4C63" w:rsidRDefault="00F301B2" w:rsidP="004E4C63">
      <w:pPr>
        <w:spacing w:line="360" w:lineRule="auto"/>
        <w:jc w:val="center"/>
        <w:rPr>
          <w:rFonts w:cstheme="minorHAnsi"/>
          <w:sz w:val="24"/>
          <w:szCs w:val="24"/>
          <w:lang w:val="et-EE"/>
        </w:rPr>
      </w:pPr>
      <w:r w:rsidRPr="004E4C63">
        <w:rPr>
          <w:rFonts w:cstheme="minorHAnsi"/>
          <w:sz w:val="24"/>
          <w:szCs w:val="24"/>
          <w:lang w:val="et-EE"/>
        </w:rPr>
        <w:t>Tauri Türkson</w:t>
      </w:r>
    </w:p>
    <w:p w:rsidR="00F301B2" w:rsidRPr="004E4C63" w:rsidRDefault="00F301B2" w:rsidP="004E4C63">
      <w:pPr>
        <w:spacing w:line="360" w:lineRule="auto"/>
        <w:jc w:val="center"/>
        <w:rPr>
          <w:rFonts w:cstheme="minorHAnsi"/>
          <w:sz w:val="24"/>
          <w:szCs w:val="24"/>
          <w:lang w:val="et-EE"/>
        </w:rPr>
      </w:pPr>
      <w:r w:rsidRPr="004E4C63">
        <w:rPr>
          <w:rFonts w:cstheme="minorHAnsi"/>
          <w:sz w:val="24"/>
          <w:szCs w:val="24"/>
          <w:lang w:val="et-EE"/>
        </w:rPr>
        <w:t>143014IABB</w:t>
      </w: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b/>
          <w:sz w:val="36"/>
          <w:szCs w:val="24"/>
          <w:lang w:val="et-EE"/>
        </w:rPr>
      </w:pPr>
      <w:r w:rsidRPr="004E4C63">
        <w:rPr>
          <w:rFonts w:cstheme="minorHAnsi"/>
          <w:b/>
          <w:sz w:val="36"/>
          <w:szCs w:val="24"/>
          <w:lang w:val="et-EE"/>
        </w:rPr>
        <w:t>ARVUTI OPERATSIOONISÜSTEEMIDE VEEBITEENUS</w:t>
      </w:r>
    </w:p>
    <w:p w:rsidR="00DA3811" w:rsidRPr="004E4C63" w:rsidRDefault="00DA3811" w:rsidP="004E4C63">
      <w:pPr>
        <w:spacing w:line="360" w:lineRule="auto"/>
        <w:jc w:val="center"/>
        <w:rPr>
          <w:rFonts w:cstheme="minorHAnsi"/>
          <w:sz w:val="24"/>
          <w:szCs w:val="24"/>
          <w:lang w:val="et-EE"/>
        </w:rPr>
      </w:pPr>
      <w:r w:rsidRPr="004E4C63">
        <w:rPr>
          <w:rFonts w:cstheme="minorHAnsi"/>
          <w:sz w:val="24"/>
          <w:szCs w:val="24"/>
          <w:lang w:val="et-EE"/>
        </w:rPr>
        <w:t>Projekt aines “Veebiteenused“</w:t>
      </w: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right"/>
        <w:rPr>
          <w:rFonts w:cstheme="minorHAnsi"/>
          <w:sz w:val="24"/>
          <w:szCs w:val="24"/>
          <w:lang w:val="et-EE"/>
        </w:rPr>
      </w:pPr>
      <w:r w:rsidRPr="004E4C63">
        <w:rPr>
          <w:rFonts w:cstheme="minorHAnsi"/>
          <w:sz w:val="24"/>
          <w:szCs w:val="24"/>
          <w:lang w:val="et-EE"/>
        </w:rPr>
        <w:t>Juhendaja: Tarvo Treier</w:t>
      </w: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jc w:val="center"/>
        <w:rPr>
          <w:rFonts w:cstheme="minorHAnsi"/>
          <w:sz w:val="24"/>
          <w:szCs w:val="24"/>
          <w:lang w:val="et-EE"/>
        </w:rPr>
      </w:pPr>
      <w:r w:rsidRPr="004E4C63">
        <w:rPr>
          <w:rFonts w:cstheme="minorHAnsi"/>
          <w:sz w:val="24"/>
          <w:szCs w:val="24"/>
          <w:lang w:val="et-EE"/>
        </w:rPr>
        <w:t>Tallin 2016</w:t>
      </w:r>
    </w:p>
    <w:sdt>
      <w:sdtPr>
        <w:rPr>
          <w:rFonts w:asciiTheme="minorHAnsi" w:eastAsiaTheme="minorHAnsi" w:hAnsiTheme="minorHAnsi" w:cstheme="minorHAnsi"/>
          <w:color w:val="auto"/>
          <w:sz w:val="24"/>
          <w:szCs w:val="24"/>
        </w:rPr>
        <w:id w:val="200214455"/>
        <w:docPartObj>
          <w:docPartGallery w:val="Table of Contents"/>
          <w:docPartUnique/>
        </w:docPartObj>
      </w:sdtPr>
      <w:sdtEndPr>
        <w:rPr>
          <w:b/>
          <w:bCs/>
          <w:noProof/>
        </w:rPr>
      </w:sdtEndPr>
      <w:sdtContent>
        <w:p w:rsidR="00DA3811" w:rsidRPr="004E4C63" w:rsidRDefault="00DA3811" w:rsidP="004E4C63">
          <w:pPr>
            <w:pStyle w:val="TOCHeading"/>
            <w:spacing w:line="360" w:lineRule="auto"/>
            <w:rPr>
              <w:rFonts w:asciiTheme="minorHAnsi" w:hAnsiTheme="minorHAnsi" w:cstheme="minorHAnsi"/>
              <w:b/>
              <w:color w:val="auto"/>
              <w:sz w:val="36"/>
              <w:szCs w:val="24"/>
            </w:rPr>
          </w:pPr>
          <w:r w:rsidRPr="004E4C63">
            <w:rPr>
              <w:rFonts w:asciiTheme="minorHAnsi" w:hAnsiTheme="minorHAnsi" w:cstheme="minorHAnsi"/>
              <w:b/>
              <w:color w:val="auto"/>
              <w:sz w:val="36"/>
              <w:szCs w:val="24"/>
            </w:rPr>
            <w:t>Sisukord</w:t>
          </w:r>
          <w:bookmarkStart w:id="0" w:name="_GoBack"/>
          <w:bookmarkEnd w:id="0"/>
        </w:p>
        <w:p w:rsidR="00EC52CF" w:rsidRDefault="00DA3811">
          <w:pPr>
            <w:pStyle w:val="TOC1"/>
            <w:tabs>
              <w:tab w:val="left" w:pos="440"/>
              <w:tab w:val="right" w:leader="dot" w:pos="9350"/>
            </w:tabs>
            <w:rPr>
              <w:rFonts w:eastAsiaTheme="minorEastAsia"/>
              <w:noProof/>
              <w:lang w:val="et-EE" w:eastAsia="et-EE"/>
            </w:rPr>
          </w:pPr>
          <w:r w:rsidRPr="004E4C63">
            <w:rPr>
              <w:rFonts w:cstheme="minorHAnsi"/>
              <w:sz w:val="24"/>
              <w:szCs w:val="24"/>
            </w:rPr>
            <w:fldChar w:fldCharType="begin"/>
          </w:r>
          <w:r w:rsidRPr="004E4C63">
            <w:rPr>
              <w:rFonts w:cstheme="minorHAnsi"/>
              <w:sz w:val="24"/>
              <w:szCs w:val="24"/>
            </w:rPr>
            <w:instrText xml:space="preserve"> TOC \o "1-3" \h \z \u </w:instrText>
          </w:r>
          <w:r w:rsidRPr="004E4C63">
            <w:rPr>
              <w:rFonts w:cstheme="minorHAnsi"/>
              <w:sz w:val="24"/>
              <w:szCs w:val="24"/>
            </w:rPr>
            <w:fldChar w:fldCharType="separate"/>
          </w:r>
          <w:hyperlink w:anchor="_Toc483069051" w:history="1">
            <w:r w:rsidR="00EC52CF" w:rsidRPr="00BF0F30">
              <w:rPr>
                <w:rStyle w:val="Hyperlink"/>
                <w:rFonts w:cstheme="minorHAnsi"/>
                <w:noProof/>
                <w:lang w:val="et-EE"/>
              </w:rPr>
              <w:t>1.</w:t>
            </w:r>
            <w:r w:rsidR="00EC52CF">
              <w:rPr>
                <w:rFonts w:eastAsiaTheme="minorEastAsia"/>
                <w:noProof/>
                <w:lang w:val="et-EE" w:eastAsia="et-EE"/>
              </w:rPr>
              <w:tab/>
            </w:r>
            <w:r w:rsidR="00EC52CF" w:rsidRPr="00BF0F30">
              <w:rPr>
                <w:rStyle w:val="Hyperlink"/>
                <w:rFonts w:cstheme="minorHAnsi"/>
                <w:noProof/>
                <w:lang w:val="et-EE"/>
              </w:rPr>
              <w:t>Sissejuhatus</w:t>
            </w:r>
            <w:r w:rsidR="00EC52CF">
              <w:rPr>
                <w:noProof/>
                <w:webHidden/>
              </w:rPr>
              <w:tab/>
            </w:r>
            <w:r w:rsidR="00EC52CF">
              <w:rPr>
                <w:noProof/>
                <w:webHidden/>
              </w:rPr>
              <w:fldChar w:fldCharType="begin"/>
            </w:r>
            <w:r w:rsidR="00EC52CF">
              <w:rPr>
                <w:noProof/>
                <w:webHidden/>
              </w:rPr>
              <w:instrText xml:space="preserve"> PAGEREF _Toc483069051 \h </w:instrText>
            </w:r>
            <w:r w:rsidR="00EC52CF">
              <w:rPr>
                <w:noProof/>
                <w:webHidden/>
              </w:rPr>
            </w:r>
            <w:r w:rsidR="00EC52CF">
              <w:rPr>
                <w:noProof/>
                <w:webHidden/>
              </w:rPr>
              <w:fldChar w:fldCharType="separate"/>
            </w:r>
            <w:r w:rsidR="00EC52CF">
              <w:rPr>
                <w:noProof/>
                <w:webHidden/>
              </w:rPr>
              <w:t>3</w:t>
            </w:r>
            <w:r w:rsidR="00EC52CF">
              <w:rPr>
                <w:noProof/>
                <w:webHidden/>
              </w:rPr>
              <w:fldChar w:fldCharType="end"/>
            </w:r>
          </w:hyperlink>
        </w:p>
        <w:p w:rsidR="00EC52CF" w:rsidRDefault="00EC52CF">
          <w:pPr>
            <w:pStyle w:val="TOC1"/>
            <w:tabs>
              <w:tab w:val="left" w:pos="440"/>
              <w:tab w:val="right" w:leader="dot" w:pos="9350"/>
            </w:tabs>
            <w:rPr>
              <w:rFonts w:eastAsiaTheme="minorEastAsia"/>
              <w:noProof/>
              <w:lang w:val="et-EE" w:eastAsia="et-EE"/>
            </w:rPr>
          </w:pPr>
          <w:hyperlink w:anchor="_Toc483069052" w:history="1">
            <w:r w:rsidRPr="00BF0F30">
              <w:rPr>
                <w:rStyle w:val="Hyperlink"/>
                <w:rFonts w:cstheme="minorHAnsi"/>
                <w:noProof/>
              </w:rPr>
              <w:t>2.</w:t>
            </w:r>
            <w:r>
              <w:rPr>
                <w:rFonts w:eastAsiaTheme="minorEastAsia"/>
                <w:noProof/>
                <w:lang w:val="et-EE" w:eastAsia="et-EE"/>
              </w:rPr>
              <w:tab/>
            </w:r>
            <w:r w:rsidRPr="00BF0F30">
              <w:rPr>
                <w:rStyle w:val="Hyperlink"/>
                <w:rFonts w:cstheme="minorHAnsi"/>
                <w:noProof/>
              </w:rPr>
              <w:t>SOAP teenuse API</w:t>
            </w:r>
            <w:r>
              <w:rPr>
                <w:noProof/>
                <w:webHidden/>
              </w:rPr>
              <w:tab/>
            </w:r>
            <w:r>
              <w:rPr>
                <w:noProof/>
                <w:webHidden/>
              </w:rPr>
              <w:fldChar w:fldCharType="begin"/>
            </w:r>
            <w:r>
              <w:rPr>
                <w:noProof/>
                <w:webHidden/>
              </w:rPr>
              <w:instrText xml:space="preserve"> PAGEREF _Toc483069052 \h </w:instrText>
            </w:r>
            <w:r>
              <w:rPr>
                <w:noProof/>
                <w:webHidden/>
              </w:rPr>
            </w:r>
            <w:r>
              <w:rPr>
                <w:noProof/>
                <w:webHidden/>
              </w:rPr>
              <w:fldChar w:fldCharType="separate"/>
            </w:r>
            <w:r>
              <w:rPr>
                <w:noProof/>
                <w:webHidden/>
              </w:rPr>
              <w:t>4</w:t>
            </w:r>
            <w:r>
              <w:rPr>
                <w:noProof/>
                <w:webHidden/>
              </w:rPr>
              <w:fldChar w:fldCharType="end"/>
            </w:r>
          </w:hyperlink>
        </w:p>
        <w:p w:rsidR="00EC52CF" w:rsidRDefault="00EC52CF">
          <w:pPr>
            <w:pStyle w:val="TOC2"/>
            <w:tabs>
              <w:tab w:val="left" w:pos="880"/>
              <w:tab w:val="right" w:leader="dot" w:pos="9350"/>
            </w:tabs>
            <w:rPr>
              <w:rFonts w:eastAsiaTheme="minorEastAsia"/>
              <w:noProof/>
              <w:lang w:val="et-EE" w:eastAsia="et-EE"/>
            </w:rPr>
          </w:pPr>
          <w:hyperlink w:anchor="_Toc483069053" w:history="1">
            <w:r w:rsidRPr="00BF0F30">
              <w:rPr>
                <w:rStyle w:val="Hyperlink"/>
                <w:rFonts w:cstheme="minorHAnsi"/>
                <w:noProof/>
              </w:rPr>
              <w:t>2.1.</w:t>
            </w:r>
            <w:r>
              <w:rPr>
                <w:rFonts w:eastAsiaTheme="minorEastAsia"/>
                <w:noProof/>
                <w:lang w:val="et-EE" w:eastAsia="et-EE"/>
              </w:rPr>
              <w:tab/>
            </w:r>
            <w:r w:rsidRPr="00BF0F30">
              <w:rPr>
                <w:rStyle w:val="Hyperlink"/>
                <w:rFonts w:cstheme="minorHAnsi"/>
                <w:noProof/>
              </w:rPr>
              <w:t>API disainipõhimõtted</w:t>
            </w:r>
            <w:r>
              <w:rPr>
                <w:noProof/>
                <w:webHidden/>
              </w:rPr>
              <w:tab/>
            </w:r>
            <w:r>
              <w:rPr>
                <w:noProof/>
                <w:webHidden/>
              </w:rPr>
              <w:fldChar w:fldCharType="begin"/>
            </w:r>
            <w:r>
              <w:rPr>
                <w:noProof/>
                <w:webHidden/>
              </w:rPr>
              <w:instrText xml:space="preserve"> PAGEREF _Toc483069053 \h </w:instrText>
            </w:r>
            <w:r>
              <w:rPr>
                <w:noProof/>
                <w:webHidden/>
              </w:rPr>
            </w:r>
            <w:r>
              <w:rPr>
                <w:noProof/>
                <w:webHidden/>
              </w:rPr>
              <w:fldChar w:fldCharType="separate"/>
            </w:r>
            <w:r>
              <w:rPr>
                <w:noProof/>
                <w:webHidden/>
              </w:rPr>
              <w:t>4</w:t>
            </w:r>
            <w:r>
              <w:rPr>
                <w:noProof/>
                <w:webHidden/>
              </w:rPr>
              <w:fldChar w:fldCharType="end"/>
            </w:r>
          </w:hyperlink>
        </w:p>
        <w:p w:rsidR="00EC52CF" w:rsidRDefault="00EC52CF">
          <w:pPr>
            <w:pStyle w:val="TOC2"/>
            <w:tabs>
              <w:tab w:val="right" w:leader="dot" w:pos="9350"/>
            </w:tabs>
            <w:rPr>
              <w:rFonts w:eastAsiaTheme="minorEastAsia"/>
              <w:noProof/>
              <w:lang w:val="et-EE" w:eastAsia="et-EE"/>
            </w:rPr>
          </w:pPr>
          <w:hyperlink w:anchor="_Toc483069054" w:history="1">
            <w:r w:rsidRPr="00BF0F30">
              <w:rPr>
                <w:rStyle w:val="Hyperlink"/>
                <w:rFonts w:cstheme="minorHAnsi"/>
                <w:noProof/>
                <w:lang w:val="et-EE"/>
              </w:rPr>
              <w:t>2.2 Operatsioonide kirjeldused</w:t>
            </w:r>
            <w:r>
              <w:rPr>
                <w:noProof/>
                <w:webHidden/>
              </w:rPr>
              <w:tab/>
            </w:r>
            <w:r>
              <w:rPr>
                <w:noProof/>
                <w:webHidden/>
              </w:rPr>
              <w:fldChar w:fldCharType="begin"/>
            </w:r>
            <w:r>
              <w:rPr>
                <w:noProof/>
                <w:webHidden/>
              </w:rPr>
              <w:instrText xml:space="preserve"> PAGEREF _Toc483069054 \h </w:instrText>
            </w:r>
            <w:r>
              <w:rPr>
                <w:noProof/>
                <w:webHidden/>
              </w:rPr>
            </w:r>
            <w:r>
              <w:rPr>
                <w:noProof/>
                <w:webHidden/>
              </w:rPr>
              <w:fldChar w:fldCharType="separate"/>
            </w:r>
            <w:r>
              <w:rPr>
                <w:noProof/>
                <w:webHidden/>
              </w:rPr>
              <w:t>4</w:t>
            </w:r>
            <w:r>
              <w:rPr>
                <w:noProof/>
                <w:webHidden/>
              </w:rPr>
              <w:fldChar w:fldCharType="end"/>
            </w:r>
          </w:hyperlink>
        </w:p>
        <w:p w:rsidR="00EC52CF" w:rsidRDefault="00EC52CF">
          <w:pPr>
            <w:pStyle w:val="TOC1"/>
            <w:tabs>
              <w:tab w:val="left" w:pos="440"/>
              <w:tab w:val="right" w:leader="dot" w:pos="9350"/>
            </w:tabs>
            <w:rPr>
              <w:rFonts w:eastAsiaTheme="minorEastAsia"/>
              <w:noProof/>
              <w:lang w:val="et-EE" w:eastAsia="et-EE"/>
            </w:rPr>
          </w:pPr>
          <w:hyperlink w:anchor="_Toc483069055" w:history="1">
            <w:r w:rsidRPr="00BF0F30">
              <w:rPr>
                <w:rStyle w:val="Hyperlink"/>
                <w:rFonts w:cstheme="minorHAnsi"/>
                <w:noProof/>
                <w:lang w:val="et-EE"/>
              </w:rPr>
              <w:t>3.</w:t>
            </w:r>
            <w:r>
              <w:rPr>
                <w:rFonts w:eastAsiaTheme="minorEastAsia"/>
                <w:noProof/>
                <w:lang w:val="et-EE" w:eastAsia="et-EE"/>
              </w:rPr>
              <w:tab/>
            </w:r>
            <w:r w:rsidRPr="00BF0F30">
              <w:rPr>
                <w:rStyle w:val="Hyperlink"/>
                <w:rFonts w:cstheme="minorHAnsi"/>
                <w:noProof/>
                <w:lang w:val="et-EE"/>
              </w:rPr>
              <w:t>REST teenuse API</w:t>
            </w:r>
            <w:r>
              <w:rPr>
                <w:noProof/>
                <w:webHidden/>
              </w:rPr>
              <w:tab/>
            </w:r>
            <w:r>
              <w:rPr>
                <w:noProof/>
                <w:webHidden/>
              </w:rPr>
              <w:fldChar w:fldCharType="begin"/>
            </w:r>
            <w:r>
              <w:rPr>
                <w:noProof/>
                <w:webHidden/>
              </w:rPr>
              <w:instrText xml:space="preserve"> PAGEREF _Toc483069055 \h </w:instrText>
            </w:r>
            <w:r>
              <w:rPr>
                <w:noProof/>
                <w:webHidden/>
              </w:rPr>
            </w:r>
            <w:r>
              <w:rPr>
                <w:noProof/>
                <w:webHidden/>
              </w:rPr>
              <w:fldChar w:fldCharType="separate"/>
            </w:r>
            <w:r>
              <w:rPr>
                <w:noProof/>
                <w:webHidden/>
              </w:rPr>
              <w:t>22</w:t>
            </w:r>
            <w:r>
              <w:rPr>
                <w:noProof/>
                <w:webHidden/>
              </w:rPr>
              <w:fldChar w:fldCharType="end"/>
            </w:r>
          </w:hyperlink>
        </w:p>
        <w:p w:rsidR="00EC52CF" w:rsidRDefault="00EC52CF">
          <w:pPr>
            <w:pStyle w:val="TOC2"/>
            <w:tabs>
              <w:tab w:val="left" w:pos="880"/>
              <w:tab w:val="right" w:leader="dot" w:pos="9350"/>
            </w:tabs>
            <w:rPr>
              <w:rFonts w:eastAsiaTheme="minorEastAsia"/>
              <w:noProof/>
              <w:lang w:val="et-EE" w:eastAsia="et-EE"/>
            </w:rPr>
          </w:pPr>
          <w:hyperlink w:anchor="_Toc483069056" w:history="1">
            <w:r w:rsidRPr="00BF0F30">
              <w:rPr>
                <w:rStyle w:val="Hyperlink"/>
                <w:rFonts w:cstheme="minorHAnsi"/>
                <w:noProof/>
              </w:rPr>
              <w:t>3.1.</w:t>
            </w:r>
            <w:r>
              <w:rPr>
                <w:rFonts w:eastAsiaTheme="minorEastAsia"/>
                <w:noProof/>
                <w:lang w:val="et-EE" w:eastAsia="et-EE"/>
              </w:rPr>
              <w:tab/>
            </w:r>
            <w:r w:rsidRPr="00BF0F30">
              <w:rPr>
                <w:rStyle w:val="Hyperlink"/>
                <w:rFonts w:cstheme="minorHAnsi"/>
                <w:noProof/>
              </w:rPr>
              <w:t>API disainipõhimõtted</w:t>
            </w:r>
            <w:r>
              <w:rPr>
                <w:noProof/>
                <w:webHidden/>
              </w:rPr>
              <w:tab/>
            </w:r>
            <w:r>
              <w:rPr>
                <w:noProof/>
                <w:webHidden/>
              </w:rPr>
              <w:fldChar w:fldCharType="begin"/>
            </w:r>
            <w:r>
              <w:rPr>
                <w:noProof/>
                <w:webHidden/>
              </w:rPr>
              <w:instrText xml:space="preserve"> PAGEREF _Toc483069056 \h </w:instrText>
            </w:r>
            <w:r>
              <w:rPr>
                <w:noProof/>
                <w:webHidden/>
              </w:rPr>
            </w:r>
            <w:r>
              <w:rPr>
                <w:noProof/>
                <w:webHidden/>
              </w:rPr>
              <w:fldChar w:fldCharType="separate"/>
            </w:r>
            <w:r>
              <w:rPr>
                <w:noProof/>
                <w:webHidden/>
              </w:rPr>
              <w:t>22</w:t>
            </w:r>
            <w:r>
              <w:rPr>
                <w:noProof/>
                <w:webHidden/>
              </w:rPr>
              <w:fldChar w:fldCharType="end"/>
            </w:r>
          </w:hyperlink>
        </w:p>
        <w:p w:rsidR="00EC52CF" w:rsidRDefault="00EC52CF">
          <w:pPr>
            <w:pStyle w:val="TOC2"/>
            <w:tabs>
              <w:tab w:val="left" w:pos="880"/>
              <w:tab w:val="right" w:leader="dot" w:pos="9350"/>
            </w:tabs>
            <w:rPr>
              <w:rFonts w:eastAsiaTheme="minorEastAsia"/>
              <w:noProof/>
              <w:lang w:val="et-EE" w:eastAsia="et-EE"/>
            </w:rPr>
          </w:pPr>
          <w:hyperlink w:anchor="_Toc483069057" w:history="1">
            <w:r w:rsidRPr="00BF0F30">
              <w:rPr>
                <w:rStyle w:val="Hyperlink"/>
                <w:rFonts w:cstheme="minorHAnsi"/>
                <w:noProof/>
              </w:rPr>
              <w:t>3.2.</w:t>
            </w:r>
            <w:r>
              <w:rPr>
                <w:rFonts w:eastAsiaTheme="minorEastAsia"/>
                <w:noProof/>
                <w:lang w:val="et-EE" w:eastAsia="et-EE"/>
              </w:rPr>
              <w:tab/>
            </w:r>
            <w:r w:rsidRPr="00BF0F30">
              <w:rPr>
                <w:rStyle w:val="Hyperlink"/>
                <w:rFonts w:cstheme="minorHAnsi"/>
                <w:noProof/>
              </w:rPr>
              <w:t>Operatsioonide kirjeldused</w:t>
            </w:r>
            <w:r>
              <w:rPr>
                <w:noProof/>
                <w:webHidden/>
              </w:rPr>
              <w:tab/>
            </w:r>
            <w:r>
              <w:rPr>
                <w:noProof/>
                <w:webHidden/>
              </w:rPr>
              <w:fldChar w:fldCharType="begin"/>
            </w:r>
            <w:r>
              <w:rPr>
                <w:noProof/>
                <w:webHidden/>
              </w:rPr>
              <w:instrText xml:space="preserve"> PAGEREF _Toc483069057 \h </w:instrText>
            </w:r>
            <w:r>
              <w:rPr>
                <w:noProof/>
                <w:webHidden/>
              </w:rPr>
            </w:r>
            <w:r>
              <w:rPr>
                <w:noProof/>
                <w:webHidden/>
              </w:rPr>
              <w:fldChar w:fldCharType="separate"/>
            </w:r>
            <w:r>
              <w:rPr>
                <w:noProof/>
                <w:webHidden/>
              </w:rPr>
              <w:t>23</w:t>
            </w:r>
            <w:r>
              <w:rPr>
                <w:noProof/>
                <w:webHidden/>
              </w:rPr>
              <w:fldChar w:fldCharType="end"/>
            </w:r>
          </w:hyperlink>
        </w:p>
        <w:p w:rsidR="00EC52CF" w:rsidRDefault="00EC52CF">
          <w:pPr>
            <w:pStyle w:val="TOC1"/>
            <w:tabs>
              <w:tab w:val="right" w:leader="dot" w:pos="9350"/>
            </w:tabs>
            <w:rPr>
              <w:rFonts w:eastAsiaTheme="minorEastAsia"/>
              <w:noProof/>
              <w:lang w:val="et-EE" w:eastAsia="et-EE"/>
            </w:rPr>
          </w:pPr>
          <w:hyperlink w:anchor="_Toc483069058" w:history="1">
            <w:r w:rsidRPr="00BF0F30">
              <w:rPr>
                <w:rStyle w:val="Hyperlink"/>
                <w:noProof/>
              </w:rPr>
              <w:t>Testimine</w:t>
            </w:r>
            <w:r>
              <w:rPr>
                <w:noProof/>
                <w:webHidden/>
              </w:rPr>
              <w:tab/>
            </w:r>
            <w:r>
              <w:rPr>
                <w:noProof/>
                <w:webHidden/>
              </w:rPr>
              <w:fldChar w:fldCharType="begin"/>
            </w:r>
            <w:r>
              <w:rPr>
                <w:noProof/>
                <w:webHidden/>
              </w:rPr>
              <w:instrText xml:space="preserve"> PAGEREF _Toc483069058 \h </w:instrText>
            </w:r>
            <w:r>
              <w:rPr>
                <w:noProof/>
                <w:webHidden/>
              </w:rPr>
            </w:r>
            <w:r>
              <w:rPr>
                <w:noProof/>
                <w:webHidden/>
              </w:rPr>
              <w:fldChar w:fldCharType="separate"/>
            </w:r>
            <w:r>
              <w:rPr>
                <w:noProof/>
                <w:webHidden/>
              </w:rPr>
              <w:t>35</w:t>
            </w:r>
            <w:r>
              <w:rPr>
                <w:noProof/>
                <w:webHidden/>
              </w:rPr>
              <w:fldChar w:fldCharType="end"/>
            </w:r>
          </w:hyperlink>
        </w:p>
        <w:p w:rsidR="00EC52CF" w:rsidRDefault="00EC52CF">
          <w:pPr>
            <w:pStyle w:val="TOC1"/>
            <w:tabs>
              <w:tab w:val="right" w:leader="dot" w:pos="9350"/>
            </w:tabs>
            <w:rPr>
              <w:rFonts w:eastAsiaTheme="minorEastAsia"/>
              <w:noProof/>
              <w:lang w:val="et-EE" w:eastAsia="et-EE"/>
            </w:rPr>
          </w:pPr>
          <w:hyperlink w:anchor="_Toc483069059" w:history="1">
            <w:r w:rsidRPr="00BF0F30">
              <w:rPr>
                <w:rStyle w:val="Hyperlink"/>
                <w:noProof/>
              </w:rPr>
              <w:t>LISA 1 – Repositooriumi aadress</w:t>
            </w:r>
            <w:r>
              <w:rPr>
                <w:noProof/>
                <w:webHidden/>
              </w:rPr>
              <w:tab/>
            </w:r>
            <w:r>
              <w:rPr>
                <w:noProof/>
                <w:webHidden/>
              </w:rPr>
              <w:fldChar w:fldCharType="begin"/>
            </w:r>
            <w:r>
              <w:rPr>
                <w:noProof/>
                <w:webHidden/>
              </w:rPr>
              <w:instrText xml:space="preserve"> PAGEREF _Toc483069059 \h </w:instrText>
            </w:r>
            <w:r>
              <w:rPr>
                <w:noProof/>
                <w:webHidden/>
              </w:rPr>
            </w:r>
            <w:r>
              <w:rPr>
                <w:noProof/>
                <w:webHidden/>
              </w:rPr>
              <w:fldChar w:fldCharType="separate"/>
            </w:r>
            <w:r>
              <w:rPr>
                <w:noProof/>
                <w:webHidden/>
              </w:rPr>
              <w:t>36</w:t>
            </w:r>
            <w:r>
              <w:rPr>
                <w:noProof/>
                <w:webHidden/>
              </w:rPr>
              <w:fldChar w:fldCharType="end"/>
            </w:r>
          </w:hyperlink>
        </w:p>
        <w:p w:rsidR="00DA3811" w:rsidRPr="004E4C63" w:rsidRDefault="00DA3811" w:rsidP="004E4C63">
          <w:pPr>
            <w:spacing w:line="360" w:lineRule="auto"/>
            <w:rPr>
              <w:rFonts w:cstheme="minorHAnsi"/>
              <w:sz w:val="24"/>
              <w:szCs w:val="24"/>
            </w:rPr>
          </w:pPr>
          <w:r w:rsidRPr="004E4C63">
            <w:rPr>
              <w:rFonts w:cstheme="minorHAnsi"/>
              <w:b/>
              <w:bCs/>
              <w:noProof/>
              <w:sz w:val="24"/>
              <w:szCs w:val="24"/>
            </w:rPr>
            <w:fldChar w:fldCharType="end"/>
          </w:r>
        </w:p>
      </w:sdtContent>
    </w:sdt>
    <w:p w:rsidR="00DA3811" w:rsidRPr="004E4C63" w:rsidRDefault="00DA3811" w:rsidP="004E4C63">
      <w:pPr>
        <w:spacing w:line="360" w:lineRule="auto"/>
        <w:jc w:val="center"/>
        <w:rPr>
          <w:rFonts w:cstheme="minorHAnsi"/>
          <w:sz w:val="24"/>
          <w:szCs w:val="24"/>
          <w:lang w:val="et-EE"/>
        </w:rPr>
      </w:pPr>
    </w:p>
    <w:p w:rsidR="00DA3811" w:rsidRPr="004E4C63" w:rsidRDefault="00DA3811" w:rsidP="004E4C63">
      <w:pPr>
        <w:spacing w:line="360" w:lineRule="auto"/>
        <w:rPr>
          <w:rFonts w:cstheme="minorHAnsi"/>
          <w:sz w:val="24"/>
          <w:szCs w:val="24"/>
          <w:lang w:val="et-EE"/>
        </w:rPr>
      </w:pPr>
      <w:r w:rsidRPr="004E4C63">
        <w:rPr>
          <w:rFonts w:cstheme="minorHAnsi"/>
          <w:sz w:val="24"/>
          <w:szCs w:val="24"/>
          <w:lang w:val="et-EE"/>
        </w:rPr>
        <w:br w:type="page"/>
      </w:r>
    </w:p>
    <w:p w:rsidR="00DA3811" w:rsidRPr="004E4C63" w:rsidRDefault="00DA3811" w:rsidP="004E4C63">
      <w:pPr>
        <w:pStyle w:val="Heading1"/>
        <w:numPr>
          <w:ilvl w:val="0"/>
          <w:numId w:val="24"/>
        </w:numPr>
        <w:spacing w:line="360" w:lineRule="auto"/>
        <w:rPr>
          <w:rFonts w:asciiTheme="minorHAnsi" w:hAnsiTheme="minorHAnsi" w:cstheme="minorHAnsi"/>
          <w:color w:val="auto"/>
          <w:sz w:val="36"/>
          <w:szCs w:val="24"/>
          <w:lang w:val="et-EE"/>
        </w:rPr>
      </w:pPr>
      <w:bookmarkStart w:id="1" w:name="_Toc483069051"/>
      <w:r w:rsidRPr="004E4C63">
        <w:rPr>
          <w:rFonts w:asciiTheme="minorHAnsi" w:hAnsiTheme="minorHAnsi" w:cstheme="minorHAnsi"/>
          <w:color w:val="auto"/>
          <w:sz w:val="36"/>
          <w:szCs w:val="24"/>
          <w:lang w:val="et-EE"/>
        </w:rPr>
        <w:lastRenderedPageBreak/>
        <w:t>Sissejuhatus</w:t>
      </w:r>
      <w:bookmarkEnd w:id="1"/>
    </w:p>
    <w:p w:rsidR="00DA3811" w:rsidRPr="004E4C63" w:rsidRDefault="00DA3811" w:rsidP="004E4C63">
      <w:pPr>
        <w:spacing w:line="360" w:lineRule="auto"/>
        <w:rPr>
          <w:rFonts w:cstheme="minorHAnsi"/>
          <w:sz w:val="24"/>
          <w:szCs w:val="24"/>
          <w:lang w:val="et-EE"/>
        </w:rPr>
      </w:pPr>
    </w:p>
    <w:p w:rsidR="00DA3811" w:rsidRPr="004E4C63" w:rsidRDefault="00DA3811" w:rsidP="004E4C63">
      <w:pPr>
        <w:spacing w:line="360" w:lineRule="auto"/>
        <w:rPr>
          <w:rFonts w:cstheme="minorHAnsi"/>
          <w:sz w:val="24"/>
          <w:szCs w:val="24"/>
          <w:lang w:val="et-EE"/>
        </w:rPr>
      </w:pPr>
      <w:r w:rsidRPr="004E4C63">
        <w:rPr>
          <w:rFonts w:cstheme="minorHAnsi"/>
          <w:sz w:val="24"/>
          <w:szCs w:val="24"/>
          <w:lang w:val="et-EE"/>
        </w:rPr>
        <w:t>Antud projektis realiseerin arvuti operatsioonisüsteemide veebiteenuse ning dokumenteerin selle SOAP ja REST API’d. Antud dokumentatsioon kirjeldab SOAP ja REST teenuse API</w:t>
      </w:r>
      <w:r w:rsidR="006B528C">
        <w:rPr>
          <w:rFonts w:cstheme="minorHAnsi"/>
          <w:sz w:val="24"/>
          <w:szCs w:val="24"/>
          <w:lang w:val="et-EE"/>
        </w:rPr>
        <w:t>’d</w:t>
      </w:r>
      <w:r w:rsidRPr="004E4C63">
        <w:rPr>
          <w:rFonts w:cstheme="minorHAnsi"/>
          <w:sz w:val="24"/>
          <w:szCs w:val="24"/>
          <w:lang w:val="et-EE"/>
        </w:rPr>
        <w:t xml:space="preserve"> ning näitab ära ka näidispäringud.</w:t>
      </w:r>
    </w:p>
    <w:p w:rsidR="00DA3811" w:rsidRPr="004E4C63" w:rsidRDefault="00DA3811" w:rsidP="004E4C63">
      <w:pPr>
        <w:spacing w:line="360" w:lineRule="auto"/>
        <w:rPr>
          <w:rFonts w:cstheme="minorHAnsi"/>
          <w:sz w:val="24"/>
          <w:szCs w:val="24"/>
          <w:lang w:val="et-EE"/>
        </w:rPr>
      </w:pPr>
      <w:r w:rsidRPr="004E4C63">
        <w:rPr>
          <w:rFonts w:cstheme="minorHAnsi"/>
          <w:sz w:val="24"/>
          <w:szCs w:val="24"/>
          <w:lang w:val="et-EE"/>
        </w:rPr>
        <w:t>Kirjeldatavat teenust saab kasutada näites mingisuguses ettevõttes töötav süsteemiadministraator, et saada ülevaade ettevõttes kasutatavatest arvutitest ning neis olevatest operatsioonisüsteemidest.</w:t>
      </w:r>
    </w:p>
    <w:p w:rsidR="00DA3811" w:rsidRPr="004E4C63" w:rsidRDefault="00DA3811" w:rsidP="004E4C63">
      <w:pPr>
        <w:spacing w:line="360" w:lineRule="auto"/>
        <w:rPr>
          <w:rFonts w:cstheme="minorHAnsi"/>
          <w:sz w:val="24"/>
          <w:szCs w:val="24"/>
          <w:lang w:val="et-EE"/>
        </w:rPr>
      </w:pPr>
      <w:r w:rsidRPr="004E4C63">
        <w:rPr>
          <w:rFonts w:cstheme="minorHAnsi"/>
          <w:sz w:val="24"/>
          <w:szCs w:val="24"/>
          <w:lang w:val="et-EE"/>
        </w:rPr>
        <w:t xml:space="preserve">Dokumentatsioonis on eraldi alajaotused SOAP ja REST API jaoks. Kumbki API sisaldab 8’t operatsiooni, mis võimaldavad nii </w:t>
      </w:r>
      <w:r w:rsidR="00EC52CF">
        <w:rPr>
          <w:rFonts w:cstheme="minorHAnsi"/>
          <w:sz w:val="24"/>
          <w:szCs w:val="24"/>
          <w:lang w:val="et-EE"/>
        </w:rPr>
        <w:t>operatsioonisüsteeme</w:t>
      </w:r>
      <w:r w:rsidRPr="004E4C63">
        <w:rPr>
          <w:rFonts w:cstheme="minorHAnsi"/>
          <w:sz w:val="24"/>
          <w:szCs w:val="24"/>
          <w:lang w:val="et-EE"/>
        </w:rPr>
        <w:t xml:space="preserve"> kui </w:t>
      </w:r>
      <w:r w:rsidR="00EC52CF">
        <w:rPr>
          <w:rFonts w:cstheme="minorHAnsi"/>
          <w:sz w:val="24"/>
          <w:szCs w:val="24"/>
          <w:lang w:val="et-EE"/>
        </w:rPr>
        <w:t>arvuteid</w:t>
      </w:r>
      <w:r w:rsidRPr="004E4C63">
        <w:rPr>
          <w:rFonts w:cstheme="minorHAnsi"/>
          <w:sz w:val="24"/>
          <w:szCs w:val="24"/>
          <w:lang w:val="et-EE"/>
        </w:rPr>
        <w:t xml:space="preserve"> lisada, vaadata ning omavahel siduda.</w:t>
      </w:r>
    </w:p>
    <w:p w:rsidR="00DA3811" w:rsidRPr="004E4C63" w:rsidRDefault="00DA3811" w:rsidP="004E4C63">
      <w:pPr>
        <w:spacing w:line="360" w:lineRule="auto"/>
        <w:rPr>
          <w:rFonts w:cstheme="minorHAnsi"/>
          <w:sz w:val="24"/>
          <w:szCs w:val="24"/>
          <w:lang w:val="et-EE"/>
        </w:rPr>
      </w:pPr>
      <w:r w:rsidRPr="004E4C63">
        <w:rPr>
          <w:rFonts w:cstheme="minorHAnsi"/>
          <w:sz w:val="24"/>
          <w:szCs w:val="24"/>
          <w:lang w:val="et-EE"/>
        </w:rPr>
        <w:br w:type="page"/>
      </w:r>
    </w:p>
    <w:p w:rsidR="003D1D02" w:rsidRPr="004E4C63" w:rsidRDefault="003D1D02" w:rsidP="004E4C63">
      <w:pPr>
        <w:pStyle w:val="Heading1"/>
        <w:numPr>
          <w:ilvl w:val="0"/>
          <w:numId w:val="24"/>
        </w:numPr>
        <w:spacing w:line="360" w:lineRule="auto"/>
        <w:rPr>
          <w:rFonts w:asciiTheme="minorHAnsi" w:hAnsiTheme="minorHAnsi" w:cstheme="minorHAnsi"/>
          <w:color w:val="auto"/>
          <w:sz w:val="36"/>
          <w:szCs w:val="24"/>
        </w:rPr>
      </w:pPr>
      <w:bookmarkStart w:id="2" w:name="_Toc483069052"/>
      <w:r w:rsidRPr="004E4C63">
        <w:rPr>
          <w:rFonts w:asciiTheme="minorHAnsi" w:hAnsiTheme="minorHAnsi" w:cstheme="minorHAnsi"/>
          <w:color w:val="auto"/>
          <w:sz w:val="36"/>
          <w:szCs w:val="24"/>
        </w:rPr>
        <w:lastRenderedPageBreak/>
        <w:t>SOAP teenuse API</w:t>
      </w:r>
      <w:bookmarkEnd w:id="2"/>
    </w:p>
    <w:p w:rsidR="003D1D02" w:rsidRPr="004E4C63" w:rsidRDefault="003D1D02" w:rsidP="004E4C63">
      <w:pPr>
        <w:spacing w:line="360" w:lineRule="auto"/>
        <w:rPr>
          <w:rFonts w:cstheme="minorHAnsi"/>
          <w:sz w:val="24"/>
          <w:szCs w:val="24"/>
        </w:rPr>
      </w:pPr>
    </w:p>
    <w:p w:rsidR="003D1D02" w:rsidRPr="004E4C63" w:rsidRDefault="003D1D02" w:rsidP="004E4C63">
      <w:pPr>
        <w:pStyle w:val="Default"/>
        <w:spacing w:line="360" w:lineRule="auto"/>
        <w:rPr>
          <w:rFonts w:asciiTheme="minorHAnsi" w:hAnsiTheme="minorHAnsi" w:cstheme="minorHAnsi"/>
          <w:color w:val="auto"/>
        </w:rPr>
      </w:pPr>
      <w:r w:rsidRPr="004E4C63">
        <w:rPr>
          <w:rFonts w:asciiTheme="minorHAnsi" w:hAnsiTheme="minorHAnsi" w:cstheme="minorHAnsi"/>
          <w:color w:val="auto"/>
        </w:rPr>
        <w:t>SOAP teenus realiseerib arvuti operatsioonisüsteemide funktsionaalsust, kasutades 8</w:t>
      </w:r>
      <w:r w:rsidR="006B528C">
        <w:rPr>
          <w:rFonts w:asciiTheme="minorHAnsi" w:hAnsiTheme="minorHAnsi" w:cstheme="minorHAnsi"/>
          <w:color w:val="auto"/>
        </w:rPr>
        <w:t>’</w:t>
      </w:r>
      <w:r w:rsidRPr="004E4C63">
        <w:rPr>
          <w:rFonts w:asciiTheme="minorHAnsi" w:hAnsiTheme="minorHAnsi" w:cstheme="minorHAnsi"/>
          <w:color w:val="auto"/>
        </w:rPr>
        <w:t xml:space="preserve">t operatsiooni. SOAP API võimaldab arvuteid ja operatsioonisüsteeme lisada, neid vaadata nii ühe-kui mitmekaupa ning lisada operatsioonisüsteeme erinevatesse arvutitesse. SOAP API on realiseeritud Java keeles ning kasutab veebiteenuste teeki JAX-WS. </w:t>
      </w:r>
    </w:p>
    <w:p w:rsidR="003D1D02" w:rsidRPr="004E4C63" w:rsidRDefault="003D1D02" w:rsidP="004E4C63">
      <w:pPr>
        <w:pStyle w:val="Default"/>
        <w:spacing w:line="360" w:lineRule="auto"/>
        <w:rPr>
          <w:rFonts w:asciiTheme="minorHAnsi" w:hAnsiTheme="minorHAnsi" w:cstheme="minorHAnsi"/>
          <w:color w:val="auto"/>
        </w:rPr>
      </w:pPr>
    </w:p>
    <w:p w:rsidR="003D1D02" w:rsidRPr="004E4C63" w:rsidRDefault="003D1D02" w:rsidP="004E4C63">
      <w:pPr>
        <w:pStyle w:val="Default"/>
        <w:spacing w:line="360" w:lineRule="auto"/>
        <w:rPr>
          <w:rFonts w:asciiTheme="minorHAnsi" w:hAnsiTheme="minorHAnsi" w:cstheme="minorHAnsi"/>
          <w:color w:val="auto"/>
        </w:rPr>
      </w:pPr>
    </w:p>
    <w:p w:rsidR="003D1D02" w:rsidRPr="004E4C63" w:rsidRDefault="003D1D02" w:rsidP="004E4C63">
      <w:pPr>
        <w:pStyle w:val="Heading2"/>
        <w:numPr>
          <w:ilvl w:val="1"/>
          <w:numId w:val="24"/>
        </w:numPr>
        <w:spacing w:line="360" w:lineRule="auto"/>
        <w:rPr>
          <w:rFonts w:asciiTheme="minorHAnsi" w:hAnsiTheme="minorHAnsi" w:cstheme="minorHAnsi"/>
          <w:color w:val="auto"/>
          <w:sz w:val="32"/>
          <w:szCs w:val="24"/>
        </w:rPr>
      </w:pPr>
      <w:bookmarkStart w:id="3" w:name="_Toc483069053"/>
      <w:r w:rsidRPr="004E4C63">
        <w:rPr>
          <w:rFonts w:asciiTheme="minorHAnsi" w:hAnsiTheme="minorHAnsi" w:cstheme="minorHAnsi"/>
          <w:color w:val="auto"/>
          <w:sz w:val="32"/>
          <w:szCs w:val="24"/>
        </w:rPr>
        <w:t>API disainipõhimõtted</w:t>
      </w:r>
      <w:bookmarkEnd w:id="3"/>
    </w:p>
    <w:p w:rsidR="003D1D02" w:rsidRPr="004E4C63" w:rsidRDefault="003D1D02" w:rsidP="004E4C63">
      <w:pPr>
        <w:spacing w:line="360" w:lineRule="auto"/>
        <w:rPr>
          <w:rFonts w:cstheme="minorHAnsi"/>
          <w:sz w:val="24"/>
          <w:szCs w:val="24"/>
        </w:rPr>
      </w:pPr>
    </w:p>
    <w:p w:rsidR="003D1D02" w:rsidRPr="004E4C63" w:rsidRDefault="003D1D02" w:rsidP="004E4C63">
      <w:pPr>
        <w:pStyle w:val="Default"/>
        <w:spacing w:line="360" w:lineRule="auto"/>
        <w:rPr>
          <w:rFonts w:asciiTheme="minorHAnsi" w:hAnsiTheme="minorHAnsi" w:cstheme="minorHAnsi"/>
          <w:color w:val="auto"/>
        </w:rPr>
      </w:pPr>
      <w:r w:rsidRPr="004E4C63">
        <w:rPr>
          <w:rFonts w:asciiTheme="minorHAnsi" w:hAnsiTheme="minorHAnsi" w:cstheme="minorHAnsi"/>
          <w:color w:val="auto"/>
        </w:rPr>
        <w:t>API kasutamiseks on vajalik API tokeni olemasolu. Tokeni kasutamine on vajalik kasutajate autentimiseks eeldades, et iga kasutaja omab unikaalset, vaid teda identifitseerivat tokenit. Päringu tegemisel tuleb isiklik API token päringule lisada, et teenust kasutada.</w:t>
      </w:r>
    </w:p>
    <w:p w:rsidR="003D1D02" w:rsidRPr="004E4C63" w:rsidRDefault="003D1D02" w:rsidP="004E4C63">
      <w:pPr>
        <w:pStyle w:val="Default"/>
        <w:spacing w:line="360" w:lineRule="auto"/>
        <w:rPr>
          <w:rFonts w:asciiTheme="minorHAnsi" w:hAnsiTheme="minorHAnsi" w:cstheme="minorHAnsi"/>
          <w:color w:val="auto"/>
        </w:rPr>
      </w:pPr>
      <w:r w:rsidRPr="004E4C63">
        <w:rPr>
          <w:rFonts w:asciiTheme="minorHAnsi" w:hAnsiTheme="minorHAnsi" w:cstheme="minorHAnsi"/>
          <w:color w:val="auto"/>
        </w:rPr>
        <w:t xml:space="preserve">API realiseerimisel on kasutatud </w:t>
      </w:r>
      <w:r w:rsidRPr="004E4C63">
        <w:rPr>
          <w:rFonts w:asciiTheme="minorHAnsi" w:hAnsiTheme="minorHAnsi" w:cstheme="minorHAnsi"/>
          <w:i/>
          <w:iCs/>
          <w:color w:val="auto"/>
        </w:rPr>
        <w:t xml:space="preserve">idempotent </w:t>
      </w:r>
      <w:r w:rsidRPr="004E4C63">
        <w:rPr>
          <w:rFonts w:asciiTheme="minorHAnsi" w:hAnsiTheme="minorHAnsi" w:cstheme="minorHAnsi"/>
          <w:color w:val="auto"/>
        </w:rPr>
        <w:t xml:space="preserve">mustrit, mis tagab selle, et duplikaatidena saadud päringud saaksid ainult ühe vastuse. Eriti oluline on antud mustri kasutamine ressursside lisamise päringute puhul, sest nii ei lisata sama ressurssi duplikaatpäringu puhul mitu korda. Mustri realiseerimiseks on kasutatud requestID parameetrit, mis peab igal päringul olema unikaalne. Duplikaatpäringu korral saadetakse võimalusel vastuseks see vastus, mis järgnes eelnevale sama päringu identifikaatoriga päringule. </w:t>
      </w:r>
    </w:p>
    <w:p w:rsidR="00DA3811" w:rsidRPr="004E4C63" w:rsidRDefault="003D1D02" w:rsidP="004E4C63">
      <w:pPr>
        <w:spacing w:line="360" w:lineRule="auto"/>
        <w:rPr>
          <w:rFonts w:cstheme="minorHAnsi"/>
          <w:sz w:val="24"/>
          <w:szCs w:val="24"/>
        </w:rPr>
      </w:pPr>
      <w:r w:rsidRPr="004E4C63">
        <w:rPr>
          <w:rFonts w:cstheme="minorHAnsi"/>
          <w:sz w:val="24"/>
          <w:szCs w:val="24"/>
        </w:rPr>
        <w:t>Operatsioonide nimetamisel on lähtutud sellest, et iga operatsiooni nimi sisaldaks selle ressursi nime, millega antud operatsioon tegeleb. Näiteks operatsioonisüsteemi lisamise operatsiooni nimeks on AddOpsys ning selle operatsiooni päringud ja vastused on nimetatud AddOpsysRequest ja AddOpsysResponse.</w:t>
      </w:r>
    </w:p>
    <w:p w:rsidR="003D1D02" w:rsidRPr="004E4C63" w:rsidRDefault="003D1D02" w:rsidP="004E4C63">
      <w:pPr>
        <w:spacing w:line="360" w:lineRule="auto"/>
        <w:rPr>
          <w:rFonts w:cstheme="minorHAnsi"/>
          <w:sz w:val="24"/>
          <w:szCs w:val="24"/>
        </w:rPr>
      </w:pPr>
    </w:p>
    <w:p w:rsidR="003D1D02" w:rsidRPr="004E4C63" w:rsidRDefault="003D1D02" w:rsidP="004E4C63">
      <w:pPr>
        <w:spacing w:line="360" w:lineRule="auto"/>
        <w:rPr>
          <w:rFonts w:cstheme="minorHAnsi"/>
          <w:sz w:val="24"/>
          <w:szCs w:val="24"/>
          <w:lang w:val="et-EE"/>
        </w:rPr>
      </w:pPr>
    </w:p>
    <w:p w:rsidR="003D1D02" w:rsidRPr="004E4C63" w:rsidRDefault="003D1D02" w:rsidP="004E4C63">
      <w:pPr>
        <w:pStyle w:val="Heading2"/>
        <w:spacing w:line="360" w:lineRule="auto"/>
        <w:rPr>
          <w:rFonts w:asciiTheme="minorHAnsi" w:hAnsiTheme="minorHAnsi" w:cstheme="minorHAnsi"/>
          <w:color w:val="auto"/>
          <w:sz w:val="24"/>
          <w:szCs w:val="24"/>
          <w:lang w:val="et-EE"/>
        </w:rPr>
      </w:pPr>
      <w:bookmarkStart w:id="4" w:name="_Toc483069054"/>
      <w:r w:rsidRPr="004E4C63">
        <w:rPr>
          <w:rFonts w:asciiTheme="minorHAnsi" w:hAnsiTheme="minorHAnsi" w:cstheme="minorHAnsi"/>
          <w:color w:val="auto"/>
          <w:sz w:val="24"/>
          <w:szCs w:val="24"/>
          <w:lang w:val="et-EE"/>
        </w:rPr>
        <w:t xml:space="preserve">2.2 </w:t>
      </w:r>
      <w:r w:rsidRPr="004E4C63">
        <w:rPr>
          <w:rFonts w:asciiTheme="minorHAnsi" w:hAnsiTheme="minorHAnsi" w:cstheme="minorHAnsi"/>
          <w:color w:val="auto"/>
          <w:sz w:val="32"/>
          <w:szCs w:val="24"/>
          <w:lang w:val="et-EE"/>
        </w:rPr>
        <w:t>Operatsioonide kirjeldused</w:t>
      </w:r>
      <w:bookmarkEnd w:id="4"/>
    </w:p>
    <w:p w:rsidR="003D1D02" w:rsidRPr="004E4C63" w:rsidRDefault="003D1D02" w:rsidP="004E4C63">
      <w:pPr>
        <w:spacing w:line="360" w:lineRule="auto"/>
        <w:rPr>
          <w:rFonts w:cstheme="minorHAnsi"/>
          <w:sz w:val="24"/>
          <w:szCs w:val="24"/>
          <w:lang w:val="et-EE"/>
        </w:rPr>
      </w:pPr>
    </w:p>
    <w:p w:rsidR="003D1D02" w:rsidRPr="004E4C63" w:rsidRDefault="003D1D02" w:rsidP="004E4C63">
      <w:pPr>
        <w:spacing w:line="360" w:lineRule="auto"/>
        <w:rPr>
          <w:rFonts w:cstheme="minorHAnsi"/>
          <w:b/>
          <w:sz w:val="24"/>
          <w:szCs w:val="24"/>
          <w:u w:val="single"/>
          <w:lang w:val="et-EE"/>
        </w:rPr>
      </w:pPr>
      <w:r w:rsidRPr="004E4C63">
        <w:rPr>
          <w:rFonts w:cstheme="minorHAnsi"/>
          <w:b/>
          <w:sz w:val="24"/>
          <w:szCs w:val="24"/>
          <w:u w:val="single"/>
          <w:lang w:val="et-EE"/>
        </w:rPr>
        <w:t>AddOpsys</w:t>
      </w:r>
    </w:p>
    <w:p w:rsidR="003D1D02" w:rsidRPr="004E4C63" w:rsidRDefault="003D1D02" w:rsidP="004E4C63">
      <w:pPr>
        <w:spacing w:line="360" w:lineRule="auto"/>
        <w:rPr>
          <w:rFonts w:cstheme="minorHAnsi"/>
          <w:sz w:val="24"/>
          <w:szCs w:val="24"/>
          <w:u w:val="single"/>
          <w:lang w:val="et-EE"/>
        </w:rPr>
      </w:pPr>
    </w:p>
    <w:p w:rsidR="003D1D02" w:rsidRPr="004E4C63" w:rsidRDefault="003D1D02" w:rsidP="004E4C63">
      <w:pPr>
        <w:spacing w:line="360" w:lineRule="auto"/>
        <w:rPr>
          <w:rFonts w:cstheme="minorHAnsi"/>
          <w:sz w:val="24"/>
          <w:szCs w:val="24"/>
          <w:lang w:val="et-EE"/>
        </w:rPr>
      </w:pPr>
      <w:r w:rsidRPr="004E4C63">
        <w:rPr>
          <w:rFonts w:cstheme="minorHAnsi"/>
          <w:sz w:val="24"/>
          <w:szCs w:val="24"/>
          <w:lang w:val="et-EE"/>
        </w:rPr>
        <w:t>AddOpsys operatsiooniga on võimalik teenusesse lisada uus operatsioonisüsteem.</w:t>
      </w:r>
    </w:p>
    <w:p w:rsidR="003D1D02" w:rsidRPr="004E4C63" w:rsidRDefault="003D1D02" w:rsidP="004E4C63">
      <w:pPr>
        <w:spacing w:line="360" w:lineRule="auto"/>
        <w:rPr>
          <w:rFonts w:cstheme="minorHAnsi"/>
          <w:sz w:val="24"/>
          <w:szCs w:val="24"/>
          <w:lang w:val="et-EE"/>
        </w:rPr>
      </w:pPr>
      <w:r w:rsidRPr="004E4C63">
        <w:rPr>
          <w:rFonts w:cstheme="minorHAnsi"/>
          <w:sz w:val="24"/>
          <w:szCs w:val="24"/>
          <w:lang w:val="et-EE"/>
        </w:rPr>
        <w:t>Päringu parameetrid on järgnevad:</w:t>
      </w:r>
    </w:p>
    <w:p w:rsidR="00616386" w:rsidRDefault="00515B3E" w:rsidP="00616386">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token (String)</w:t>
      </w:r>
    </w:p>
    <w:p w:rsidR="003D1D02" w:rsidRPr="00616386" w:rsidRDefault="00616386" w:rsidP="00616386">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requestID (</w:t>
      </w:r>
      <w:r>
        <w:rPr>
          <w:rFonts w:cstheme="minorHAnsi"/>
          <w:sz w:val="24"/>
          <w:szCs w:val="24"/>
          <w:lang w:val="et-EE"/>
        </w:rPr>
        <w:t>String</w:t>
      </w:r>
      <w:r w:rsidRPr="004E4C63">
        <w:rPr>
          <w:rFonts w:cstheme="minorHAnsi"/>
          <w:sz w:val="24"/>
          <w:szCs w:val="24"/>
          <w:lang w:val="et-EE"/>
        </w:rPr>
        <w:t>)</w:t>
      </w:r>
    </w:p>
    <w:p w:rsidR="00515B3E" w:rsidRPr="004E4C63" w:rsidRDefault="00376033" w:rsidP="004E4C63">
      <w:pPr>
        <w:pStyle w:val="ListParagraph"/>
        <w:numPr>
          <w:ilvl w:val="0"/>
          <w:numId w:val="25"/>
        </w:numPr>
        <w:spacing w:line="360" w:lineRule="auto"/>
        <w:rPr>
          <w:rFonts w:cstheme="minorHAnsi"/>
          <w:sz w:val="24"/>
          <w:szCs w:val="24"/>
          <w:lang w:val="et-EE"/>
        </w:rPr>
      </w:pPr>
      <w:r>
        <w:rPr>
          <w:rFonts w:cstheme="minorHAnsi"/>
          <w:sz w:val="24"/>
          <w:szCs w:val="24"/>
          <w:lang w:val="et-EE"/>
        </w:rPr>
        <w:t>developer</w:t>
      </w:r>
      <w:r w:rsidR="00515B3E" w:rsidRPr="004E4C63">
        <w:rPr>
          <w:rFonts w:cstheme="minorHAnsi"/>
          <w:sz w:val="24"/>
          <w:szCs w:val="24"/>
          <w:lang w:val="et-EE"/>
        </w:rPr>
        <w:t xml:space="preserve"> (String) – operatsioonisüsteemi </w:t>
      </w:r>
      <w:r>
        <w:rPr>
          <w:rFonts w:cstheme="minorHAnsi"/>
          <w:sz w:val="24"/>
          <w:szCs w:val="24"/>
          <w:lang w:val="et-EE"/>
        </w:rPr>
        <w:t>arendaja</w:t>
      </w:r>
      <w:r w:rsidR="00515B3E" w:rsidRPr="004E4C63">
        <w:rPr>
          <w:rFonts w:cstheme="minorHAnsi"/>
          <w:sz w:val="24"/>
          <w:szCs w:val="24"/>
          <w:lang w:val="et-EE"/>
        </w:rPr>
        <w:t>. Näiteks „</w:t>
      </w:r>
      <w:r w:rsidR="0040411D">
        <w:rPr>
          <w:rFonts w:cstheme="minorHAnsi"/>
          <w:sz w:val="24"/>
          <w:szCs w:val="24"/>
          <w:lang w:val="et-EE"/>
        </w:rPr>
        <w:t>Microsoft</w:t>
      </w:r>
      <w:r w:rsidR="00515B3E" w:rsidRPr="004E4C63">
        <w:rPr>
          <w:rFonts w:cstheme="minorHAnsi"/>
          <w:sz w:val="24"/>
          <w:szCs w:val="24"/>
          <w:lang w:val="et-EE"/>
        </w:rPr>
        <w:t>“, „Linux“, „</w:t>
      </w:r>
      <w:r w:rsidR="0040411D">
        <w:rPr>
          <w:rFonts w:cstheme="minorHAnsi"/>
          <w:sz w:val="24"/>
          <w:szCs w:val="24"/>
          <w:lang w:val="et-EE"/>
        </w:rPr>
        <w:t>Apple</w:t>
      </w:r>
      <w:r w:rsidR="00515B3E" w:rsidRPr="004E4C63">
        <w:rPr>
          <w:rFonts w:cstheme="minorHAnsi"/>
          <w:sz w:val="24"/>
          <w:szCs w:val="24"/>
          <w:lang w:val="et-EE"/>
        </w:rPr>
        <w:t>“</w:t>
      </w:r>
    </w:p>
    <w:p w:rsidR="00515B3E" w:rsidRDefault="0040411D" w:rsidP="004E4C63">
      <w:pPr>
        <w:pStyle w:val="ListParagraph"/>
        <w:numPr>
          <w:ilvl w:val="0"/>
          <w:numId w:val="25"/>
        </w:numPr>
        <w:spacing w:line="360" w:lineRule="auto"/>
        <w:rPr>
          <w:rFonts w:cstheme="minorHAnsi"/>
          <w:sz w:val="24"/>
          <w:szCs w:val="24"/>
          <w:lang w:val="et-EE"/>
        </w:rPr>
      </w:pPr>
      <w:r>
        <w:rPr>
          <w:rFonts w:cstheme="minorHAnsi"/>
          <w:sz w:val="24"/>
          <w:szCs w:val="24"/>
          <w:lang w:val="et-EE"/>
        </w:rPr>
        <w:t>name</w:t>
      </w:r>
      <w:r w:rsidR="00515B3E" w:rsidRPr="004E4C63">
        <w:rPr>
          <w:rFonts w:cstheme="minorHAnsi"/>
          <w:sz w:val="24"/>
          <w:szCs w:val="24"/>
          <w:lang w:val="et-EE"/>
        </w:rPr>
        <w:t xml:space="preserve"> (String) – operatsioonisüsteemi </w:t>
      </w:r>
      <w:r>
        <w:rPr>
          <w:rFonts w:cstheme="minorHAnsi"/>
          <w:sz w:val="24"/>
          <w:szCs w:val="24"/>
          <w:lang w:val="et-EE"/>
        </w:rPr>
        <w:t>nimi</w:t>
      </w:r>
      <w:r w:rsidR="00515B3E" w:rsidRPr="004E4C63">
        <w:rPr>
          <w:rFonts w:cstheme="minorHAnsi"/>
          <w:sz w:val="24"/>
          <w:szCs w:val="24"/>
          <w:lang w:val="et-EE"/>
        </w:rPr>
        <w:t>. Näiteks „</w:t>
      </w:r>
      <w:r>
        <w:rPr>
          <w:rFonts w:cstheme="minorHAnsi"/>
          <w:sz w:val="24"/>
          <w:szCs w:val="24"/>
          <w:lang w:val="et-EE"/>
        </w:rPr>
        <w:t xml:space="preserve">Windows </w:t>
      </w:r>
      <w:r w:rsidR="00515B3E" w:rsidRPr="004E4C63">
        <w:rPr>
          <w:rFonts w:cstheme="minorHAnsi"/>
          <w:sz w:val="24"/>
          <w:szCs w:val="24"/>
          <w:lang w:val="et-EE"/>
        </w:rPr>
        <w:t>10“, „Ubuntu</w:t>
      </w:r>
      <w:r w:rsidR="0031747C">
        <w:rPr>
          <w:rFonts w:cstheme="minorHAnsi"/>
          <w:sz w:val="24"/>
          <w:szCs w:val="24"/>
          <w:lang w:val="et-EE"/>
        </w:rPr>
        <w:t xml:space="preserve"> Zesty Zapus</w:t>
      </w:r>
      <w:r w:rsidR="00515B3E" w:rsidRPr="004E4C63">
        <w:rPr>
          <w:rFonts w:cstheme="minorHAnsi"/>
          <w:sz w:val="24"/>
          <w:szCs w:val="24"/>
          <w:lang w:val="et-EE"/>
        </w:rPr>
        <w:t>“, „</w:t>
      </w:r>
      <w:r w:rsidR="00C13CE0">
        <w:rPr>
          <w:rFonts w:cstheme="minorHAnsi"/>
          <w:sz w:val="24"/>
          <w:szCs w:val="24"/>
          <w:lang w:val="et-EE"/>
        </w:rPr>
        <w:t>mac</w:t>
      </w:r>
      <w:r>
        <w:rPr>
          <w:rFonts w:cstheme="minorHAnsi"/>
          <w:sz w:val="24"/>
          <w:szCs w:val="24"/>
          <w:lang w:val="et-EE"/>
        </w:rPr>
        <w:t xml:space="preserve">OS </w:t>
      </w:r>
      <w:r w:rsidR="00515B3E" w:rsidRPr="004E4C63">
        <w:rPr>
          <w:rFonts w:cstheme="minorHAnsi"/>
          <w:sz w:val="24"/>
          <w:szCs w:val="24"/>
          <w:lang w:val="et-EE"/>
        </w:rPr>
        <w:t>Sierra“</w:t>
      </w:r>
    </w:p>
    <w:p w:rsidR="0040411D" w:rsidRDefault="0040411D" w:rsidP="004E4C63">
      <w:pPr>
        <w:pStyle w:val="ListParagraph"/>
        <w:numPr>
          <w:ilvl w:val="0"/>
          <w:numId w:val="25"/>
        </w:numPr>
        <w:spacing w:line="360" w:lineRule="auto"/>
        <w:rPr>
          <w:rFonts w:cstheme="minorHAnsi"/>
          <w:sz w:val="24"/>
          <w:szCs w:val="24"/>
          <w:lang w:val="et-EE"/>
        </w:rPr>
      </w:pPr>
      <w:r>
        <w:rPr>
          <w:rFonts w:cstheme="minorHAnsi"/>
          <w:sz w:val="24"/>
          <w:szCs w:val="24"/>
          <w:lang w:val="et-EE"/>
        </w:rPr>
        <w:t>release (</w:t>
      </w:r>
      <w:r w:rsidR="00B5651A">
        <w:rPr>
          <w:rFonts w:cstheme="minorHAnsi"/>
          <w:sz w:val="24"/>
          <w:szCs w:val="24"/>
          <w:lang w:val="et-EE"/>
        </w:rPr>
        <w:t>Decimal</w:t>
      </w:r>
      <w:r>
        <w:rPr>
          <w:rFonts w:cstheme="minorHAnsi"/>
          <w:sz w:val="24"/>
          <w:szCs w:val="24"/>
          <w:lang w:val="et-EE"/>
        </w:rPr>
        <w:t xml:space="preserve">) – operatsioonisüsteemi versioon. Näiteks „1511“, </w:t>
      </w:r>
      <w:r w:rsidR="0031747C">
        <w:rPr>
          <w:rFonts w:cstheme="minorHAnsi"/>
          <w:sz w:val="24"/>
          <w:szCs w:val="24"/>
          <w:lang w:val="et-EE"/>
        </w:rPr>
        <w:t>„17.04“, „10.12.4“</w:t>
      </w:r>
    </w:p>
    <w:p w:rsidR="00515B3E" w:rsidRPr="004E4C63" w:rsidRDefault="00515B3E" w:rsidP="004E4C63">
      <w:pPr>
        <w:spacing w:line="360" w:lineRule="auto"/>
        <w:rPr>
          <w:rFonts w:cstheme="minorHAnsi"/>
          <w:sz w:val="24"/>
          <w:szCs w:val="24"/>
          <w:lang w:val="et-EE"/>
        </w:rPr>
      </w:pPr>
    </w:p>
    <w:p w:rsidR="00515B3E" w:rsidRPr="004E4C63" w:rsidRDefault="00515B3E" w:rsidP="004E4C63">
      <w:pPr>
        <w:spacing w:line="360" w:lineRule="auto"/>
        <w:rPr>
          <w:rFonts w:cstheme="minorHAnsi"/>
          <w:sz w:val="24"/>
          <w:szCs w:val="24"/>
          <w:lang w:val="et-EE"/>
        </w:rPr>
      </w:pPr>
      <w:r w:rsidRPr="004E4C63">
        <w:rPr>
          <w:rFonts w:cstheme="minorHAnsi"/>
          <w:sz w:val="24"/>
          <w:szCs w:val="24"/>
          <w:lang w:val="et-EE"/>
        </w:rPr>
        <w:t>Näidis SOAP päring:</w:t>
      </w:r>
    </w:p>
    <w:p w:rsidR="00781333" w:rsidRPr="00781333" w:rsidRDefault="00781333" w:rsidP="00781333">
      <w:pPr>
        <w:spacing w:line="360" w:lineRule="auto"/>
        <w:rPr>
          <w:rFonts w:cstheme="minorHAnsi"/>
          <w:sz w:val="24"/>
          <w:szCs w:val="24"/>
          <w:highlight w:val="lightGray"/>
          <w:lang w:val="et-EE"/>
        </w:rPr>
      </w:pPr>
      <w:r w:rsidRPr="00781333">
        <w:rPr>
          <w:rFonts w:cstheme="minorHAnsi"/>
          <w:sz w:val="24"/>
          <w:szCs w:val="24"/>
          <w:highlight w:val="lightGray"/>
          <w:lang w:val="et-EE"/>
        </w:rPr>
        <w:t>&lt;soapenv:Envelope xmlns:soapenv="http://schemas.xmlsoap.org/soap/envelope/" xmlns:arv="http://www.ttu.ee/idu0075/2015/ws/arvuti"&gt;</w:t>
      </w:r>
    </w:p>
    <w:p w:rsidR="00781333" w:rsidRPr="00781333" w:rsidRDefault="00781333" w:rsidP="00781333">
      <w:pPr>
        <w:spacing w:line="360" w:lineRule="auto"/>
        <w:rPr>
          <w:rFonts w:cstheme="minorHAnsi"/>
          <w:sz w:val="24"/>
          <w:szCs w:val="24"/>
          <w:highlight w:val="lightGray"/>
          <w:lang w:val="et-EE"/>
        </w:rPr>
      </w:pPr>
      <w:r w:rsidRPr="00781333">
        <w:rPr>
          <w:rFonts w:cstheme="minorHAnsi"/>
          <w:sz w:val="24"/>
          <w:szCs w:val="24"/>
          <w:highlight w:val="lightGray"/>
          <w:lang w:val="et-EE"/>
        </w:rPr>
        <w:t xml:space="preserve">   &lt;soapenv:Header/&gt;</w:t>
      </w:r>
    </w:p>
    <w:p w:rsidR="00781333" w:rsidRPr="00781333" w:rsidRDefault="00781333" w:rsidP="00781333">
      <w:pPr>
        <w:spacing w:line="360" w:lineRule="auto"/>
        <w:rPr>
          <w:rFonts w:cstheme="minorHAnsi"/>
          <w:sz w:val="24"/>
          <w:szCs w:val="24"/>
          <w:highlight w:val="lightGray"/>
          <w:lang w:val="et-EE"/>
        </w:rPr>
      </w:pPr>
      <w:r w:rsidRPr="00781333">
        <w:rPr>
          <w:rFonts w:cstheme="minorHAnsi"/>
          <w:sz w:val="24"/>
          <w:szCs w:val="24"/>
          <w:highlight w:val="lightGray"/>
          <w:lang w:val="et-EE"/>
        </w:rPr>
        <w:t xml:space="preserve">   &lt;soapenv:Body&gt;</w:t>
      </w:r>
    </w:p>
    <w:p w:rsidR="00781333" w:rsidRPr="00781333" w:rsidRDefault="00781333" w:rsidP="00781333">
      <w:pPr>
        <w:spacing w:line="360" w:lineRule="auto"/>
        <w:rPr>
          <w:rFonts w:cstheme="minorHAnsi"/>
          <w:sz w:val="24"/>
          <w:szCs w:val="24"/>
          <w:highlight w:val="lightGray"/>
          <w:lang w:val="et-EE"/>
        </w:rPr>
      </w:pPr>
      <w:r w:rsidRPr="00781333">
        <w:rPr>
          <w:rFonts w:cstheme="minorHAnsi"/>
          <w:sz w:val="24"/>
          <w:szCs w:val="24"/>
          <w:highlight w:val="lightGray"/>
          <w:lang w:val="et-EE"/>
        </w:rPr>
        <w:t xml:space="preserve">      &lt;arv:addOpsysRequest&gt;</w:t>
      </w:r>
    </w:p>
    <w:p w:rsidR="00781333" w:rsidRPr="00781333" w:rsidRDefault="00781333" w:rsidP="00781333">
      <w:pPr>
        <w:spacing w:line="360" w:lineRule="auto"/>
        <w:rPr>
          <w:rFonts w:cstheme="minorHAnsi"/>
          <w:sz w:val="24"/>
          <w:szCs w:val="24"/>
          <w:highlight w:val="lightGray"/>
          <w:lang w:val="et-EE"/>
        </w:rPr>
      </w:pPr>
      <w:r w:rsidRPr="00781333">
        <w:rPr>
          <w:rFonts w:cstheme="minorHAnsi"/>
          <w:sz w:val="24"/>
          <w:szCs w:val="24"/>
          <w:highlight w:val="lightGray"/>
          <w:lang w:val="et-EE"/>
        </w:rPr>
        <w:t xml:space="preserve">         &lt;arv:token&gt;salajane&lt;/arv:token&gt;</w:t>
      </w:r>
    </w:p>
    <w:p w:rsidR="00781333" w:rsidRPr="00781333" w:rsidRDefault="00781333" w:rsidP="00781333">
      <w:pPr>
        <w:spacing w:line="360" w:lineRule="auto"/>
        <w:rPr>
          <w:rFonts w:cstheme="minorHAnsi"/>
          <w:sz w:val="24"/>
          <w:szCs w:val="24"/>
          <w:highlight w:val="lightGray"/>
          <w:lang w:val="et-EE"/>
        </w:rPr>
      </w:pPr>
      <w:r w:rsidRPr="00781333">
        <w:rPr>
          <w:rFonts w:cstheme="minorHAnsi"/>
          <w:sz w:val="24"/>
          <w:szCs w:val="24"/>
          <w:highlight w:val="lightGray"/>
          <w:lang w:val="et-EE"/>
        </w:rPr>
        <w:t xml:space="preserve">         &lt;arv:requestID&gt;10&lt;/arv:requestID&gt;</w:t>
      </w:r>
    </w:p>
    <w:p w:rsidR="00781333" w:rsidRPr="00781333" w:rsidRDefault="00781333" w:rsidP="00781333">
      <w:pPr>
        <w:spacing w:line="360" w:lineRule="auto"/>
        <w:rPr>
          <w:rFonts w:cstheme="minorHAnsi"/>
          <w:sz w:val="24"/>
          <w:szCs w:val="24"/>
          <w:highlight w:val="lightGray"/>
          <w:lang w:val="et-EE"/>
        </w:rPr>
      </w:pPr>
      <w:r w:rsidRPr="00781333">
        <w:rPr>
          <w:rFonts w:cstheme="minorHAnsi"/>
          <w:sz w:val="24"/>
          <w:szCs w:val="24"/>
          <w:highlight w:val="lightGray"/>
          <w:lang w:val="et-EE"/>
        </w:rPr>
        <w:t xml:space="preserve">         &lt;arv:developer&gt;Microsoft&lt;/arv:developer&gt;</w:t>
      </w:r>
    </w:p>
    <w:p w:rsidR="00781333" w:rsidRPr="00781333" w:rsidRDefault="00781333" w:rsidP="00781333">
      <w:pPr>
        <w:spacing w:line="360" w:lineRule="auto"/>
        <w:rPr>
          <w:rFonts w:cstheme="minorHAnsi"/>
          <w:sz w:val="24"/>
          <w:szCs w:val="24"/>
          <w:highlight w:val="lightGray"/>
          <w:lang w:val="et-EE"/>
        </w:rPr>
      </w:pPr>
      <w:r w:rsidRPr="00781333">
        <w:rPr>
          <w:rFonts w:cstheme="minorHAnsi"/>
          <w:sz w:val="24"/>
          <w:szCs w:val="24"/>
          <w:highlight w:val="lightGray"/>
          <w:lang w:val="et-EE"/>
        </w:rPr>
        <w:t xml:space="preserve">         &lt;arv:name&gt;Windows 10&lt;/arv:name&gt;</w:t>
      </w:r>
    </w:p>
    <w:p w:rsidR="00781333" w:rsidRPr="00781333" w:rsidRDefault="00781333" w:rsidP="00781333">
      <w:pPr>
        <w:spacing w:line="360" w:lineRule="auto"/>
        <w:rPr>
          <w:rFonts w:cstheme="minorHAnsi"/>
          <w:sz w:val="24"/>
          <w:szCs w:val="24"/>
          <w:highlight w:val="lightGray"/>
          <w:lang w:val="et-EE"/>
        </w:rPr>
      </w:pPr>
      <w:r w:rsidRPr="00781333">
        <w:rPr>
          <w:rFonts w:cstheme="minorHAnsi"/>
          <w:sz w:val="24"/>
          <w:szCs w:val="24"/>
          <w:highlight w:val="lightGray"/>
          <w:lang w:val="et-EE"/>
        </w:rPr>
        <w:t xml:space="preserve">         &lt;arv:release&gt;1511&lt;/arv:release&gt;</w:t>
      </w:r>
    </w:p>
    <w:p w:rsidR="00781333" w:rsidRPr="00781333" w:rsidRDefault="00781333" w:rsidP="00781333">
      <w:pPr>
        <w:spacing w:line="360" w:lineRule="auto"/>
        <w:rPr>
          <w:rFonts w:cstheme="minorHAnsi"/>
          <w:sz w:val="24"/>
          <w:szCs w:val="24"/>
          <w:highlight w:val="lightGray"/>
          <w:lang w:val="et-EE"/>
        </w:rPr>
      </w:pPr>
      <w:r w:rsidRPr="00781333">
        <w:rPr>
          <w:rFonts w:cstheme="minorHAnsi"/>
          <w:sz w:val="24"/>
          <w:szCs w:val="24"/>
          <w:highlight w:val="lightGray"/>
          <w:lang w:val="et-EE"/>
        </w:rPr>
        <w:t xml:space="preserve">      &lt;/arv:addOpsysRequest&gt;</w:t>
      </w:r>
    </w:p>
    <w:p w:rsidR="00781333" w:rsidRPr="00781333" w:rsidRDefault="00781333" w:rsidP="00781333">
      <w:pPr>
        <w:spacing w:line="360" w:lineRule="auto"/>
        <w:rPr>
          <w:rFonts w:cstheme="minorHAnsi"/>
          <w:sz w:val="24"/>
          <w:szCs w:val="24"/>
          <w:highlight w:val="lightGray"/>
          <w:lang w:val="et-EE"/>
        </w:rPr>
      </w:pPr>
      <w:r w:rsidRPr="00781333">
        <w:rPr>
          <w:rFonts w:cstheme="minorHAnsi"/>
          <w:sz w:val="24"/>
          <w:szCs w:val="24"/>
          <w:highlight w:val="lightGray"/>
          <w:lang w:val="et-EE"/>
        </w:rPr>
        <w:t xml:space="preserve">   &lt;/soapenv:Body&gt;</w:t>
      </w:r>
    </w:p>
    <w:p w:rsidR="00515B3E" w:rsidRDefault="00781333" w:rsidP="00781333">
      <w:pPr>
        <w:spacing w:line="360" w:lineRule="auto"/>
        <w:rPr>
          <w:rFonts w:cstheme="minorHAnsi"/>
          <w:sz w:val="24"/>
          <w:szCs w:val="24"/>
          <w:lang w:val="et-EE"/>
        </w:rPr>
      </w:pPr>
      <w:r w:rsidRPr="00781333">
        <w:rPr>
          <w:rFonts w:cstheme="minorHAnsi"/>
          <w:sz w:val="24"/>
          <w:szCs w:val="24"/>
          <w:highlight w:val="lightGray"/>
          <w:lang w:val="et-EE"/>
        </w:rPr>
        <w:t>&lt;/soapenv:Envelope&gt;</w:t>
      </w:r>
    </w:p>
    <w:p w:rsidR="00781333" w:rsidRPr="004E4C63" w:rsidRDefault="00781333" w:rsidP="00781333">
      <w:pPr>
        <w:spacing w:line="360" w:lineRule="auto"/>
        <w:rPr>
          <w:rFonts w:cstheme="minorHAnsi"/>
          <w:sz w:val="24"/>
          <w:szCs w:val="24"/>
          <w:lang w:val="et-EE"/>
        </w:rPr>
      </w:pPr>
    </w:p>
    <w:p w:rsidR="00515B3E" w:rsidRDefault="00515B3E" w:rsidP="004E4C63">
      <w:pPr>
        <w:spacing w:line="360" w:lineRule="auto"/>
        <w:rPr>
          <w:rFonts w:cstheme="minorHAnsi"/>
          <w:sz w:val="24"/>
          <w:szCs w:val="24"/>
          <w:lang w:val="et-EE"/>
        </w:rPr>
      </w:pPr>
      <w:r w:rsidRPr="004E4C63">
        <w:rPr>
          <w:rFonts w:cstheme="minorHAnsi"/>
          <w:sz w:val="24"/>
          <w:szCs w:val="24"/>
          <w:lang w:val="et-EE"/>
        </w:rPr>
        <w:t>Vastuse parameetrid on järgnevad:</w:t>
      </w:r>
    </w:p>
    <w:p w:rsidR="00781333" w:rsidRDefault="00781333" w:rsidP="00781333">
      <w:pPr>
        <w:pStyle w:val="ListParagraph"/>
        <w:numPr>
          <w:ilvl w:val="0"/>
          <w:numId w:val="25"/>
        </w:numPr>
        <w:spacing w:line="360" w:lineRule="auto"/>
        <w:rPr>
          <w:rFonts w:cstheme="minorHAnsi"/>
          <w:sz w:val="24"/>
          <w:szCs w:val="24"/>
          <w:lang w:val="et-EE"/>
        </w:rPr>
      </w:pPr>
      <w:r>
        <w:rPr>
          <w:rFonts w:cstheme="minorHAnsi"/>
          <w:sz w:val="24"/>
          <w:szCs w:val="24"/>
          <w:lang w:val="et-EE"/>
        </w:rPr>
        <w:t>statusMessage (statusType) – sisaldab endas</w:t>
      </w:r>
    </w:p>
    <w:p w:rsidR="00781333" w:rsidRDefault="00781333" w:rsidP="00781333">
      <w:pPr>
        <w:pStyle w:val="ListParagraph"/>
        <w:numPr>
          <w:ilvl w:val="1"/>
          <w:numId w:val="25"/>
        </w:numPr>
        <w:spacing w:line="360" w:lineRule="auto"/>
        <w:rPr>
          <w:rFonts w:cstheme="minorHAnsi"/>
          <w:sz w:val="24"/>
          <w:szCs w:val="24"/>
          <w:lang w:val="et-EE"/>
        </w:rPr>
      </w:pPr>
      <w:r>
        <w:rPr>
          <w:rFonts w:cstheme="minorHAnsi"/>
          <w:sz w:val="24"/>
          <w:szCs w:val="24"/>
          <w:lang w:val="et-EE"/>
        </w:rPr>
        <w:lastRenderedPageBreak/>
        <w:t>message – staatuse nimetus, näiteks „OK“, kui päringuga oli kõik korras või „Incorrect request id!“, kui tegemist oli duplikaatpäringuga</w:t>
      </w:r>
    </w:p>
    <w:p w:rsidR="00781333" w:rsidRDefault="00781333" w:rsidP="00781333">
      <w:pPr>
        <w:pStyle w:val="ListParagraph"/>
        <w:numPr>
          <w:ilvl w:val="1"/>
          <w:numId w:val="25"/>
        </w:numPr>
        <w:spacing w:line="360" w:lineRule="auto"/>
        <w:rPr>
          <w:rFonts w:cstheme="minorHAnsi"/>
          <w:sz w:val="24"/>
          <w:szCs w:val="24"/>
          <w:lang w:val="et-EE"/>
        </w:rPr>
      </w:pPr>
      <w:r>
        <w:rPr>
          <w:rFonts w:cstheme="minorHAnsi"/>
          <w:sz w:val="24"/>
          <w:szCs w:val="24"/>
          <w:lang w:val="et-EE"/>
        </w:rPr>
        <w:t>requestID – kasutatud päringu id</w:t>
      </w:r>
    </w:p>
    <w:p w:rsidR="00781333" w:rsidRPr="00781333" w:rsidRDefault="00781333" w:rsidP="00781333">
      <w:pPr>
        <w:pStyle w:val="ListParagraph"/>
        <w:numPr>
          <w:ilvl w:val="0"/>
          <w:numId w:val="25"/>
        </w:numPr>
        <w:spacing w:line="360" w:lineRule="auto"/>
        <w:rPr>
          <w:rFonts w:cstheme="minorHAnsi"/>
          <w:sz w:val="24"/>
          <w:szCs w:val="24"/>
          <w:lang w:val="et-EE"/>
        </w:rPr>
      </w:pPr>
      <w:r>
        <w:rPr>
          <w:rFonts w:cstheme="minorHAnsi"/>
          <w:sz w:val="24"/>
          <w:szCs w:val="24"/>
          <w:lang w:val="et-EE"/>
        </w:rPr>
        <w:t>opsys (opsysType) – sisaldab endas</w:t>
      </w:r>
    </w:p>
    <w:p w:rsidR="00515B3E" w:rsidRPr="004E4C63" w:rsidRDefault="0031747C" w:rsidP="00781333">
      <w:pPr>
        <w:pStyle w:val="ListParagraph"/>
        <w:numPr>
          <w:ilvl w:val="1"/>
          <w:numId w:val="25"/>
        </w:numPr>
        <w:spacing w:line="360" w:lineRule="auto"/>
        <w:rPr>
          <w:rFonts w:cstheme="minorHAnsi"/>
          <w:sz w:val="24"/>
          <w:szCs w:val="24"/>
          <w:lang w:val="et-EE"/>
        </w:rPr>
      </w:pPr>
      <w:r>
        <w:rPr>
          <w:rFonts w:cstheme="minorHAnsi"/>
          <w:sz w:val="24"/>
          <w:szCs w:val="24"/>
          <w:lang w:val="et-EE"/>
        </w:rPr>
        <w:t>opsysID</w:t>
      </w:r>
      <w:r w:rsidR="00BC4B4F" w:rsidRPr="004E4C63">
        <w:rPr>
          <w:rFonts w:cstheme="minorHAnsi"/>
          <w:sz w:val="24"/>
          <w:szCs w:val="24"/>
          <w:lang w:val="et-EE"/>
        </w:rPr>
        <w:t xml:space="preserve"> (Integer) – unikaalne opera</w:t>
      </w:r>
      <w:r w:rsidR="00781333">
        <w:rPr>
          <w:rFonts w:cstheme="minorHAnsi"/>
          <w:sz w:val="24"/>
          <w:szCs w:val="24"/>
          <w:lang w:val="et-EE"/>
        </w:rPr>
        <w:t>tsioonisüsteemi identifikaator</w:t>
      </w:r>
    </w:p>
    <w:p w:rsidR="0031747C" w:rsidRPr="004E4C63" w:rsidRDefault="0031747C" w:rsidP="00781333">
      <w:pPr>
        <w:pStyle w:val="ListParagraph"/>
        <w:numPr>
          <w:ilvl w:val="1"/>
          <w:numId w:val="25"/>
        </w:numPr>
        <w:spacing w:line="360" w:lineRule="auto"/>
        <w:rPr>
          <w:rFonts w:cstheme="minorHAnsi"/>
          <w:sz w:val="24"/>
          <w:szCs w:val="24"/>
          <w:lang w:val="et-EE"/>
        </w:rPr>
      </w:pPr>
      <w:r>
        <w:rPr>
          <w:rFonts w:cstheme="minorHAnsi"/>
          <w:sz w:val="24"/>
          <w:szCs w:val="24"/>
          <w:lang w:val="et-EE"/>
        </w:rPr>
        <w:t>developer</w:t>
      </w:r>
      <w:r w:rsidRPr="004E4C63">
        <w:rPr>
          <w:rFonts w:cstheme="minorHAnsi"/>
          <w:sz w:val="24"/>
          <w:szCs w:val="24"/>
          <w:lang w:val="et-EE"/>
        </w:rPr>
        <w:t xml:space="preserve"> (String) – operatsioonisüsteemi </w:t>
      </w:r>
      <w:r>
        <w:rPr>
          <w:rFonts w:cstheme="minorHAnsi"/>
          <w:sz w:val="24"/>
          <w:szCs w:val="24"/>
          <w:lang w:val="et-EE"/>
        </w:rPr>
        <w:t>arendaja</w:t>
      </w:r>
      <w:r w:rsidRPr="004E4C63">
        <w:rPr>
          <w:rFonts w:cstheme="minorHAnsi"/>
          <w:sz w:val="24"/>
          <w:szCs w:val="24"/>
          <w:lang w:val="et-EE"/>
        </w:rPr>
        <w:t>. Näiteks „</w:t>
      </w:r>
      <w:r>
        <w:rPr>
          <w:rFonts w:cstheme="minorHAnsi"/>
          <w:sz w:val="24"/>
          <w:szCs w:val="24"/>
          <w:lang w:val="et-EE"/>
        </w:rPr>
        <w:t>Microsoft</w:t>
      </w:r>
      <w:r w:rsidRPr="004E4C63">
        <w:rPr>
          <w:rFonts w:cstheme="minorHAnsi"/>
          <w:sz w:val="24"/>
          <w:szCs w:val="24"/>
          <w:lang w:val="et-EE"/>
        </w:rPr>
        <w:t>“, „Linux“, „</w:t>
      </w:r>
      <w:r>
        <w:rPr>
          <w:rFonts w:cstheme="minorHAnsi"/>
          <w:sz w:val="24"/>
          <w:szCs w:val="24"/>
          <w:lang w:val="et-EE"/>
        </w:rPr>
        <w:t>Apple</w:t>
      </w:r>
      <w:r w:rsidRPr="004E4C63">
        <w:rPr>
          <w:rFonts w:cstheme="minorHAnsi"/>
          <w:sz w:val="24"/>
          <w:szCs w:val="24"/>
          <w:lang w:val="et-EE"/>
        </w:rPr>
        <w:t>“</w:t>
      </w:r>
    </w:p>
    <w:p w:rsidR="0031747C" w:rsidRDefault="0031747C" w:rsidP="00781333">
      <w:pPr>
        <w:pStyle w:val="ListParagraph"/>
        <w:numPr>
          <w:ilvl w:val="1"/>
          <w:numId w:val="25"/>
        </w:numPr>
        <w:spacing w:line="360" w:lineRule="auto"/>
        <w:rPr>
          <w:rFonts w:cstheme="minorHAnsi"/>
          <w:sz w:val="24"/>
          <w:szCs w:val="24"/>
          <w:lang w:val="et-EE"/>
        </w:rPr>
      </w:pPr>
      <w:r>
        <w:rPr>
          <w:rFonts w:cstheme="minorHAnsi"/>
          <w:sz w:val="24"/>
          <w:szCs w:val="24"/>
          <w:lang w:val="et-EE"/>
        </w:rPr>
        <w:t>name</w:t>
      </w:r>
      <w:r w:rsidRPr="004E4C63">
        <w:rPr>
          <w:rFonts w:cstheme="minorHAnsi"/>
          <w:sz w:val="24"/>
          <w:szCs w:val="24"/>
          <w:lang w:val="et-EE"/>
        </w:rPr>
        <w:t xml:space="preserve"> (String) – operatsioonisüsteemi </w:t>
      </w:r>
      <w:r>
        <w:rPr>
          <w:rFonts w:cstheme="minorHAnsi"/>
          <w:sz w:val="24"/>
          <w:szCs w:val="24"/>
          <w:lang w:val="et-EE"/>
        </w:rPr>
        <w:t>nimi</w:t>
      </w:r>
      <w:r w:rsidRPr="004E4C63">
        <w:rPr>
          <w:rFonts w:cstheme="minorHAnsi"/>
          <w:sz w:val="24"/>
          <w:szCs w:val="24"/>
          <w:lang w:val="et-EE"/>
        </w:rPr>
        <w:t>. Näiteks „</w:t>
      </w:r>
      <w:r>
        <w:rPr>
          <w:rFonts w:cstheme="minorHAnsi"/>
          <w:sz w:val="24"/>
          <w:szCs w:val="24"/>
          <w:lang w:val="et-EE"/>
        </w:rPr>
        <w:t xml:space="preserve">Windows </w:t>
      </w:r>
      <w:r w:rsidRPr="004E4C63">
        <w:rPr>
          <w:rFonts w:cstheme="minorHAnsi"/>
          <w:sz w:val="24"/>
          <w:szCs w:val="24"/>
          <w:lang w:val="et-EE"/>
        </w:rPr>
        <w:t>10“, „Ubuntu</w:t>
      </w:r>
      <w:r>
        <w:rPr>
          <w:rFonts w:cstheme="minorHAnsi"/>
          <w:sz w:val="24"/>
          <w:szCs w:val="24"/>
          <w:lang w:val="et-EE"/>
        </w:rPr>
        <w:t xml:space="preserve"> Zesty Zapus</w:t>
      </w:r>
      <w:r w:rsidRPr="004E4C63">
        <w:rPr>
          <w:rFonts w:cstheme="minorHAnsi"/>
          <w:sz w:val="24"/>
          <w:szCs w:val="24"/>
          <w:lang w:val="et-EE"/>
        </w:rPr>
        <w:t>“, „</w:t>
      </w:r>
      <w:r w:rsidR="00C13CE0">
        <w:rPr>
          <w:rFonts w:cstheme="minorHAnsi"/>
          <w:sz w:val="24"/>
          <w:szCs w:val="24"/>
          <w:lang w:val="et-EE"/>
        </w:rPr>
        <w:t>mac</w:t>
      </w:r>
      <w:r>
        <w:rPr>
          <w:rFonts w:cstheme="minorHAnsi"/>
          <w:sz w:val="24"/>
          <w:szCs w:val="24"/>
          <w:lang w:val="et-EE"/>
        </w:rPr>
        <w:t xml:space="preserve">OS </w:t>
      </w:r>
      <w:r w:rsidRPr="004E4C63">
        <w:rPr>
          <w:rFonts w:cstheme="minorHAnsi"/>
          <w:sz w:val="24"/>
          <w:szCs w:val="24"/>
          <w:lang w:val="et-EE"/>
        </w:rPr>
        <w:t>Sierra“</w:t>
      </w:r>
    </w:p>
    <w:p w:rsidR="00DD3E85" w:rsidRDefault="0031747C" w:rsidP="004E4C63">
      <w:pPr>
        <w:pStyle w:val="ListParagraph"/>
        <w:numPr>
          <w:ilvl w:val="1"/>
          <w:numId w:val="25"/>
        </w:numPr>
        <w:spacing w:line="360" w:lineRule="auto"/>
        <w:rPr>
          <w:rFonts w:cstheme="minorHAnsi"/>
          <w:sz w:val="24"/>
          <w:szCs w:val="24"/>
          <w:lang w:val="et-EE"/>
        </w:rPr>
      </w:pPr>
      <w:r>
        <w:rPr>
          <w:rFonts w:cstheme="minorHAnsi"/>
          <w:sz w:val="24"/>
          <w:szCs w:val="24"/>
          <w:lang w:val="et-EE"/>
        </w:rPr>
        <w:t>release (String) – operatsioonisüsteemi versioon. Näiteks „1511“, „17.04“, „10.12.4“</w:t>
      </w:r>
    </w:p>
    <w:p w:rsidR="00781333" w:rsidRPr="00781333" w:rsidRDefault="00781333" w:rsidP="00781333">
      <w:pPr>
        <w:spacing w:line="360" w:lineRule="auto"/>
        <w:rPr>
          <w:rFonts w:cstheme="minorHAnsi"/>
          <w:sz w:val="24"/>
          <w:szCs w:val="24"/>
          <w:lang w:val="et-EE"/>
        </w:rPr>
      </w:pPr>
    </w:p>
    <w:p w:rsidR="00DD3E85" w:rsidRPr="004E4C63" w:rsidRDefault="00DD3E85" w:rsidP="004E4C63">
      <w:pPr>
        <w:spacing w:line="360" w:lineRule="auto"/>
        <w:rPr>
          <w:rFonts w:cstheme="minorHAnsi"/>
          <w:sz w:val="24"/>
          <w:szCs w:val="24"/>
          <w:lang w:val="et-EE"/>
        </w:rPr>
      </w:pPr>
      <w:r w:rsidRPr="004E4C63">
        <w:rPr>
          <w:rFonts w:cstheme="minorHAnsi"/>
          <w:sz w:val="24"/>
          <w:szCs w:val="24"/>
          <w:lang w:val="et-EE"/>
        </w:rPr>
        <w:t>N</w:t>
      </w:r>
      <w:r w:rsidR="00B5651A">
        <w:rPr>
          <w:rFonts w:cstheme="minorHAnsi"/>
          <w:sz w:val="24"/>
          <w:szCs w:val="24"/>
          <w:lang w:val="et-EE"/>
        </w:rPr>
        <w:t>äidis SOAP vastus:</w:t>
      </w:r>
    </w:p>
    <w:p w:rsidR="00D03467" w:rsidRPr="00B5651A" w:rsidRDefault="00D03467" w:rsidP="00D03467">
      <w:pPr>
        <w:spacing w:line="360" w:lineRule="auto"/>
        <w:rPr>
          <w:rFonts w:cstheme="minorHAnsi"/>
          <w:sz w:val="24"/>
          <w:szCs w:val="24"/>
          <w:highlight w:val="lightGray"/>
          <w:lang w:val="et-EE"/>
        </w:rPr>
      </w:pPr>
      <w:r w:rsidRPr="00B5651A">
        <w:rPr>
          <w:rFonts w:cstheme="minorHAnsi"/>
          <w:sz w:val="24"/>
          <w:szCs w:val="24"/>
          <w:highlight w:val="lightGray"/>
          <w:lang w:val="et-EE"/>
        </w:rPr>
        <w:t>&lt;soapenv:Envelope xmlns:soapenv="http://schemas.xmlsoap.org/soap/envelope/" xmlns:arv="http://www.ttu.ee/idu0075/2015/ws/arvuti"&gt;</w:t>
      </w:r>
    </w:p>
    <w:p w:rsidR="00D03467" w:rsidRPr="00B5651A" w:rsidRDefault="00D03467" w:rsidP="00D03467">
      <w:pPr>
        <w:spacing w:line="360" w:lineRule="auto"/>
        <w:rPr>
          <w:rFonts w:cstheme="minorHAnsi"/>
          <w:sz w:val="24"/>
          <w:szCs w:val="24"/>
          <w:highlight w:val="lightGray"/>
          <w:lang w:val="et-EE"/>
        </w:rPr>
      </w:pPr>
      <w:r w:rsidRPr="00B5651A">
        <w:rPr>
          <w:rFonts w:cstheme="minorHAnsi"/>
          <w:sz w:val="24"/>
          <w:szCs w:val="24"/>
          <w:highlight w:val="lightGray"/>
          <w:lang w:val="et-EE"/>
        </w:rPr>
        <w:t xml:space="preserve">   &lt;soapenv:Header/&gt;</w:t>
      </w:r>
    </w:p>
    <w:p w:rsidR="00D03467" w:rsidRPr="00B5651A" w:rsidRDefault="00D03467" w:rsidP="00D03467">
      <w:pPr>
        <w:spacing w:line="360" w:lineRule="auto"/>
        <w:rPr>
          <w:rFonts w:cstheme="minorHAnsi"/>
          <w:sz w:val="24"/>
          <w:szCs w:val="24"/>
          <w:highlight w:val="lightGray"/>
          <w:lang w:val="et-EE"/>
        </w:rPr>
      </w:pPr>
      <w:r w:rsidRPr="00B5651A">
        <w:rPr>
          <w:rFonts w:cstheme="minorHAnsi"/>
          <w:sz w:val="24"/>
          <w:szCs w:val="24"/>
          <w:highlight w:val="lightGray"/>
          <w:lang w:val="et-EE"/>
        </w:rPr>
        <w:t xml:space="preserve">   &lt;soapenv:Body&gt;</w:t>
      </w:r>
    </w:p>
    <w:p w:rsidR="00D03467" w:rsidRPr="00B5651A" w:rsidRDefault="00D03467" w:rsidP="00D03467">
      <w:pPr>
        <w:spacing w:line="360" w:lineRule="auto"/>
        <w:rPr>
          <w:rFonts w:cstheme="minorHAnsi"/>
          <w:sz w:val="24"/>
          <w:szCs w:val="24"/>
          <w:highlight w:val="lightGray"/>
          <w:lang w:val="et-EE"/>
        </w:rPr>
      </w:pPr>
      <w:r w:rsidRPr="00B5651A">
        <w:rPr>
          <w:rFonts w:cstheme="minorHAnsi"/>
          <w:sz w:val="24"/>
          <w:szCs w:val="24"/>
          <w:highlight w:val="lightGray"/>
          <w:lang w:val="et-EE"/>
        </w:rPr>
        <w:t xml:space="preserve">      &lt;arv:addOpsysResponse&gt;</w:t>
      </w:r>
    </w:p>
    <w:p w:rsidR="00D03467" w:rsidRPr="00B5651A" w:rsidRDefault="00D03467" w:rsidP="00D03467">
      <w:pPr>
        <w:spacing w:line="360" w:lineRule="auto"/>
        <w:rPr>
          <w:rFonts w:cstheme="minorHAnsi"/>
          <w:sz w:val="24"/>
          <w:szCs w:val="24"/>
          <w:highlight w:val="lightGray"/>
          <w:lang w:val="et-EE"/>
        </w:rPr>
      </w:pPr>
      <w:r w:rsidRPr="00B5651A">
        <w:rPr>
          <w:rFonts w:cstheme="minorHAnsi"/>
          <w:sz w:val="24"/>
          <w:szCs w:val="24"/>
          <w:highlight w:val="lightGray"/>
          <w:lang w:val="et-EE"/>
        </w:rPr>
        <w:t xml:space="preserve">         &lt;arv:statusMessage&gt;</w:t>
      </w:r>
    </w:p>
    <w:p w:rsidR="00D03467" w:rsidRPr="00B5651A" w:rsidRDefault="00D03467" w:rsidP="00D03467">
      <w:pPr>
        <w:spacing w:line="360" w:lineRule="auto"/>
        <w:rPr>
          <w:rFonts w:cstheme="minorHAnsi"/>
          <w:sz w:val="24"/>
          <w:szCs w:val="24"/>
          <w:highlight w:val="lightGray"/>
          <w:lang w:val="et-EE"/>
        </w:rPr>
      </w:pPr>
      <w:r w:rsidRPr="00B5651A">
        <w:rPr>
          <w:rFonts w:cstheme="minorHAnsi"/>
          <w:sz w:val="24"/>
          <w:szCs w:val="24"/>
          <w:highlight w:val="lightGray"/>
          <w:lang w:val="et-EE"/>
        </w:rPr>
        <w:t xml:space="preserve">            &lt;arv:message&gt;OK&lt;/arv:message&gt;</w:t>
      </w:r>
    </w:p>
    <w:p w:rsidR="00D03467" w:rsidRPr="00B5651A" w:rsidRDefault="00D03467" w:rsidP="00D03467">
      <w:pPr>
        <w:spacing w:line="360" w:lineRule="auto"/>
        <w:rPr>
          <w:rFonts w:cstheme="minorHAnsi"/>
          <w:sz w:val="24"/>
          <w:szCs w:val="24"/>
          <w:highlight w:val="lightGray"/>
          <w:lang w:val="et-EE"/>
        </w:rPr>
      </w:pPr>
      <w:r w:rsidRPr="00B5651A">
        <w:rPr>
          <w:rFonts w:cstheme="minorHAnsi"/>
          <w:sz w:val="24"/>
          <w:szCs w:val="24"/>
          <w:highlight w:val="lightGray"/>
          <w:lang w:val="et-EE"/>
        </w:rPr>
        <w:t xml:space="preserve">            &lt;arv:requestID&gt;10&lt;/arv:requestID&gt;</w:t>
      </w:r>
    </w:p>
    <w:p w:rsidR="00D03467" w:rsidRPr="00B5651A" w:rsidRDefault="00D03467" w:rsidP="00D03467">
      <w:pPr>
        <w:spacing w:line="360" w:lineRule="auto"/>
        <w:rPr>
          <w:rFonts w:cstheme="minorHAnsi"/>
          <w:sz w:val="24"/>
          <w:szCs w:val="24"/>
          <w:highlight w:val="lightGray"/>
          <w:lang w:val="et-EE"/>
        </w:rPr>
      </w:pPr>
      <w:r w:rsidRPr="00B5651A">
        <w:rPr>
          <w:rFonts w:cstheme="minorHAnsi"/>
          <w:sz w:val="24"/>
          <w:szCs w:val="24"/>
          <w:highlight w:val="lightGray"/>
          <w:lang w:val="et-EE"/>
        </w:rPr>
        <w:t xml:space="preserve">         &lt;/arv:statusMessage&gt;</w:t>
      </w:r>
    </w:p>
    <w:p w:rsidR="00D03467" w:rsidRPr="00B5651A" w:rsidRDefault="00D03467" w:rsidP="00D03467">
      <w:pPr>
        <w:spacing w:line="360" w:lineRule="auto"/>
        <w:rPr>
          <w:rFonts w:cstheme="minorHAnsi"/>
          <w:sz w:val="24"/>
          <w:szCs w:val="24"/>
          <w:highlight w:val="lightGray"/>
          <w:lang w:val="et-EE"/>
        </w:rPr>
      </w:pPr>
      <w:r w:rsidRPr="00B5651A">
        <w:rPr>
          <w:rFonts w:cstheme="minorHAnsi"/>
          <w:sz w:val="24"/>
          <w:szCs w:val="24"/>
          <w:highlight w:val="lightGray"/>
          <w:lang w:val="et-EE"/>
        </w:rPr>
        <w:t xml:space="preserve">         &lt;arv:opsys&gt;</w:t>
      </w:r>
    </w:p>
    <w:p w:rsidR="00D03467" w:rsidRPr="00B5651A" w:rsidRDefault="00D03467" w:rsidP="00D03467">
      <w:pPr>
        <w:spacing w:line="360" w:lineRule="auto"/>
        <w:rPr>
          <w:rFonts w:cstheme="minorHAnsi"/>
          <w:sz w:val="24"/>
          <w:szCs w:val="24"/>
          <w:highlight w:val="lightGray"/>
          <w:lang w:val="et-EE"/>
        </w:rPr>
      </w:pPr>
      <w:r w:rsidRPr="00B5651A">
        <w:rPr>
          <w:rFonts w:cstheme="minorHAnsi"/>
          <w:sz w:val="24"/>
          <w:szCs w:val="24"/>
          <w:highlight w:val="lightGray"/>
          <w:lang w:val="et-EE"/>
        </w:rPr>
        <w:t xml:space="preserve">            &lt;arv:opsysID&gt;1&lt;/arv:opsysID&gt;</w:t>
      </w:r>
    </w:p>
    <w:p w:rsidR="00D03467" w:rsidRPr="00B5651A" w:rsidRDefault="00D03467" w:rsidP="00D03467">
      <w:pPr>
        <w:spacing w:line="360" w:lineRule="auto"/>
        <w:rPr>
          <w:rFonts w:cstheme="minorHAnsi"/>
          <w:sz w:val="24"/>
          <w:szCs w:val="24"/>
          <w:highlight w:val="lightGray"/>
          <w:lang w:val="et-EE"/>
        </w:rPr>
      </w:pPr>
      <w:r w:rsidRPr="00B5651A">
        <w:rPr>
          <w:rFonts w:cstheme="minorHAnsi"/>
          <w:sz w:val="24"/>
          <w:szCs w:val="24"/>
          <w:highlight w:val="lightGray"/>
          <w:lang w:val="et-EE"/>
        </w:rPr>
        <w:t xml:space="preserve">            &lt;arv:developer&gt;Microsoft&lt;/arv:developer&gt;</w:t>
      </w:r>
    </w:p>
    <w:p w:rsidR="00D03467" w:rsidRPr="00B5651A" w:rsidRDefault="00D03467" w:rsidP="00D03467">
      <w:pPr>
        <w:spacing w:line="360" w:lineRule="auto"/>
        <w:rPr>
          <w:rFonts w:cstheme="minorHAnsi"/>
          <w:sz w:val="24"/>
          <w:szCs w:val="24"/>
          <w:highlight w:val="lightGray"/>
          <w:lang w:val="et-EE"/>
        </w:rPr>
      </w:pPr>
      <w:r w:rsidRPr="00B5651A">
        <w:rPr>
          <w:rFonts w:cstheme="minorHAnsi"/>
          <w:sz w:val="24"/>
          <w:szCs w:val="24"/>
          <w:highlight w:val="lightGray"/>
          <w:lang w:val="et-EE"/>
        </w:rPr>
        <w:t xml:space="preserve">            &lt;arv:name&gt;Windows 10&lt;/arv:name&gt;</w:t>
      </w:r>
    </w:p>
    <w:p w:rsidR="00D03467" w:rsidRPr="00B5651A" w:rsidRDefault="00D03467" w:rsidP="00D03467">
      <w:pPr>
        <w:spacing w:line="360" w:lineRule="auto"/>
        <w:rPr>
          <w:rFonts w:cstheme="minorHAnsi"/>
          <w:sz w:val="24"/>
          <w:szCs w:val="24"/>
          <w:highlight w:val="lightGray"/>
          <w:lang w:val="et-EE"/>
        </w:rPr>
      </w:pPr>
      <w:r w:rsidRPr="00B5651A">
        <w:rPr>
          <w:rFonts w:cstheme="minorHAnsi"/>
          <w:sz w:val="24"/>
          <w:szCs w:val="24"/>
          <w:highlight w:val="lightGray"/>
          <w:lang w:val="et-EE"/>
        </w:rPr>
        <w:t xml:space="preserve">            &lt;arv:release&gt;1511&lt;/arv:release&gt;</w:t>
      </w:r>
    </w:p>
    <w:p w:rsidR="00D03467" w:rsidRPr="00B5651A" w:rsidRDefault="00D03467" w:rsidP="00D03467">
      <w:pPr>
        <w:spacing w:line="360" w:lineRule="auto"/>
        <w:rPr>
          <w:rFonts w:cstheme="minorHAnsi"/>
          <w:sz w:val="24"/>
          <w:szCs w:val="24"/>
          <w:highlight w:val="lightGray"/>
          <w:lang w:val="et-EE"/>
        </w:rPr>
      </w:pPr>
      <w:r w:rsidRPr="00B5651A">
        <w:rPr>
          <w:rFonts w:cstheme="minorHAnsi"/>
          <w:sz w:val="24"/>
          <w:szCs w:val="24"/>
          <w:highlight w:val="lightGray"/>
          <w:lang w:val="et-EE"/>
        </w:rPr>
        <w:t xml:space="preserve">         &lt;/arv:opsys&gt;</w:t>
      </w:r>
    </w:p>
    <w:p w:rsidR="00D03467" w:rsidRPr="00B5651A" w:rsidRDefault="00D03467" w:rsidP="00D03467">
      <w:pPr>
        <w:spacing w:line="360" w:lineRule="auto"/>
        <w:rPr>
          <w:rFonts w:cstheme="minorHAnsi"/>
          <w:sz w:val="24"/>
          <w:szCs w:val="24"/>
          <w:highlight w:val="lightGray"/>
          <w:lang w:val="et-EE"/>
        </w:rPr>
      </w:pPr>
      <w:r w:rsidRPr="00B5651A">
        <w:rPr>
          <w:rFonts w:cstheme="minorHAnsi"/>
          <w:sz w:val="24"/>
          <w:szCs w:val="24"/>
          <w:highlight w:val="lightGray"/>
          <w:lang w:val="et-EE"/>
        </w:rPr>
        <w:t xml:space="preserve">      &lt;/arv:addOpsysResponse&gt;</w:t>
      </w:r>
    </w:p>
    <w:p w:rsidR="00D03467" w:rsidRPr="00B5651A" w:rsidRDefault="00D03467" w:rsidP="00D03467">
      <w:pPr>
        <w:spacing w:line="360" w:lineRule="auto"/>
        <w:rPr>
          <w:rFonts w:cstheme="minorHAnsi"/>
          <w:sz w:val="24"/>
          <w:szCs w:val="24"/>
          <w:highlight w:val="lightGray"/>
          <w:lang w:val="et-EE"/>
        </w:rPr>
      </w:pPr>
      <w:r w:rsidRPr="00B5651A">
        <w:rPr>
          <w:rFonts w:cstheme="minorHAnsi"/>
          <w:sz w:val="24"/>
          <w:szCs w:val="24"/>
          <w:highlight w:val="lightGray"/>
          <w:lang w:val="et-EE"/>
        </w:rPr>
        <w:lastRenderedPageBreak/>
        <w:t xml:space="preserve">   &lt;/soapenv:Body&gt;</w:t>
      </w:r>
    </w:p>
    <w:p w:rsidR="00781333" w:rsidRDefault="00D03467" w:rsidP="00D03467">
      <w:pPr>
        <w:spacing w:line="360" w:lineRule="auto"/>
        <w:rPr>
          <w:rFonts w:cstheme="minorHAnsi"/>
          <w:sz w:val="24"/>
          <w:szCs w:val="24"/>
          <w:lang w:val="et-EE"/>
        </w:rPr>
      </w:pPr>
      <w:r w:rsidRPr="00B5651A">
        <w:rPr>
          <w:rFonts w:cstheme="minorHAnsi"/>
          <w:sz w:val="24"/>
          <w:szCs w:val="24"/>
          <w:highlight w:val="lightGray"/>
          <w:lang w:val="et-EE"/>
        </w:rPr>
        <w:t>&lt;/soapenv:Envelope&gt;</w:t>
      </w:r>
    </w:p>
    <w:p w:rsidR="00B5651A" w:rsidRDefault="00B5651A" w:rsidP="00D03467">
      <w:pPr>
        <w:spacing w:line="360" w:lineRule="auto"/>
        <w:rPr>
          <w:rFonts w:cstheme="minorHAnsi"/>
          <w:sz w:val="24"/>
          <w:szCs w:val="24"/>
          <w:lang w:val="et-EE"/>
        </w:rPr>
      </w:pPr>
    </w:p>
    <w:p w:rsidR="00B5651A" w:rsidRPr="004E4C63" w:rsidRDefault="00B5651A" w:rsidP="00D03467">
      <w:pPr>
        <w:spacing w:line="360" w:lineRule="auto"/>
        <w:rPr>
          <w:rFonts w:cstheme="minorHAnsi"/>
          <w:sz w:val="24"/>
          <w:szCs w:val="24"/>
          <w:lang w:val="et-EE"/>
        </w:rPr>
      </w:pPr>
    </w:p>
    <w:p w:rsidR="00DD3E85" w:rsidRPr="004E4C63" w:rsidRDefault="00DD3E85" w:rsidP="004E4C63">
      <w:pPr>
        <w:spacing w:line="360" w:lineRule="auto"/>
        <w:rPr>
          <w:rFonts w:cstheme="minorHAnsi"/>
          <w:b/>
          <w:sz w:val="24"/>
          <w:szCs w:val="24"/>
          <w:u w:val="single"/>
          <w:lang w:val="et-EE"/>
        </w:rPr>
      </w:pPr>
      <w:r w:rsidRPr="004E4C63">
        <w:rPr>
          <w:rFonts w:cstheme="minorHAnsi"/>
          <w:b/>
          <w:sz w:val="24"/>
          <w:szCs w:val="24"/>
          <w:u w:val="single"/>
          <w:lang w:val="et-EE"/>
        </w:rPr>
        <w:t>AddArvuti</w:t>
      </w:r>
    </w:p>
    <w:p w:rsidR="00DD3E85" w:rsidRPr="004E4C63" w:rsidRDefault="00DD3E85" w:rsidP="004E4C63">
      <w:pPr>
        <w:spacing w:line="360" w:lineRule="auto"/>
        <w:rPr>
          <w:rFonts w:cstheme="minorHAnsi"/>
          <w:sz w:val="24"/>
          <w:szCs w:val="24"/>
          <w:lang w:val="et-EE"/>
        </w:rPr>
      </w:pPr>
      <w:r w:rsidRPr="004E4C63">
        <w:rPr>
          <w:rFonts w:cstheme="minorHAnsi"/>
          <w:sz w:val="24"/>
          <w:szCs w:val="24"/>
          <w:lang w:val="et-EE"/>
        </w:rPr>
        <w:t>AddArvuti operatsiooniga on võimalik teenusesse lisada uus arvuti.</w:t>
      </w:r>
    </w:p>
    <w:p w:rsidR="00DD3E85" w:rsidRPr="004E4C63" w:rsidRDefault="00DD3E85" w:rsidP="004E4C63">
      <w:pPr>
        <w:spacing w:line="360" w:lineRule="auto"/>
        <w:rPr>
          <w:rFonts w:cstheme="minorHAnsi"/>
          <w:sz w:val="24"/>
          <w:szCs w:val="24"/>
          <w:lang w:val="et-EE"/>
        </w:rPr>
      </w:pPr>
      <w:r w:rsidRPr="004E4C63">
        <w:rPr>
          <w:rFonts w:cstheme="minorHAnsi"/>
          <w:sz w:val="24"/>
          <w:szCs w:val="24"/>
          <w:lang w:val="et-EE"/>
        </w:rPr>
        <w:t>Päringu parameetrid on järgnevad:</w:t>
      </w:r>
    </w:p>
    <w:p w:rsidR="00B5651A" w:rsidRDefault="00DD3E85" w:rsidP="00B5651A">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token (String)</w:t>
      </w:r>
    </w:p>
    <w:p w:rsidR="00DD3E85" w:rsidRPr="00B5651A" w:rsidRDefault="00B5651A" w:rsidP="00B5651A">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requestID (</w:t>
      </w:r>
      <w:r>
        <w:rPr>
          <w:rFonts w:cstheme="minorHAnsi"/>
          <w:sz w:val="24"/>
          <w:szCs w:val="24"/>
          <w:lang w:val="et-EE"/>
        </w:rPr>
        <w:t>String</w:t>
      </w:r>
      <w:r w:rsidRPr="004E4C63">
        <w:rPr>
          <w:rFonts w:cstheme="minorHAnsi"/>
          <w:sz w:val="24"/>
          <w:szCs w:val="24"/>
          <w:lang w:val="et-EE"/>
        </w:rPr>
        <w:t>)</w:t>
      </w:r>
    </w:p>
    <w:p w:rsidR="00DD3E85" w:rsidRDefault="00DD3E85" w:rsidP="004E4C63">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userName (String) –arvuti kasutaja</w:t>
      </w:r>
    </w:p>
    <w:p w:rsidR="00B5651A" w:rsidRDefault="00A36310" w:rsidP="004E4C63">
      <w:pPr>
        <w:pStyle w:val="ListParagraph"/>
        <w:numPr>
          <w:ilvl w:val="0"/>
          <w:numId w:val="25"/>
        </w:numPr>
        <w:spacing w:line="360" w:lineRule="auto"/>
        <w:rPr>
          <w:rFonts w:cstheme="minorHAnsi"/>
          <w:sz w:val="24"/>
          <w:szCs w:val="24"/>
          <w:lang w:val="et-EE"/>
        </w:rPr>
      </w:pPr>
      <w:r>
        <w:rPr>
          <w:rFonts w:cstheme="minorHAnsi"/>
          <w:sz w:val="24"/>
          <w:szCs w:val="24"/>
          <w:lang w:val="et-EE"/>
        </w:rPr>
        <w:t>quantity (I</w:t>
      </w:r>
      <w:r w:rsidR="00B5651A">
        <w:rPr>
          <w:rFonts w:cstheme="minorHAnsi"/>
          <w:sz w:val="24"/>
          <w:szCs w:val="24"/>
          <w:lang w:val="et-EE"/>
        </w:rPr>
        <w:t>nteger)</w:t>
      </w:r>
      <w:r>
        <w:rPr>
          <w:rFonts w:cstheme="minorHAnsi"/>
          <w:sz w:val="24"/>
          <w:szCs w:val="24"/>
          <w:lang w:val="et-EE"/>
        </w:rPr>
        <w:t xml:space="preserve"> - operatsioonisüsteemide hulk arvutis</w:t>
      </w:r>
    </w:p>
    <w:p w:rsidR="00DD3E85" w:rsidRPr="004E4C63" w:rsidRDefault="00DD3E85" w:rsidP="004E4C63">
      <w:pPr>
        <w:spacing w:line="360" w:lineRule="auto"/>
        <w:rPr>
          <w:rFonts w:cstheme="minorHAnsi"/>
          <w:sz w:val="24"/>
          <w:szCs w:val="24"/>
          <w:lang w:val="et-EE"/>
        </w:rPr>
      </w:pPr>
    </w:p>
    <w:p w:rsidR="00DD3E85" w:rsidRPr="004E4C63" w:rsidRDefault="00DD3E85" w:rsidP="004E4C63">
      <w:pPr>
        <w:spacing w:line="360" w:lineRule="auto"/>
        <w:rPr>
          <w:rFonts w:cstheme="minorHAnsi"/>
          <w:sz w:val="24"/>
          <w:szCs w:val="24"/>
          <w:lang w:val="et-EE"/>
        </w:rPr>
      </w:pPr>
      <w:r w:rsidRPr="004E4C63">
        <w:rPr>
          <w:rFonts w:cstheme="minorHAnsi"/>
          <w:sz w:val="24"/>
          <w:szCs w:val="24"/>
          <w:lang w:val="et-EE"/>
        </w:rPr>
        <w:t>Näidis SOAP päring:</w:t>
      </w:r>
    </w:p>
    <w:p w:rsidR="00A36310" w:rsidRPr="00A36310" w:rsidRDefault="00A36310" w:rsidP="00A36310">
      <w:pPr>
        <w:spacing w:line="360" w:lineRule="auto"/>
        <w:rPr>
          <w:rFonts w:cstheme="minorHAnsi"/>
          <w:sz w:val="24"/>
          <w:szCs w:val="24"/>
          <w:highlight w:val="lightGray"/>
          <w:lang w:val="et-EE"/>
        </w:rPr>
      </w:pPr>
      <w:r w:rsidRPr="00A36310">
        <w:rPr>
          <w:rFonts w:cstheme="minorHAnsi"/>
          <w:sz w:val="24"/>
          <w:szCs w:val="24"/>
          <w:highlight w:val="lightGray"/>
          <w:lang w:val="et-EE"/>
        </w:rPr>
        <w:t>&lt;soapenv:Envelope xmlns:soapenv="http://schemas.xmlsoap.org/soap/envelope/" xmlns:arv="http://www.ttu.ee/idu0075/2015/ws/arvuti"&gt;</w:t>
      </w:r>
    </w:p>
    <w:p w:rsidR="00A36310" w:rsidRPr="00A36310" w:rsidRDefault="00A36310" w:rsidP="00A36310">
      <w:pPr>
        <w:spacing w:line="360" w:lineRule="auto"/>
        <w:rPr>
          <w:rFonts w:cstheme="minorHAnsi"/>
          <w:sz w:val="24"/>
          <w:szCs w:val="24"/>
          <w:highlight w:val="lightGray"/>
          <w:lang w:val="et-EE"/>
        </w:rPr>
      </w:pPr>
      <w:r w:rsidRPr="00A36310">
        <w:rPr>
          <w:rFonts w:cstheme="minorHAnsi"/>
          <w:sz w:val="24"/>
          <w:szCs w:val="24"/>
          <w:highlight w:val="lightGray"/>
          <w:lang w:val="et-EE"/>
        </w:rPr>
        <w:t xml:space="preserve">   &lt;soapenv:Header/&gt;</w:t>
      </w:r>
    </w:p>
    <w:p w:rsidR="00A36310" w:rsidRPr="00A36310" w:rsidRDefault="00A36310" w:rsidP="00A36310">
      <w:pPr>
        <w:spacing w:line="360" w:lineRule="auto"/>
        <w:rPr>
          <w:rFonts w:cstheme="minorHAnsi"/>
          <w:sz w:val="24"/>
          <w:szCs w:val="24"/>
          <w:highlight w:val="lightGray"/>
          <w:lang w:val="et-EE"/>
        </w:rPr>
      </w:pPr>
      <w:r w:rsidRPr="00A36310">
        <w:rPr>
          <w:rFonts w:cstheme="minorHAnsi"/>
          <w:sz w:val="24"/>
          <w:szCs w:val="24"/>
          <w:highlight w:val="lightGray"/>
          <w:lang w:val="et-EE"/>
        </w:rPr>
        <w:t xml:space="preserve">   &lt;soapenv:Body&gt;</w:t>
      </w:r>
    </w:p>
    <w:p w:rsidR="00A36310" w:rsidRPr="00A36310" w:rsidRDefault="00A36310" w:rsidP="00A36310">
      <w:pPr>
        <w:spacing w:line="360" w:lineRule="auto"/>
        <w:rPr>
          <w:rFonts w:cstheme="minorHAnsi"/>
          <w:sz w:val="24"/>
          <w:szCs w:val="24"/>
          <w:highlight w:val="lightGray"/>
          <w:lang w:val="et-EE"/>
        </w:rPr>
      </w:pPr>
      <w:r w:rsidRPr="00A36310">
        <w:rPr>
          <w:rFonts w:cstheme="minorHAnsi"/>
          <w:sz w:val="24"/>
          <w:szCs w:val="24"/>
          <w:highlight w:val="lightGray"/>
          <w:lang w:val="et-EE"/>
        </w:rPr>
        <w:t xml:space="preserve">      &lt;arv:addArvutiRequest&gt;</w:t>
      </w:r>
    </w:p>
    <w:p w:rsidR="00A36310" w:rsidRPr="00A36310" w:rsidRDefault="00A36310" w:rsidP="00A36310">
      <w:pPr>
        <w:spacing w:line="360" w:lineRule="auto"/>
        <w:rPr>
          <w:rFonts w:cstheme="minorHAnsi"/>
          <w:sz w:val="24"/>
          <w:szCs w:val="24"/>
          <w:highlight w:val="lightGray"/>
          <w:lang w:val="et-EE"/>
        </w:rPr>
      </w:pPr>
      <w:r w:rsidRPr="00A36310">
        <w:rPr>
          <w:rFonts w:cstheme="minorHAnsi"/>
          <w:sz w:val="24"/>
          <w:szCs w:val="24"/>
          <w:highlight w:val="lightGray"/>
          <w:lang w:val="et-EE"/>
        </w:rPr>
        <w:t xml:space="preserve">         &lt;arv:token&gt;salajane&lt;/arv:token&gt;</w:t>
      </w:r>
    </w:p>
    <w:p w:rsidR="00A36310" w:rsidRPr="00A36310" w:rsidRDefault="00A36310" w:rsidP="00A36310">
      <w:pPr>
        <w:spacing w:line="360" w:lineRule="auto"/>
        <w:rPr>
          <w:rFonts w:cstheme="minorHAnsi"/>
          <w:sz w:val="24"/>
          <w:szCs w:val="24"/>
          <w:highlight w:val="lightGray"/>
          <w:lang w:val="et-EE"/>
        </w:rPr>
      </w:pPr>
      <w:r w:rsidRPr="00A36310">
        <w:rPr>
          <w:rFonts w:cstheme="minorHAnsi"/>
          <w:sz w:val="24"/>
          <w:szCs w:val="24"/>
          <w:highlight w:val="lightGray"/>
          <w:lang w:val="et-EE"/>
        </w:rPr>
        <w:t xml:space="preserve">         &lt;arv:requestID&gt;11&lt;/arv:requestID&gt;</w:t>
      </w:r>
    </w:p>
    <w:p w:rsidR="00A36310" w:rsidRPr="00A36310" w:rsidRDefault="00A36310" w:rsidP="00A36310">
      <w:pPr>
        <w:spacing w:line="360" w:lineRule="auto"/>
        <w:rPr>
          <w:rFonts w:cstheme="minorHAnsi"/>
          <w:sz w:val="24"/>
          <w:szCs w:val="24"/>
          <w:highlight w:val="lightGray"/>
          <w:lang w:val="et-EE"/>
        </w:rPr>
      </w:pPr>
      <w:r w:rsidRPr="00A36310">
        <w:rPr>
          <w:rFonts w:cstheme="minorHAnsi"/>
          <w:sz w:val="24"/>
          <w:szCs w:val="24"/>
          <w:highlight w:val="lightGray"/>
          <w:lang w:val="et-EE"/>
        </w:rPr>
        <w:t xml:space="preserve">         &lt;arv:userName&gt;Tauri&lt;/arv:userName&gt;</w:t>
      </w:r>
    </w:p>
    <w:p w:rsidR="00A36310" w:rsidRPr="00A36310" w:rsidRDefault="00A36310" w:rsidP="00A36310">
      <w:pPr>
        <w:spacing w:line="360" w:lineRule="auto"/>
        <w:rPr>
          <w:rFonts w:cstheme="minorHAnsi"/>
          <w:sz w:val="24"/>
          <w:szCs w:val="24"/>
          <w:highlight w:val="lightGray"/>
          <w:lang w:val="et-EE"/>
        </w:rPr>
      </w:pPr>
      <w:r w:rsidRPr="00A36310">
        <w:rPr>
          <w:rFonts w:cstheme="minorHAnsi"/>
          <w:sz w:val="24"/>
          <w:szCs w:val="24"/>
          <w:highlight w:val="lightGray"/>
          <w:lang w:val="et-EE"/>
        </w:rPr>
        <w:t xml:space="preserve">         &lt;arv:quantity&gt;1&lt;/arv:quantity&gt;</w:t>
      </w:r>
    </w:p>
    <w:p w:rsidR="00A36310" w:rsidRPr="00A36310" w:rsidRDefault="00A36310" w:rsidP="00A36310">
      <w:pPr>
        <w:spacing w:line="360" w:lineRule="auto"/>
        <w:rPr>
          <w:rFonts w:cstheme="minorHAnsi"/>
          <w:sz w:val="24"/>
          <w:szCs w:val="24"/>
          <w:highlight w:val="lightGray"/>
          <w:lang w:val="et-EE"/>
        </w:rPr>
      </w:pPr>
      <w:r w:rsidRPr="00A36310">
        <w:rPr>
          <w:rFonts w:cstheme="minorHAnsi"/>
          <w:sz w:val="24"/>
          <w:szCs w:val="24"/>
          <w:highlight w:val="lightGray"/>
          <w:lang w:val="et-EE"/>
        </w:rPr>
        <w:t xml:space="preserve">      &lt;/arv:addArvutiRequest&gt;</w:t>
      </w:r>
    </w:p>
    <w:p w:rsidR="00A36310" w:rsidRPr="00A36310" w:rsidRDefault="00A36310" w:rsidP="00A36310">
      <w:pPr>
        <w:spacing w:line="360" w:lineRule="auto"/>
        <w:rPr>
          <w:rFonts w:cstheme="minorHAnsi"/>
          <w:sz w:val="24"/>
          <w:szCs w:val="24"/>
          <w:highlight w:val="lightGray"/>
          <w:lang w:val="et-EE"/>
        </w:rPr>
      </w:pPr>
      <w:r w:rsidRPr="00A36310">
        <w:rPr>
          <w:rFonts w:cstheme="minorHAnsi"/>
          <w:sz w:val="24"/>
          <w:szCs w:val="24"/>
          <w:highlight w:val="lightGray"/>
          <w:lang w:val="et-EE"/>
        </w:rPr>
        <w:t xml:space="preserve">   &lt;/soapenv:Body&gt;</w:t>
      </w:r>
    </w:p>
    <w:p w:rsidR="00DD3E85" w:rsidRDefault="00A36310" w:rsidP="00A36310">
      <w:pPr>
        <w:spacing w:line="360" w:lineRule="auto"/>
        <w:rPr>
          <w:rFonts w:cstheme="minorHAnsi"/>
          <w:sz w:val="24"/>
          <w:szCs w:val="24"/>
          <w:lang w:val="et-EE"/>
        </w:rPr>
      </w:pPr>
      <w:r w:rsidRPr="00A36310">
        <w:rPr>
          <w:rFonts w:cstheme="minorHAnsi"/>
          <w:sz w:val="24"/>
          <w:szCs w:val="24"/>
          <w:highlight w:val="lightGray"/>
          <w:lang w:val="et-EE"/>
        </w:rPr>
        <w:t>&lt;/soapenv:Envelope&gt;</w:t>
      </w:r>
    </w:p>
    <w:p w:rsidR="00A36310" w:rsidRPr="004E4C63" w:rsidRDefault="00A36310" w:rsidP="00A36310">
      <w:pPr>
        <w:spacing w:line="360" w:lineRule="auto"/>
        <w:rPr>
          <w:rFonts w:cstheme="minorHAnsi"/>
          <w:sz w:val="24"/>
          <w:szCs w:val="24"/>
          <w:lang w:val="et-EE"/>
        </w:rPr>
      </w:pPr>
    </w:p>
    <w:p w:rsidR="00DD3E85" w:rsidRPr="004E4C63" w:rsidRDefault="00DD3E85" w:rsidP="004E4C63">
      <w:pPr>
        <w:spacing w:line="360" w:lineRule="auto"/>
        <w:rPr>
          <w:rFonts w:cstheme="minorHAnsi"/>
          <w:sz w:val="24"/>
          <w:szCs w:val="24"/>
          <w:lang w:val="et-EE"/>
        </w:rPr>
      </w:pPr>
      <w:r w:rsidRPr="004E4C63">
        <w:rPr>
          <w:rFonts w:cstheme="minorHAnsi"/>
          <w:sz w:val="24"/>
          <w:szCs w:val="24"/>
          <w:lang w:val="et-EE"/>
        </w:rPr>
        <w:t>Vastuse parameetrid on järgnevad:</w:t>
      </w:r>
    </w:p>
    <w:p w:rsidR="00A36310" w:rsidRDefault="00A36310" w:rsidP="00A36310">
      <w:pPr>
        <w:pStyle w:val="ListParagraph"/>
        <w:numPr>
          <w:ilvl w:val="0"/>
          <w:numId w:val="25"/>
        </w:numPr>
        <w:spacing w:line="360" w:lineRule="auto"/>
        <w:rPr>
          <w:rFonts w:cstheme="minorHAnsi"/>
          <w:sz w:val="24"/>
          <w:szCs w:val="24"/>
          <w:lang w:val="et-EE"/>
        </w:rPr>
      </w:pPr>
      <w:r>
        <w:rPr>
          <w:rFonts w:cstheme="minorHAnsi"/>
          <w:sz w:val="24"/>
          <w:szCs w:val="24"/>
          <w:lang w:val="et-EE"/>
        </w:rPr>
        <w:t>statusMessage (statusType) – sisaldab endas</w:t>
      </w:r>
    </w:p>
    <w:p w:rsidR="00A36310" w:rsidRDefault="00A36310" w:rsidP="00A36310">
      <w:pPr>
        <w:pStyle w:val="ListParagraph"/>
        <w:numPr>
          <w:ilvl w:val="1"/>
          <w:numId w:val="25"/>
        </w:numPr>
        <w:spacing w:line="360" w:lineRule="auto"/>
        <w:rPr>
          <w:rFonts w:cstheme="minorHAnsi"/>
          <w:sz w:val="24"/>
          <w:szCs w:val="24"/>
          <w:lang w:val="et-EE"/>
        </w:rPr>
      </w:pPr>
      <w:r>
        <w:rPr>
          <w:rFonts w:cstheme="minorHAnsi"/>
          <w:sz w:val="24"/>
          <w:szCs w:val="24"/>
          <w:lang w:val="et-EE"/>
        </w:rPr>
        <w:lastRenderedPageBreak/>
        <w:t>message – staatuse nimetus, näiteks „OK“, kui päringuga oli kõik korras või „Incorrect request id!“, kui tegemist oli duplikaatpäringuga</w:t>
      </w:r>
    </w:p>
    <w:p w:rsidR="00A36310" w:rsidRDefault="00A36310" w:rsidP="00A36310">
      <w:pPr>
        <w:pStyle w:val="ListParagraph"/>
        <w:numPr>
          <w:ilvl w:val="1"/>
          <w:numId w:val="25"/>
        </w:numPr>
        <w:spacing w:line="360" w:lineRule="auto"/>
        <w:rPr>
          <w:rFonts w:cstheme="minorHAnsi"/>
          <w:sz w:val="24"/>
          <w:szCs w:val="24"/>
          <w:lang w:val="et-EE"/>
        </w:rPr>
      </w:pPr>
      <w:r>
        <w:rPr>
          <w:rFonts w:cstheme="minorHAnsi"/>
          <w:sz w:val="24"/>
          <w:szCs w:val="24"/>
          <w:lang w:val="et-EE"/>
        </w:rPr>
        <w:t>requestID – kasutatud päringu id</w:t>
      </w:r>
    </w:p>
    <w:p w:rsidR="00A36310" w:rsidRPr="00781333" w:rsidRDefault="00A36310" w:rsidP="00A36310">
      <w:pPr>
        <w:pStyle w:val="ListParagraph"/>
        <w:numPr>
          <w:ilvl w:val="0"/>
          <w:numId w:val="25"/>
        </w:numPr>
        <w:spacing w:line="360" w:lineRule="auto"/>
        <w:rPr>
          <w:rFonts w:cstheme="minorHAnsi"/>
          <w:sz w:val="24"/>
          <w:szCs w:val="24"/>
          <w:lang w:val="et-EE"/>
        </w:rPr>
      </w:pPr>
      <w:r>
        <w:rPr>
          <w:rFonts w:cstheme="minorHAnsi"/>
          <w:sz w:val="24"/>
          <w:szCs w:val="24"/>
          <w:lang w:val="et-EE"/>
        </w:rPr>
        <w:t>arvuti (arvutiType) – sisaldab endas</w:t>
      </w:r>
    </w:p>
    <w:p w:rsidR="00A36310" w:rsidRPr="004E4C63" w:rsidRDefault="00A36310" w:rsidP="00A36310">
      <w:pPr>
        <w:pStyle w:val="ListParagraph"/>
        <w:numPr>
          <w:ilvl w:val="1"/>
          <w:numId w:val="25"/>
        </w:numPr>
        <w:spacing w:line="360" w:lineRule="auto"/>
        <w:rPr>
          <w:rFonts w:cstheme="minorHAnsi"/>
          <w:sz w:val="24"/>
          <w:szCs w:val="24"/>
          <w:lang w:val="et-EE"/>
        </w:rPr>
      </w:pPr>
      <w:r>
        <w:rPr>
          <w:rFonts w:cstheme="minorHAnsi"/>
          <w:sz w:val="24"/>
          <w:szCs w:val="24"/>
          <w:lang w:val="et-EE"/>
        </w:rPr>
        <w:t>arvutiID</w:t>
      </w:r>
      <w:r w:rsidRPr="004E4C63">
        <w:rPr>
          <w:rFonts w:cstheme="minorHAnsi"/>
          <w:sz w:val="24"/>
          <w:szCs w:val="24"/>
          <w:lang w:val="et-EE"/>
        </w:rPr>
        <w:t xml:space="preserve"> (Integer) – unikaalne opera</w:t>
      </w:r>
      <w:r>
        <w:rPr>
          <w:rFonts w:cstheme="minorHAnsi"/>
          <w:sz w:val="24"/>
          <w:szCs w:val="24"/>
          <w:lang w:val="et-EE"/>
        </w:rPr>
        <w:t>tsioonisüsteemi identifikaator</w:t>
      </w:r>
    </w:p>
    <w:p w:rsidR="00A36310" w:rsidRDefault="00A36310" w:rsidP="00A36310">
      <w:pPr>
        <w:pStyle w:val="ListParagraph"/>
        <w:numPr>
          <w:ilvl w:val="1"/>
          <w:numId w:val="25"/>
        </w:numPr>
        <w:spacing w:line="360" w:lineRule="auto"/>
        <w:rPr>
          <w:rFonts w:cstheme="minorHAnsi"/>
          <w:sz w:val="24"/>
          <w:szCs w:val="24"/>
          <w:lang w:val="et-EE"/>
        </w:rPr>
      </w:pPr>
      <w:r w:rsidRPr="004E4C63">
        <w:rPr>
          <w:rFonts w:cstheme="minorHAnsi"/>
          <w:sz w:val="24"/>
          <w:szCs w:val="24"/>
          <w:lang w:val="et-EE"/>
        </w:rPr>
        <w:t>userName (String) –arvuti kasutaja</w:t>
      </w:r>
    </w:p>
    <w:p w:rsidR="00A36310" w:rsidRDefault="00A36310" w:rsidP="00A36310">
      <w:pPr>
        <w:pStyle w:val="ListParagraph"/>
        <w:numPr>
          <w:ilvl w:val="1"/>
          <w:numId w:val="25"/>
        </w:numPr>
        <w:spacing w:line="360" w:lineRule="auto"/>
        <w:rPr>
          <w:rFonts w:cstheme="minorHAnsi"/>
          <w:sz w:val="24"/>
          <w:szCs w:val="24"/>
          <w:lang w:val="et-EE"/>
        </w:rPr>
      </w:pPr>
      <w:r>
        <w:rPr>
          <w:rFonts w:cstheme="minorHAnsi"/>
          <w:sz w:val="24"/>
          <w:szCs w:val="24"/>
          <w:lang w:val="et-EE"/>
        </w:rPr>
        <w:t>quantity (Integer) - operatsioonisüsteemide hulk arvutis</w:t>
      </w:r>
    </w:p>
    <w:p w:rsidR="00A36310" w:rsidRPr="00A36310" w:rsidRDefault="00A36310" w:rsidP="00A36310">
      <w:pPr>
        <w:pStyle w:val="ListParagraph"/>
        <w:numPr>
          <w:ilvl w:val="1"/>
          <w:numId w:val="25"/>
        </w:numPr>
        <w:spacing w:line="360" w:lineRule="auto"/>
        <w:rPr>
          <w:rFonts w:cstheme="minorHAnsi"/>
          <w:sz w:val="24"/>
          <w:szCs w:val="24"/>
          <w:lang w:val="et-EE"/>
        </w:rPr>
      </w:pPr>
      <w:r>
        <w:rPr>
          <w:rFonts w:cstheme="minorHAnsi"/>
          <w:sz w:val="24"/>
          <w:szCs w:val="24"/>
          <w:lang w:val="et-EE"/>
        </w:rPr>
        <w:t>opsys (opsysType) – mittekohustuslik parameeter, on väärtustatud operatsioonisüsteemi(de)ga, kui neid antud arvutis leidub</w:t>
      </w:r>
    </w:p>
    <w:p w:rsidR="000578BD" w:rsidRPr="004E4C63" w:rsidRDefault="000578BD" w:rsidP="004E4C63">
      <w:pPr>
        <w:spacing w:line="360" w:lineRule="auto"/>
        <w:rPr>
          <w:rFonts w:cstheme="minorHAnsi"/>
          <w:sz w:val="24"/>
          <w:szCs w:val="24"/>
          <w:lang w:val="et-EE"/>
        </w:rPr>
      </w:pPr>
    </w:p>
    <w:p w:rsidR="000578BD" w:rsidRPr="004E4C63" w:rsidRDefault="000578BD" w:rsidP="004E4C63">
      <w:pPr>
        <w:spacing w:line="360" w:lineRule="auto"/>
        <w:rPr>
          <w:rFonts w:cstheme="minorHAnsi"/>
          <w:sz w:val="24"/>
          <w:szCs w:val="24"/>
          <w:lang w:val="et-EE"/>
        </w:rPr>
      </w:pPr>
      <w:r w:rsidRPr="004E4C63">
        <w:rPr>
          <w:rFonts w:cstheme="minorHAnsi"/>
          <w:sz w:val="24"/>
          <w:szCs w:val="24"/>
          <w:lang w:val="et-EE"/>
        </w:rPr>
        <w:t xml:space="preserve">Näidis SOAP </w:t>
      </w:r>
      <w:r w:rsidR="00A36310">
        <w:rPr>
          <w:rFonts w:cstheme="minorHAnsi"/>
          <w:sz w:val="24"/>
          <w:szCs w:val="24"/>
          <w:lang w:val="et-EE"/>
        </w:rPr>
        <w:t>vastus:</w:t>
      </w:r>
    </w:p>
    <w:p w:rsidR="007F1B1A" w:rsidRPr="007F1B1A" w:rsidRDefault="007F1B1A" w:rsidP="007F1B1A">
      <w:pPr>
        <w:spacing w:line="360" w:lineRule="auto"/>
        <w:rPr>
          <w:rFonts w:cstheme="minorHAnsi"/>
          <w:sz w:val="24"/>
          <w:szCs w:val="24"/>
          <w:highlight w:val="lightGray"/>
          <w:lang w:val="et-EE"/>
        </w:rPr>
      </w:pPr>
      <w:r w:rsidRPr="007F1B1A">
        <w:rPr>
          <w:rFonts w:cstheme="minorHAnsi"/>
          <w:sz w:val="24"/>
          <w:szCs w:val="24"/>
          <w:highlight w:val="lightGray"/>
          <w:lang w:val="et-EE"/>
        </w:rPr>
        <w:t>&lt;soapenv:Envelope xmlns:soapenv="http://schemas.xmlsoap.org/soap/envelope/" xmlns:arv="http://www.ttu.ee/idu0075/2015/ws/arvuti"&gt;</w:t>
      </w:r>
    </w:p>
    <w:p w:rsidR="007F1B1A" w:rsidRPr="007F1B1A" w:rsidRDefault="007F1B1A" w:rsidP="007F1B1A">
      <w:pPr>
        <w:spacing w:line="360" w:lineRule="auto"/>
        <w:rPr>
          <w:rFonts w:cstheme="minorHAnsi"/>
          <w:sz w:val="24"/>
          <w:szCs w:val="24"/>
          <w:highlight w:val="lightGray"/>
          <w:lang w:val="et-EE"/>
        </w:rPr>
      </w:pPr>
      <w:r w:rsidRPr="007F1B1A">
        <w:rPr>
          <w:rFonts w:cstheme="minorHAnsi"/>
          <w:sz w:val="24"/>
          <w:szCs w:val="24"/>
          <w:highlight w:val="lightGray"/>
          <w:lang w:val="et-EE"/>
        </w:rPr>
        <w:t xml:space="preserve">   &lt;soapenv:Header/&gt;</w:t>
      </w:r>
    </w:p>
    <w:p w:rsidR="007F1B1A" w:rsidRPr="007F1B1A" w:rsidRDefault="007F1B1A" w:rsidP="007F1B1A">
      <w:pPr>
        <w:spacing w:line="360" w:lineRule="auto"/>
        <w:rPr>
          <w:rFonts w:cstheme="minorHAnsi"/>
          <w:sz w:val="24"/>
          <w:szCs w:val="24"/>
          <w:highlight w:val="lightGray"/>
          <w:lang w:val="et-EE"/>
        </w:rPr>
      </w:pPr>
      <w:r w:rsidRPr="007F1B1A">
        <w:rPr>
          <w:rFonts w:cstheme="minorHAnsi"/>
          <w:sz w:val="24"/>
          <w:szCs w:val="24"/>
          <w:highlight w:val="lightGray"/>
          <w:lang w:val="et-EE"/>
        </w:rPr>
        <w:t xml:space="preserve">   &lt;soapenv:Body&gt;</w:t>
      </w:r>
    </w:p>
    <w:p w:rsidR="007F1B1A" w:rsidRPr="007F1B1A" w:rsidRDefault="007F1B1A" w:rsidP="007F1B1A">
      <w:pPr>
        <w:spacing w:line="360" w:lineRule="auto"/>
        <w:rPr>
          <w:rFonts w:cstheme="minorHAnsi"/>
          <w:sz w:val="24"/>
          <w:szCs w:val="24"/>
          <w:highlight w:val="lightGray"/>
          <w:lang w:val="et-EE"/>
        </w:rPr>
      </w:pPr>
      <w:r w:rsidRPr="007F1B1A">
        <w:rPr>
          <w:rFonts w:cstheme="minorHAnsi"/>
          <w:sz w:val="24"/>
          <w:szCs w:val="24"/>
          <w:highlight w:val="lightGray"/>
          <w:lang w:val="et-EE"/>
        </w:rPr>
        <w:t xml:space="preserve">      &lt;arv:addArvutiResponse&gt;</w:t>
      </w:r>
    </w:p>
    <w:p w:rsidR="007F1B1A" w:rsidRPr="007F1B1A" w:rsidRDefault="007F1B1A" w:rsidP="007F1B1A">
      <w:pPr>
        <w:spacing w:line="360" w:lineRule="auto"/>
        <w:rPr>
          <w:rFonts w:cstheme="minorHAnsi"/>
          <w:sz w:val="24"/>
          <w:szCs w:val="24"/>
          <w:highlight w:val="lightGray"/>
          <w:lang w:val="et-EE"/>
        </w:rPr>
      </w:pPr>
      <w:r w:rsidRPr="007F1B1A">
        <w:rPr>
          <w:rFonts w:cstheme="minorHAnsi"/>
          <w:sz w:val="24"/>
          <w:szCs w:val="24"/>
          <w:highlight w:val="lightGray"/>
          <w:lang w:val="et-EE"/>
        </w:rPr>
        <w:t xml:space="preserve">         &lt;arv:statusMessage&gt;</w:t>
      </w:r>
    </w:p>
    <w:p w:rsidR="007F1B1A" w:rsidRPr="007F1B1A" w:rsidRDefault="007F1B1A" w:rsidP="007F1B1A">
      <w:pPr>
        <w:spacing w:line="360" w:lineRule="auto"/>
        <w:rPr>
          <w:rFonts w:cstheme="minorHAnsi"/>
          <w:sz w:val="24"/>
          <w:szCs w:val="24"/>
          <w:highlight w:val="lightGray"/>
          <w:lang w:val="et-EE"/>
        </w:rPr>
      </w:pPr>
      <w:r w:rsidRPr="007F1B1A">
        <w:rPr>
          <w:rFonts w:cstheme="minorHAnsi"/>
          <w:sz w:val="24"/>
          <w:szCs w:val="24"/>
          <w:highlight w:val="lightGray"/>
          <w:lang w:val="et-EE"/>
        </w:rPr>
        <w:t xml:space="preserve">            &lt;arv:message&gt;OK&lt;/arv:message&gt;</w:t>
      </w:r>
    </w:p>
    <w:p w:rsidR="007F1B1A" w:rsidRPr="007F1B1A" w:rsidRDefault="007F1B1A" w:rsidP="007F1B1A">
      <w:pPr>
        <w:spacing w:line="360" w:lineRule="auto"/>
        <w:rPr>
          <w:rFonts w:cstheme="minorHAnsi"/>
          <w:sz w:val="24"/>
          <w:szCs w:val="24"/>
          <w:highlight w:val="lightGray"/>
          <w:lang w:val="et-EE"/>
        </w:rPr>
      </w:pPr>
      <w:r w:rsidRPr="007F1B1A">
        <w:rPr>
          <w:rFonts w:cstheme="minorHAnsi"/>
          <w:sz w:val="24"/>
          <w:szCs w:val="24"/>
          <w:highlight w:val="lightGray"/>
          <w:lang w:val="et-EE"/>
        </w:rPr>
        <w:t xml:space="preserve">            &lt;arv:requestID&gt;11&lt;/arv:requestID&gt;</w:t>
      </w:r>
    </w:p>
    <w:p w:rsidR="007F1B1A" w:rsidRPr="007F1B1A" w:rsidRDefault="007F1B1A" w:rsidP="007F1B1A">
      <w:pPr>
        <w:spacing w:line="360" w:lineRule="auto"/>
        <w:rPr>
          <w:rFonts w:cstheme="minorHAnsi"/>
          <w:sz w:val="24"/>
          <w:szCs w:val="24"/>
          <w:highlight w:val="lightGray"/>
          <w:lang w:val="et-EE"/>
        </w:rPr>
      </w:pPr>
      <w:r w:rsidRPr="007F1B1A">
        <w:rPr>
          <w:rFonts w:cstheme="minorHAnsi"/>
          <w:sz w:val="24"/>
          <w:szCs w:val="24"/>
          <w:highlight w:val="lightGray"/>
          <w:lang w:val="et-EE"/>
        </w:rPr>
        <w:t xml:space="preserve">         &lt;/arv:statusMessage&gt;</w:t>
      </w:r>
    </w:p>
    <w:p w:rsidR="007F1B1A" w:rsidRPr="007F1B1A" w:rsidRDefault="007F1B1A" w:rsidP="007F1B1A">
      <w:pPr>
        <w:spacing w:line="360" w:lineRule="auto"/>
        <w:rPr>
          <w:rFonts w:cstheme="minorHAnsi"/>
          <w:sz w:val="24"/>
          <w:szCs w:val="24"/>
          <w:highlight w:val="lightGray"/>
          <w:lang w:val="et-EE"/>
        </w:rPr>
      </w:pPr>
      <w:r w:rsidRPr="007F1B1A">
        <w:rPr>
          <w:rFonts w:cstheme="minorHAnsi"/>
          <w:sz w:val="24"/>
          <w:szCs w:val="24"/>
          <w:highlight w:val="lightGray"/>
          <w:lang w:val="et-EE"/>
        </w:rPr>
        <w:t xml:space="preserve">         &lt;arv:arvuti&gt;</w:t>
      </w:r>
    </w:p>
    <w:p w:rsidR="007F1B1A" w:rsidRPr="007F1B1A" w:rsidRDefault="007F1B1A" w:rsidP="007F1B1A">
      <w:pPr>
        <w:spacing w:line="360" w:lineRule="auto"/>
        <w:rPr>
          <w:rFonts w:cstheme="minorHAnsi"/>
          <w:sz w:val="24"/>
          <w:szCs w:val="24"/>
          <w:highlight w:val="lightGray"/>
          <w:lang w:val="et-EE"/>
        </w:rPr>
      </w:pPr>
      <w:r w:rsidRPr="007F1B1A">
        <w:rPr>
          <w:rFonts w:cstheme="minorHAnsi"/>
          <w:sz w:val="24"/>
          <w:szCs w:val="24"/>
          <w:highlight w:val="lightGray"/>
          <w:lang w:val="et-EE"/>
        </w:rPr>
        <w:t xml:space="preserve">            &lt;arv:arvutiID&gt;1&lt;/arv:arvutiID&gt;</w:t>
      </w:r>
    </w:p>
    <w:p w:rsidR="007F1B1A" w:rsidRPr="007F1B1A" w:rsidRDefault="007F1B1A" w:rsidP="007F1B1A">
      <w:pPr>
        <w:spacing w:line="360" w:lineRule="auto"/>
        <w:rPr>
          <w:rFonts w:cstheme="minorHAnsi"/>
          <w:sz w:val="24"/>
          <w:szCs w:val="24"/>
          <w:highlight w:val="lightGray"/>
          <w:lang w:val="et-EE"/>
        </w:rPr>
      </w:pPr>
      <w:r w:rsidRPr="007F1B1A">
        <w:rPr>
          <w:rFonts w:cstheme="minorHAnsi"/>
          <w:sz w:val="24"/>
          <w:szCs w:val="24"/>
          <w:highlight w:val="lightGray"/>
          <w:lang w:val="et-EE"/>
        </w:rPr>
        <w:t xml:space="preserve">            &lt;arv:userName&gt;Tauri&lt;/arv:userName&gt;</w:t>
      </w:r>
    </w:p>
    <w:p w:rsidR="007F1B1A" w:rsidRPr="007F1B1A" w:rsidRDefault="007F1B1A" w:rsidP="007F1B1A">
      <w:pPr>
        <w:spacing w:line="360" w:lineRule="auto"/>
        <w:rPr>
          <w:rFonts w:cstheme="minorHAnsi"/>
          <w:sz w:val="24"/>
          <w:szCs w:val="24"/>
          <w:highlight w:val="lightGray"/>
          <w:lang w:val="et-EE"/>
        </w:rPr>
      </w:pPr>
      <w:r w:rsidRPr="007F1B1A">
        <w:rPr>
          <w:rFonts w:cstheme="minorHAnsi"/>
          <w:sz w:val="24"/>
          <w:szCs w:val="24"/>
          <w:highlight w:val="lightGray"/>
          <w:lang w:val="et-EE"/>
        </w:rPr>
        <w:t xml:space="preserve">            &lt;arv:quantity&gt;1&lt;/arv:quantity&gt;</w:t>
      </w:r>
    </w:p>
    <w:p w:rsidR="007F1B1A" w:rsidRPr="007F1B1A" w:rsidRDefault="007F1B1A" w:rsidP="007F1B1A">
      <w:pPr>
        <w:spacing w:line="360" w:lineRule="auto"/>
        <w:rPr>
          <w:rFonts w:cstheme="minorHAnsi"/>
          <w:sz w:val="24"/>
          <w:szCs w:val="24"/>
          <w:highlight w:val="lightGray"/>
          <w:lang w:val="et-EE"/>
        </w:rPr>
      </w:pPr>
      <w:r w:rsidRPr="007F1B1A">
        <w:rPr>
          <w:rFonts w:cstheme="minorHAnsi"/>
          <w:sz w:val="24"/>
          <w:szCs w:val="24"/>
          <w:highlight w:val="lightGray"/>
          <w:lang w:val="et-EE"/>
        </w:rPr>
        <w:t xml:space="preserve">            &lt;!--Zero or more repetitions:--&gt;</w:t>
      </w:r>
    </w:p>
    <w:p w:rsidR="007F1B1A" w:rsidRPr="007F1B1A" w:rsidRDefault="007F1B1A" w:rsidP="007F1B1A">
      <w:pPr>
        <w:spacing w:line="360" w:lineRule="auto"/>
        <w:rPr>
          <w:rFonts w:cstheme="minorHAnsi"/>
          <w:sz w:val="24"/>
          <w:szCs w:val="24"/>
          <w:highlight w:val="lightGray"/>
          <w:lang w:val="et-EE"/>
        </w:rPr>
      </w:pPr>
      <w:r w:rsidRPr="007F1B1A">
        <w:rPr>
          <w:rFonts w:cstheme="minorHAnsi"/>
          <w:sz w:val="24"/>
          <w:szCs w:val="24"/>
          <w:highlight w:val="lightGray"/>
          <w:lang w:val="et-EE"/>
        </w:rPr>
        <w:t xml:space="preserve">            &lt;arv:opsys&gt;</w:t>
      </w:r>
    </w:p>
    <w:p w:rsidR="007F1B1A" w:rsidRPr="007F1B1A" w:rsidRDefault="007F1B1A" w:rsidP="007F1B1A">
      <w:pPr>
        <w:spacing w:line="360" w:lineRule="auto"/>
        <w:rPr>
          <w:rFonts w:cstheme="minorHAnsi"/>
          <w:sz w:val="24"/>
          <w:szCs w:val="24"/>
          <w:highlight w:val="lightGray"/>
          <w:lang w:val="et-EE"/>
        </w:rPr>
      </w:pPr>
      <w:r w:rsidRPr="007F1B1A">
        <w:rPr>
          <w:rFonts w:cstheme="minorHAnsi"/>
          <w:sz w:val="24"/>
          <w:szCs w:val="24"/>
          <w:highlight w:val="lightGray"/>
          <w:lang w:val="et-EE"/>
        </w:rPr>
        <w:t xml:space="preserve">               &lt;arv:opsysID&gt;1&lt;/arv:opsysID&gt;</w:t>
      </w:r>
    </w:p>
    <w:p w:rsidR="007F1B1A" w:rsidRPr="007F1B1A" w:rsidRDefault="007F1B1A" w:rsidP="007F1B1A">
      <w:pPr>
        <w:spacing w:line="360" w:lineRule="auto"/>
        <w:rPr>
          <w:rFonts w:cstheme="minorHAnsi"/>
          <w:sz w:val="24"/>
          <w:szCs w:val="24"/>
          <w:highlight w:val="lightGray"/>
          <w:lang w:val="et-EE"/>
        </w:rPr>
      </w:pPr>
      <w:r w:rsidRPr="007F1B1A">
        <w:rPr>
          <w:rFonts w:cstheme="minorHAnsi"/>
          <w:sz w:val="24"/>
          <w:szCs w:val="24"/>
          <w:highlight w:val="lightGray"/>
          <w:lang w:val="et-EE"/>
        </w:rPr>
        <w:t xml:space="preserve">               &lt;arv:developer&gt;Microsoft&lt;/arv:developer&gt;</w:t>
      </w:r>
    </w:p>
    <w:p w:rsidR="007F1B1A" w:rsidRPr="007F1B1A" w:rsidRDefault="007F1B1A" w:rsidP="007F1B1A">
      <w:pPr>
        <w:spacing w:line="360" w:lineRule="auto"/>
        <w:rPr>
          <w:rFonts w:cstheme="minorHAnsi"/>
          <w:sz w:val="24"/>
          <w:szCs w:val="24"/>
          <w:highlight w:val="lightGray"/>
          <w:lang w:val="et-EE"/>
        </w:rPr>
      </w:pPr>
      <w:r w:rsidRPr="007F1B1A">
        <w:rPr>
          <w:rFonts w:cstheme="minorHAnsi"/>
          <w:sz w:val="24"/>
          <w:szCs w:val="24"/>
          <w:highlight w:val="lightGray"/>
          <w:lang w:val="et-EE"/>
        </w:rPr>
        <w:t xml:space="preserve">               &lt;arv:name&gt;Windows 10&lt;/arv:name&gt;</w:t>
      </w:r>
    </w:p>
    <w:p w:rsidR="007F1B1A" w:rsidRPr="007F1B1A" w:rsidRDefault="007F1B1A" w:rsidP="007F1B1A">
      <w:pPr>
        <w:spacing w:line="360" w:lineRule="auto"/>
        <w:rPr>
          <w:rFonts w:cstheme="minorHAnsi"/>
          <w:sz w:val="24"/>
          <w:szCs w:val="24"/>
          <w:highlight w:val="lightGray"/>
          <w:lang w:val="et-EE"/>
        </w:rPr>
      </w:pPr>
      <w:r w:rsidRPr="007F1B1A">
        <w:rPr>
          <w:rFonts w:cstheme="minorHAnsi"/>
          <w:sz w:val="24"/>
          <w:szCs w:val="24"/>
          <w:highlight w:val="lightGray"/>
          <w:lang w:val="et-EE"/>
        </w:rPr>
        <w:lastRenderedPageBreak/>
        <w:t xml:space="preserve">               &lt;arv:release&gt;1511&lt;/arv:release&gt;</w:t>
      </w:r>
    </w:p>
    <w:p w:rsidR="007F1B1A" w:rsidRPr="007F1B1A" w:rsidRDefault="007F1B1A" w:rsidP="007F1B1A">
      <w:pPr>
        <w:spacing w:line="360" w:lineRule="auto"/>
        <w:rPr>
          <w:rFonts w:cstheme="minorHAnsi"/>
          <w:sz w:val="24"/>
          <w:szCs w:val="24"/>
          <w:highlight w:val="lightGray"/>
          <w:lang w:val="et-EE"/>
        </w:rPr>
      </w:pPr>
      <w:r w:rsidRPr="007F1B1A">
        <w:rPr>
          <w:rFonts w:cstheme="minorHAnsi"/>
          <w:sz w:val="24"/>
          <w:szCs w:val="24"/>
          <w:highlight w:val="lightGray"/>
          <w:lang w:val="et-EE"/>
        </w:rPr>
        <w:t xml:space="preserve">            &lt;/arv:opsys&gt;</w:t>
      </w:r>
    </w:p>
    <w:p w:rsidR="007F1B1A" w:rsidRPr="007F1B1A" w:rsidRDefault="007F1B1A" w:rsidP="007F1B1A">
      <w:pPr>
        <w:spacing w:line="360" w:lineRule="auto"/>
        <w:rPr>
          <w:rFonts w:cstheme="minorHAnsi"/>
          <w:sz w:val="24"/>
          <w:szCs w:val="24"/>
          <w:highlight w:val="lightGray"/>
          <w:lang w:val="et-EE"/>
        </w:rPr>
      </w:pPr>
      <w:r w:rsidRPr="007F1B1A">
        <w:rPr>
          <w:rFonts w:cstheme="minorHAnsi"/>
          <w:sz w:val="24"/>
          <w:szCs w:val="24"/>
          <w:highlight w:val="lightGray"/>
          <w:lang w:val="et-EE"/>
        </w:rPr>
        <w:t xml:space="preserve">         &lt;/arv:arvuti&gt;</w:t>
      </w:r>
    </w:p>
    <w:p w:rsidR="007F1B1A" w:rsidRPr="007F1B1A" w:rsidRDefault="007F1B1A" w:rsidP="007F1B1A">
      <w:pPr>
        <w:spacing w:line="360" w:lineRule="auto"/>
        <w:rPr>
          <w:rFonts w:cstheme="minorHAnsi"/>
          <w:sz w:val="24"/>
          <w:szCs w:val="24"/>
          <w:highlight w:val="lightGray"/>
          <w:lang w:val="et-EE"/>
        </w:rPr>
      </w:pPr>
      <w:r w:rsidRPr="007F1B1A">
        <w:rPr>
          <w:rFonts w:cstheme="minorHAnsi"/>
          <w:sz w:val="24"/>
          <w:szCs w:val="24"/>
          <w:highlight w:val="lightGray"/>
          <w:lang w:val="et-EE"/>
        </w:rPr>
        <w:t xml:space="preserve">      &lt;/arv:addArvutiResponse&gt;</w:t>
      </w:r>
    </w:p>
    <w:p w:rsidR="007F1B1A" w:rsidRPr="007F1B1A" w:rsidRDefault="007F1B1A" w:rsidP="007F1B1A">
      <w:pPr>
        <w:spacing w:line="360" w:lineRule="auto"/>
        <w:rPr>
          <w:rFonts w:cstheme="minorHAnsi"/>
          <w:sz w:val="24"/>
          <w:szCs w:val="24"/>
          <w:highlight w:val="lightGray"/>
          <w:lang w:val="et-EE"/>
        </w:rPr>
      </w:pPr>
      <w:r w:rsidRPr="007F1B1A">
        <w:rPr>
          <w:rFonts w:cstheme="minorHAnsi"/>
          <w:sz w:val="24"/>
          <w:szCs w:val="24"/>
          <w:highlight w:val="lightGray"/>
          <w:lang w:val="et-EE"/>
        </w:rPr>
        <w:t xml:space="preserve">   &lt;/soapenv:Body&gt;</w:t>
      </w:r>
    </w:p>
    <w:p w:rsidR="000578BD" w:rsidRDefault="007F1B1A" w:rsidP="007F1B1A">
      <w:pPr>
        <w:spacing w:line="360" w:lineRule="auto"/>
        <w:rPr>
          <w:rFonts w:cstheme="minorHAnsi"/>
          <w:sz w:val="24"/>
          <w:szCs w:val="24"/>
          <w:lang w:val="et-EE"/>
        </w:rPr>
      </w:pPr>
      <w:r w:rsidRPr="007F1B1A">
        <w:rPr>
          <w:rFonts w:cstheme="minorHAnsi"/>
          <w:sz w:val="24"/>
          <w:szCs w:val="24"/>
          <w:highlight w:val="lightGray"/>
          <w:lang w:val="et-EE"/>
        </w:rPr>
        <w:t>&lt;/soapenv:Envelope&gt;</w:t>
      </w:r>
    </w:p>
    <w:p w:rsidR="007F1B1A" w:rsidRDefault="007F1B1A" w:rsidP="007F1B1A">
      <w:pPr>
        <w:spacing w:line="360" w:lineRule="auto"/>
        <w:rPr>
          <w:rFonts w:cstheme="minorHAnsi"/>
          <w:sz w:val="24"/>
          <w:szCs w:val="24"/>
          <w:lang w:val="et-EE"/>
        </w:rPr>
      </w:pPr>
    </w:p>
    <w:p w:rsidR="007F1B1A" w:rsidRPr="004E4C63" w:rsidRDefault="007F1B1A" w:rsidP="007F1B1A">
      <w:pPr>
        <w:spacing w:line="360" w:lineRule="auto"/>
        <w:rPr>
          <w:rFonts w:cstheme="minorHAnsi"/>
          <w:sz w:val="24"/>
          <w:szCs w:val="24"/>
          <w:lang w:val="et-EE"/>
        </w:rPr>
      </w:pPr>
    </w:p>
    <w:p w:rsidR="000578BD" w:rsidRPr="004E4C63" w:rsidRDefault="000578BD" w:rsidP="004E4C63">
      <w:pPr>
        <w:spacing w:line="360" w:lineRule="auto"/>
        <w:rPr>
          <w:rFonts w:cstheme="minorHAnsi"/>
          <w:b/>
          <w:sz w:val="24"/>
          <w:szCs w:val="24"/>
          <w:u w:val="single"/>
          <w:lang w:val="et-EE"/>
        </w:rPr>
      </w:pPr>
      <w:r w:rsidRPr="004E4C63">
        <w:rPr>
          <w:rFonts w:cstheme="minorHAnsi"/>
          <w:b/>
          <w:sz w:val="24"/>
          <w:szCs w:val="24"/>
          <w:u w:val="single"/>
          <w:lang w:val="et-EE"/>
        </w:rPr>
        <w:t>GetOpsys</w:t>
      </w:r>
    </w:p>
    <w:p w:rsidR="000578BD" w:rsidRPr="004E4C63" w:rsidRDefault="000578BD" w:rsidP="004E4C63">
      <w:pPr>
        <w:spacing w:line="360" w:lineRule="auto"/>
        <w:rPr>
          <w:rFonts w:cstheme="minorHAnsi"/>
          <w:sz w:val="24"/>
          <w:szCs w:val="24"/>
          <w:lang w:val="et-EE"/>
        </w:rPr>
      </w:pPr>
      <w:r w:rsidRPr="004E4C63">
        <w:rPr>
          <w:rFonts w:cstheme="minorHAnsi"/>
          <w:sz w:val="24"/>
          <w:szCs w:val="24"/>
          <w:lang w:val="et-EE"/>
        </w:rPr>
        <w:t>GetOpsys operatsiooniga on võimalik teenuselt pärida ühte operatsioonisüsteemi.</w:t>
      </w:r>
    </w:p>
    <w:p w:rsidR="000578BD" w:rsidRPr="004E4C63" w:rsidRDefault="000578BD" w:rsidP="004E4C63">
      <w:pPr>
        <w:spacing w:line="360" w:lineRule="auto"/>
        <w:rPr>
          <w:rFonts w:cstheme="minorHAnsi"/>
          <w:sz w:val="24"/>
          <w:szCs w:val="24"/>
          <w:lang w:val="et-EE"/>
        </w:rPr>
      </w:pPr>
      <w:r w:rsidRPr="004E4C63">
        <w:rPr>
          <w:rFonts w:cstheme="minorHAnsi"/>
          <w:sz w:val="24"/>
          <w:szCs w:val="24"/>
          <w:lang w:val="et-EE"/>
        </w:rPr>
        <w:t>Päringu parameetrid on järgnevad:</w:t>
      </w:r>
    </w:p>
    <w:p w:rsidR="007F1B1A" w:rsidRDefault="000578BD" w:rsidP="007F1B1A">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token (String)</w:t>
      </w:r>
    </w:p>
    <w:p w:rsidR="000578BD" w:rsidRPr="007F1B1A" w:rsidRDefault="007F1B1A" w:rsidP="007F1B1A">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requestID (</w:t>
      </w:r>
      <w:r>
        <w:rPr>
          <w:rFonts w:cstheme="minorHAnsi"/>
          <w:sz w:val="24"/>
          <w:szCs w:val="24"/>
          <w:lang w:val="et-EE"/>
        </w:rPr>
        <w:t>String</w:t>
      </w:r>
      <w:r w:rsidRPr="004E4C63">
        <w:rPr>
          <w:rFonts w:cstheme="minorHAnsi"/>
          <w:sz w:val="24"/>
          <w:szCs w:val="24"/>
          <w:lang w:val="et-EE"/>
        </w:rPr>
        <w:t>)</w:t>
      </w:r>
    </w:p>
    <w:p w:rsidR="000578BD" w:rsidRDefault="00F10329" w:rsidP="004E4C63">
      <w:pPr>
        <w:pStyle w:val="ListParagraph"/>
        <w:numPr>
          <w:ilvl w:val="0"/>
          <w:numId w:val="25"/>
        </w:numPr>
        <w:spacing w:line="360" w:lineRule="auto"/>
        <w:rPr>
          <w:rFonts w:cstheme="minorHAnsi"/>
          <w:sz w:val="24"/>
          <w:szCs w:val="24"/>
          <w:lang w:val="et-EE"/>
        </w:rPr>
      </w:pPr>
      <w:r>
        <w:rPr>
          <w:rFonts w:cstheme="minorHAnsi"/>
          <w:sz w:val="24"/>
          <w:szCs w:val="24"/>
          <w:lang w:val="et-EE"/>
        </w:rPr>
        <w:t>opsysID</w:t>
      </w:r>
      <w:r w:rsidR="000578BD" w:rsidRPr="004E4C63">
        <w:rPr>
          <w:rFonts w:cstheme="minorHAnsi"/>
          <w:sz w:val="24"/>
          <w:szCs w:val="24"/>
          <w:lang w:val="et-EE"/>
        </w:rPr>
        <w:t xml:space="preserve"> (Integer) – unikaalne oper</w:t>
      </w:r>
      <w:r w:rsidR="007F1B1A">
        <w:rPr>
          <w:rFonts w:cstheme="minorHAnsi"/>
          <w:sz w:val="24"/>
          <w:szCs w:val="24"/>
          <w:lang w:val="et-EE"/>
        </w:rPr>
        <w:t>atsioonisüsteemi identifikaator</w:t>
      </w:r>
    </w:p>
    <w:p w:rsidR="000578BD" w:rsidRPr="004E4C63" w:rsidRDefault="000578BD" w:rsidP="004E4C63">
      <w:pPr>
        <w:spacing w:line="360" w:lineRule="auto"/>
        <w:rPr>
          <w:rFonts w:cstheme="minorHAnsi"/>
          <w:sz w:val="24"/>
          <w:szCs w:val="24"/>
          <w:lang w:val="et-EE"/>
        </w:rPr>
      </w:pPr>
    </w:p>
    <w:p w:rsidR="000578BD" w:rsidRPr="004E4C63" w:rsidRDefault="000578BD" w:rsidP="004E4C63">
      <w:pPr>
        <w:spacing w:line="360" w:lineRule="auto"/>
        <w:rPr>
          <w:rFonts w:cstheme="minorHAnsi"/>
          <w:sz w:val="24"/>
          <w:szCs w:val="24"/>
          <w:lang w:val="et-EE"/>
        </w:rPr>
      </w:pPr>
      <w:r w:rsidRPr="004E4C63">
        <w:rPr>
          <w:rFonts w:cstheme="minorHAnsi"/>
          <w:sz w:val="24"/>
          <w:szCs w:val="24"/>
          <w:lang w:val="et-EE"/>
        </w:rPr>
        <w:t>Näidis SOAP päring:</w:t>
      </w:r>
    </w:p>
    <w:p w:rsidR="001751E6" w:rsidRPr="001751E6" w:rsidRDefault="001751E6" w:rsidP="001751E6">
      <w:pPr>
        <w:spacing w:line="360" w:lineRule="auto"/>
        <w:rPr>
          <w:rFonts w:cstheme="minorHAnsi"/>
          <w:sz w:val="24"/>
          <w:szCs w:val="24"/>
          <w:highlight w:val="lightGray"/>
          <w:lang w:val="et-EE"/>
        </w:rPr>
      </w:pPr>
      <w:r w:rsidRPr="001751E6">
        <w:rPr>
          <w:rFonts w:cstheme="minorHAnsi"/>
          <w:sz w:val="24"/>
          <w:szCs w:val="24"/>
          <w:highlight w:val="lightGray"/>
          <w:lang w:val="et-EE"/>
        </w:rPr>
        <w:t>&lt;soapenv:Envelope xmlns:soapenv="http://schemas.xmlsoap.org/soap/envelope/" xmlns:arv="http://www.ttu.ee/idu0075/2015/ws/arvuti"&gt;</w:t>
      </w:r>
    </w:p>
    <w:p w:rsidR="001751E6" w:rsidRPr="001751E6" w:rsidRDefault="001751E6" w:rsidP="001751E6">
      <w:pPr>
        <w:spacing w:line="360" w:lineRule="auto"/>
        <w:rPr>
          <w:rFonts w:cstheme="minorHAnsi"/>
          <w:sz w:val="24"/>
          <w:szCs w:val="24"/>
          <w:highlight w:val="lightGray"/>
          <w:lang w:val="et-EE"/>
        </w:rPr>
      </w:pPr>
      <w:r w:rsidRPr="001751E6">
        <w:rPr>
          <w:rFonts w:cstheme="minorHAnsi"/>
          <w:sz w:val="24"/>
          <w:szCs w:val="24"/>
          <w:highlight w:val="lightGray"/>
          <w:lang w:val="et-EE"/>
        </w:rPr>
        <w:t xml:space="preserve">   &lt;soapenv:Header/&gt;</w:t>
      </w:r>
    </w:p>
    <w:p w:rsidR="001751E6" w:rsidRPr="001751E6" w:rsidRDefault="001751E6" w:rsidP="001751E6">
      <w:pPr>
        <w:spacing w:line="360" w:lineRule="auto"/>
        <w:rPr>
          <w:rFonts w:cstheme="minorHAnsi"/>
          <w:sz w:val="24"/>
          <w:szCs w:val="24"/>
          <w:highlight w:val="lightGray"/>
          <w:lang w:val="et-EE"/>
        </w:rPr>
      </w:pPr>
      <w:r w:rsidRPr="001751E6">
        <w:rPr>
          <w:rFonts w:cstheme="minorHAnsi"/>
          <w:sz w:val="24"/>
          <w:szCs w:val="24"/>
          <w:highlight w:val="lightGray"/>
          <w:lang w:val="et-EE"/>
        </w:rPr>
        <w:t xml:space="preserve">   &lt;soapenv:Body&gt;</w:t>
      </w:r>
    </w:p>
    <w:p w:rsidR="001751E6" w:rsidRPr="001751E6" w:rsidRDefault="001751E6" w:rsidP="001751E6">
      <w:pPr>
        <w:spacing w:line="360" w:lineRule="auto"/>
        <w:rPr>
          <w:rFonts w:cstheme="minorHAnsi"/>
          <w:sz w:val="24"/>
          <w:szCs w:val="24"/>
          <w:highlight w:val="lightGray"/>
          <w:lang w:val="et-EE"/>
        </w:rPr>
      </w:pPr>
      <w:r w:rsidRPr="001751E6">
        <w:rPr>
          <w:rFonts w:cstheme="minorHAnsi"/>
          <w:sz w:val="24"/>
          <w:szCs w:val="24"/>
          <w:highlight w:val="lightGray"/>
          <w:lang w:val="et-EE"/>
        </w:rPr>
        <w:t xml:space="preserve">      &lt;arv:getOpsysRequest&gt;</w:t>
      </w:r>
    </w:p>
    <w:p w:rsidR="001751E6" w:rsidRPr="001751E6" w:rsidRDefault="001751E6" w:rsidP="001751E6">
      <w:pPr>
        <w:spacing w:line="360" w:lineRule="auto"/>
        <w:rPr>
          <w:rFonts w:cstheme="minorHAnsi"/>
          <w:sz w:val="24"/>
          <w:szCs w:val="24"/>
          <w:highlight w:val="lightGray"/>
          <w:lang w:val="et-EE"/>
        </w:rPr>
      </w:pPr>
      <w:r w:rsidRPr="001751E6">
        <w:rPr>
          <w:rFonts w:cstheme="minorHAnsi"/>
          <w:sz w:val="24"/>
          <w:szCs w:val="24"/>
          <w:highlight w:val="lightGray"/>
          <w:lang w:val="et-EE"/>
        </w:rPr>
        <w:t xml:space="preserve">         &lt;arv:token&gt;salajane&lt;/arv:token&gt;</w:t>
      </w:r>
    </w:p>
    <w:p w:rsidR="001751E6" w:rsidRPr="001751E6" w:rsidRDefault="001751E6" w:rsidP="001751E6">
      <w:pPr>
        <w:spacing w:line="360" w:lineRule="auto"/>
        <w:rPr>
          <w:rFonts w:cstheme="minorHAnsi"/>
          <w:sz w:val="24"/>
          <w:szCs w:val="24"/>
          <w:highlight w:val="lightGray"/>
          <w:lang w:val="et-EE"/>
        </w:rPr>
      </w:pPr>
      <w:r w:rsidRPr="001751E6">
        <w:rPr>
          <w:rFonts w:cstheme="minorHAnsi"/>
          <w:sz w:val="24"/>
          <w:szCs w:val="24"/>
          <w:highlight w:val="lightGray"/>
          <w:lang w:val="et-EE"/>
        </w:rPr>
        <w:t xml:space="preserve">         &lt;arv:requestID&gt;12&lt;/arv:requestID&gt;</w:t>
      </w:r>
    </w:p>
    <w:p w:rsidR="001751E6" w:rsidRPr="001751E6" w:rsidRDefault="001751E6" w:rsidP="001751E6">
      <w:pPr>
        <w:spacing w:line="360" w:lineRule="auto"/>
        <w:rPr>
          <w:rFonts w:cstheme="minorHAnsi"/>
          <w:sz w:val="24"/>
          <w:szCs w:val="24"/>
          <w:highlight w:val="lightGray"/>
          <w:lang w:val="et-EE"/>
        </w:rPr>
      </w:pPr>
      <w:r w:rsidRPr="001751E6">
        <w:rPr>
          <w:rFonts w:cstheme="minorHAnsi"/>
          <w:sz w:val="24"/>
          <w:szCs w:val="24"/>
          <w:highlight w:val="lightGray"/>
          <w:lang w:val="et-EE"/>
        </w:rPr>
        <w:t xml:space="preserve">         &lt;arv:opsysID&gt;1&lt;/arv:opsysID&gt;</w:t>
      </w:r>
    </w:p>
    <w:p w:rsidR="001751E6" w:rsidRPr="001751E6" w:rsidRDefault="001751E6" w:rsidP="001751E6">
      <w:pPr>
        <w:spacing w:line="360" w:lineRule="auto"/>
        <w:rPr>
          <w:rFonts w:cstheme="minorHAnsi"/>
          <w:sz w:val="24"/>
          <w:szCs w:val="24"/>
          <w:highlight w:val="lightGray"/>
          <w:lang w:val="et-EE"/>
        </w:rPr>
      </w:pPr>
      <w:r w:rsidRPr="001751E6">
        <w:rPr>
          <w:rFonts w:cstheme="minorHAnsi"/>
          <w:sz w:val="24"/>
          <w:szCs w:val="24"/>
          <w:highlight w:val="lightGray"/>
          <w:lang w:val="et-EE"/>
        </w:rPr>
        <w:t xml:space="preserve">      &lt;/arv:getOpsysRequest&gt;</w:t>
      </w:r>
    </w:p>
    <w:p w:rsidR="001751E6" w:rsidRPr="001751E6" w:rsidRDefault="001751E6" w:rsidP="001751E6">
      <w:pPr>
        <w:spacing w:line="360" w:lineRule="auto"/>
        <w:rPr>
          <w:rFonts w:cstheme="minorHAnsi"/>
          <w:sz w:val="24"/>
          <w:szCs w:val="24"/>
          <w:highlight w:val="lightGray"/>
          <w:lang w:val="et-EE"/>
        </w:rPr>
      </w:pPr>
      <w:r w:rsidRPr="001751E6">
        <w:rPr>
          <w:rFonts w:cstheme="minorHAnsi"/>
          <w:sz w:val="24"/>
          <w:szCs w:val="24"/>
          <w:highlight w:val="lightGray"/>
          <w:lang w:val="et-EE"/>
        </w:rPr>
        <w:t xml:space="preserve">   &lt;/soapenv:Body&gt;</w:t>
      </w:r>
    </w:p>
    <w:p w:rsidR="00F05237" w:rsidRDefault="001751E6" w:rsidP="001751E6">
      <w:pPr>
        <w:spacing w:line="360" w:lineRule="auto"/>
        <w:rPr>
          <w:rFonts w:cstheme="minorHAnsi"/>
          <w:sz w:val="24"/>
          <w:szCs w:val="24"/>
          <w:lang w:val="et-EE"/>
        </w:rPr>
      </w:pPr>
      <w:r w:rsidRPr="001751E6">
        <w:rPr>
          <w:rFonts w:cstheme="minorHAnsi"/>
          <w:sz w:val="24"/>
          <w:szCs w:val="24"/>
          <w:highlight w:val="lightGray"/>
          <w:lang w:val="et-EE"/>
        </w:rPr>
        <w:t>&lt;/soapenv:Envelope&gt;</w:t>
      </w:r>
    </w:p>
    <w:p w:rsidR="001751E6" w:rsidRPr="004E4C63" w:rsidRDefault="001751E6" w:rsidP="001751E6">
      <w:pPr>
        <w:spacing w:line="360" w:lineRule="auto"/>
        <w:rPr>
          <w:rFonts w:cstheme="minorHAnsi"/>
          <w:sz w:val="24"/>
          <w:szCs w:val="24"/>
          <w:lang w:val="et-EE"/>
        </w:rPr>
      </w:pPr>
    </w:p>
    <w:p w:rsidR="007D1AE7" w:rsidRDefault="007D1AE7" w:rsidP="004E4C63">
      <w:pPr>
        <w:spacing w:line="360" w:lineRule="auto"/>
        <w:rPr>
          <w:rFonts w:cstheme="minorHAnsi"/>
          <w:sz w:val="24"/>
          <w:szCs w:val="24"/>
          <w:lang w:val="et-EE"/>
        </w:rPr>
      </w:pPr>
      <w:r w:rsidRPr="004E4C63">
        <w:rPr>
          <w:rFonts w:cstheme="minorHAnsi"/>
          <w:sz w:val="24"/>
          <w:szCs w:val="24"/>
          <w:lang w:val="et-EE"/>
        </w:rPr>
        <w:t>Vastuse parameetrid on järgnevad:</w:t>
      </w:r>
    </w:p>
    <w:p w:rsidR="001751E6" w:rsidRPr="004E4C63" w:rsidRDefault="001751E6" w:rsidP="004E4C63">
      <w:pPr>
        <w:spacing w:line="360" w:lineRule="auto"/>
        <w:rPr>
          <w:rFonts w:cstheme="minorHAnsi"/>
          <w:sz w:val="24"/>
          <w:szCs w:val="24"/>
          <w:lang w:val="et-EE"/>
        </w:rPr>
      </w:pPr>
    </w:p>
    <w:p w:rsidR="00F05237" w:rsidRDefault="00F05237" w:rsidP="00F05237">
      <w:pPr>
        <w:pStyle w:val="ListParagraph"/>
        <w:numPr>
          <w:ilvl w:val="0"/>
          <w:numId w:val="25"/>
        </w:numPr>
        <w:spacing w:line="360" w:lineRule="auto"/>
        <w:rPr>
          <w:rFonts w:cstheme="minorHAnsi"/>
          <w:sz w:val="24"/>
          <w:szCs w:val="24"/>
          <w:lang w:val="et-EE"/>
        </w:rPr>
      </w:pPr>
      <w:r>
        <w:rPr>
          <w:rFonts w:cstheme="minorHAnsi"/>
          <w:sz w:val="24"/>
          <w:szCs w:val="24"/>
          <w:lang w:val="et-EE"/>
        </w:rPr>
        <w:t>statusMessage (statusType) – sisaldab endas</w:t>
      </w:r>
    </w:p>
    <w:p w:rsidR="00F05237" w:rsidRDefault="00F05237" w:rsidP="00F05237">
      <w:pPr>
        <w:pStyle w:val="ListParagraph"/>
        <w:numPr>
          <w:ilvl w:val="1"/>
          <w:numId w:val="25"/>
        </w:numPr>
        <w:spacing w:line="360" w:lineRule="auto"/>
        <w:rPr>
          <w:rFonts w:cstheme="minorHAnsi"/>
          <w:sz w:val="24"/>
          <w:szCs w:val="24"/>
          <w:lang w:val="et-EE"/>
        </w:rPr>
      </w:pPr>
      <w:r>
        <w:rPr>
          <w:rFonts w:cstheme="minorHAnsi"/>
          <w:sz w:val="24"/>
          <w:szCs w:val="24"/>
          <w:lang w:val="et-EE"/>
        </w:rPr>
        <w:t>message – staatuse nimetus, näiteks „OK“, kui päringuga oli kõik korras või „Incorrect request id!“, kui tegemist oli duplikaatpäringuga</w:t>
      </w:r>
    </w:p>
    <w:p w:rsidR="00F05237" w:rsidRDefault="00F05237" w:rsidP="00F05237">
      <w:pPr>
        <w:pStyle w:val="ListParagraph"/>
        <w:numPr>
          <w:ilvl w:val="1"/>
          <w:numId w:val="25"/>
        </w:numPr>
        <w:spacing w:line="360" w:lineRule="auto"/>
        <w:rPr>
          <w:rFonts w:cstheme="minorHAnsi"/>
          <w:sz w:val="24"/>
          <w:szCs w:val="24"/>
          <w:lang w:val="et-EE"/>
        </w:rPr>
      </w:pPr>
      <w:r>
        <w:rPr>
          <w:rFonts w:cstheme="minorHAnsi"/>
          <w:sz w:val="24"/>
          <w:szCs w:val="24"/>
          <w:lang w:val="et-EE"/>
        </w:rPr>
        <w:t>requestID – kasutatud päringu id</w:t>
      </w:r>
    </w:p>
    <w:p w:rsidR="00F05237" w:rsidRPr="00781333" w:rsidRDefault="00F05237" w:rsidP="00F05237">
      <w:pPr>
        <w:pStyle w:val="ListParagraph"/>
        <w:numPr>
          <w:ilvl w:val="0"/>
          <w:numId w:val="25"/>
        </w:numPr>
        <w:spacing w:line="360" w:lineRule="auto"/>
        <w:rPr>
          <w:rFonts w:cstheme="minorHAnsi"/>
          <w:sz w:val="24"/>
          <w:szCs w:val="24"/>
          <w:lang w:val="et-EE"/>
        </w:rPr>
      </w:pPr>
      <w:r>
        <w:rPr>
          <w:rFonts w:cstheme="minorHAnsi"/>
          <w:sz w:val="24"/>
          <w:szCs w:val="24"/>
          <w:lang w:val="et-EE"/>
        </w:rPr>
        <w:t>opsys (opsysType) – 0 või 1, sisaldab endas</w:t>
      </w:r>
    </w:p>
    <w:p w:rsidR="00F05237" w:rsidRPr="004E4C63" w:rsidRDefault="00F05237" w:rsidP="00F05237">
      <w:pPr>
        <w:pStyle w:val="ListParagraph"/>
        <w:numPr>
          <w:ilvl w:val="1"/>
          <w:numId w:val="25"/>
        </w:numPr>
        <w:spacing w:line="360" w:lineRule="auto"/>
        <w:rPr>
          <w:rFonts w:cstheme="minorHAnsi"/>
          <w:sz w:val="24"/>
          <w:szCs w:val="24"/>
          <w:lang w:val="et-EE"/>
        </w:rPr>
      </w:pPr>
      <w:r>
        <w:rPr>
          <w:rFonts w:cstheme="minorHAnsi"/>
          <w:sz w:val="24"/>
          <w:szCs w:val="24"/>
          <w:lang w:val="et-EE"/>
        </w:rPr>
        <w:t>opsysID</w:t>
      </w:r>
      <w:r w:rsidRPr="004E4C63">
        <w:rPr>
          <w:rFonts w:cstheme="minorHAnsi"/>
          <w:sz w:val="24"/>
          <w:szCs w:val="24"/>
          <w:lang w:val="et-EE"/>
        </w:rPr>
        <w:t xml:space="preserve"> (Integer) – unikaalne opera</w:t>
      </w:r>
      <w:r>
        <w:rPr>
          <w:rFonts w:cstheme="minorHAnsi"/>
          <w:sz w:val="24"/>
          <w:szCs w:val="24"/>
          <w:lang w:val="et-EE"/>
        </w:rPr>
        <w:t>tsioonisüsteemi identifikaator</w:t>
      </w:r>
    </w:p>
    <w:p w:rsidR="00F05237" w:rsidRPr="004E4C63" w:rsidRDefault="00F05237" w:rsidP="00F05237">
      <w:pPr>
        <w:pStyle w:val="ListParagraph"/>
        <w:numPr>
          <w:ilvl w:val="1"/>
          <w:numId w:val="25"/>
        </w:numPr>
        <w:spacing w:line="360" w:lineRule="auto"/>
        <w:rPr>
          <w:rFonts w:cstheme="minorHAnsi"/>
          <w:sz w:val="24"/>
          <w:szCs w:val="24"/>
          <w:lang w:val="et-EE"/>
        </w:rPr>
      </w:pPr>
      <w:r>
        <w:rPr>
          <w:rFonts w:cstheme="minorHAnsi"/>
          <w:sz w:val="24"/>
          <w:szCs w:val="24"/>
          <w:lang w:val="et-EE"/>
        </w:rPr>
        <w:t>developer</w:t>
      </w:r>
      <w:r w:rsidRPr="004E4C63">
        <w:rPr>
          <w:rFonts w:cstheme="minorHAnsi"/>
          <w:sz w:val="24"/>
          <w:szCs w:val="24"/>
          <w:lang w:val="et-EE"/>
        </w:rPr>
        <w:t xml:space="preserve"> (String) – operatsioonisüsteemi </w:t>
      </w:r>
      <w:r>
        <w:rPr>
          <w:rFonts w:cstheme="minorHAnsi"/>
          <w:sz w:val="24"/>
          <w:szCs w:val="24"/>
          <w:lang w:val="et-EE"/>
        </w:rPr>
        <w:t>arendaja</w:t>
      </w:r>
      <w:r w:rsidRPr="004E4C63">
        <w:rPr>
          <w:rFonts w:cstheme="minorHAnsi"/>
          <w:sz w:val="24"/>
          <w:szCs w:val="24"/>
          <w:lang w:val="et-EE"/>
        </w:rPr>
        <w:t>. Näiteks „</w:t>
      </w:r>
      <w:r>
        <w:rPr>
          <w:rFonts w:cstheme="minorHAnsi"/>
          <w:sz w:val="24"/>
          <w:szCs w:val="24"/>
          <w:lang w:val="et-EE"/>
        </w:rPr>
        <w:t>Microsoft</w:t>
      </w:r>
      <w:r w:rsidRPr="004E4C63">
        <w:rPr>
          <w:rFonts w:cstheme="minorHAnsi"/>
          <w:sz w:val="24"/>
          <w:szCs w:val="24"/>
          <w:lang w:val="et-EE"/>
        </w:rPr>
        <w:t>“, „Linux“, „</w:t>
      </w:r>
      <w:r>
        <w:rPr>
          <w:rFonts w:cstheme="minorHAnsi"/>
          <w:sz w:val="24"/>
          <w:szCs w:val="24"/>
          <w:lang w:val="et-EE"/>
        </w:rPr>
        <w:t>Apple</w:t>
      </w:r>
      <w:r w:rsidRPr="004E4C63">
        <w:rPr>
          <w:rFonts w:cstheme="minorHAnsi"/>
          <w:sz w:val="24"/>
          <w:szCs w:val="24"/>
          <w:lang w:val="et-EE"/>
        </w:rPr>
        <w:t>“</w:t>
      </w:r>
    </w:p>
    <w:p w:rsidR="00F05237" w:rsidRDefault="00F05237" w:rsidP="00F05237">
      <w:pPr>
        <w:pStyle w:val="ListParagraph"/>
        <w:numPr>
          <w:ilvl w:val="1"/>
          <w:numId w:val="25"/>
        </w:numPr>
        <w:spacing w:line="360" w:lineRule="auto"/>
        <w:rPr>
          <w:rFonts w:cstheme="minorHAnsi"/>
          <w:sz w:val="24"/>
          <w:szCs w:val="24"/>
          <w:lang w:val="et-EE"/>
        </w:rPr>
      </w:pPr>
      <w:r>
        <w:rPr>
          <w:rFonts w:cstheme="minorHAnsi"/>
          <w:sz w:val="24"/>
          <w:szCs w:val="24"/>
          <w:lang w:val="et-EE"/>
        </w:rPr>
        <w:t>name</w:t>
      </w:r>
      <w:r w:rsidRPr="004E4C63">
        <w:rPr>
          <w:rFonts w:cstheme="minorHAnsi"/>
          <w:sz w:val="24"/>
          <w:szCs w:val="24"/>
          <w:lang w:val="et-EE"/>
        </w:rPr>
        <w:t xml:space="preserve"> (String) – operatsioonisüsteemi </w:t>
      </w:r>
      <w:r>
        <w:rPr>
          <w:rFonts w:cstheme="minorHAnsi"/>
          <w:sz w:val="24"/>
          <w:szCs w:val="24"/>
          <w:lang w:val="et-EE"/>
        </w:rPr>
        <w:t>nimi</w:t>
      </w:r>
      <w:r w:rsidRPr="004E4C63">
        <w:rPr>
          <w:rFonts w:cstheme="minorHAnsi"/>
          <w:sz w:val="24"/>
          <w:szCs w:val="24"/>
          <w:lang w:val="et-EE"/>
        </w:rPr>
        <w:t>. Näiteks „</w:t>
      </w:r>
      <w:r>
        <w:rPr>
          <w:rFonts w:cstheme="minorHAnsi"/>
          <w:sz w:val="24"/>
          <w:szCs w:val="24"/>
          <w:lang w:val="et-EE"/>
        </w:rPr>
        <w:t xml:space="preserve">Windows </w:t>
      </w:r>
      <w:r w:rsidRPr="004E4C63">
        <w:rPr>
          <w:rFonts w:cstheme="minorHAnsi"/>
          <w:sz w:val="24"/>
          <w:szCs w:val="24"/>
          <w:lang w:val="et-EE"/>
        </w:rPr>
        <w:t>10“, „Ubuntu</w:t>
      </w:r>
      <w:r>
        <w:rPr>
          <w:rFonts w:cstheme="minorHAnsi"/>
          <w:sz w:val="24"/>
          <w:szCs w:val="24"/>
          <w:lang w:val="et-EE"/>
        </w:rPr>
        <w:t xml:space="preserve"> Zesty Zapus</w:t>
      </w:r>
      <w:r w:rsidRPr="004E4C63">
        <w:rPr>
          <w:rFonts w:cstheme="minorHAnsi"/>
          <w:sz w:val="24"/>
          <w:szCs w:val="24"/>
          <w:lang w:val="et-EE"/>
        </w:rPr>
        <w:t>“, „</w:t>
      </w:r>
      <w:r w:rsidR="00C13CE0">
        <w:rPr>
          <w:rFonts w:cstheme="minorHAnsi"/>
          <w:sz w:val="24"/>
          <w:szCs w:val="24"/>
          <w:lang w:val="et-EE"/>
        </w:rPr>
        <w:t>mac</w:t>
      </w:r>
      <w:r>
        <w:rPr>
          <w:rFonts w:cstheme="minorHAnsi"/>
          <w:sz w:val="24"/>
          <w:szCs w:val="24"/>
          <w:lang w:val="et-EE"/>
        </w:rPr>
        <w:t xml:space="preserve">OS </w:t>
      </w:r>
      <w:r w:rsidRPr="004E4C63">
        <w:rPr>
          <w:rFonts w:cstheme="minorHAnsi"/>
          <w:sz w:val="24"/>
          <w:szCs w:val="24"/>
          <w:lang w:val="et-EE"/>
        </w:rPr>
        <w:t>Sierra“</w:t>
      </w:r>
    </w:p>
    <w:p w:rsidR="00F05237" w:rsidRDefault="00F05237" w:rsidP="00F05237">
      <w:pPr>
        <w:pStyle w:val="ListParagraph"/>
        <w:numPr>
          <w:ilvl w:val="1"/>
          <w:numId w:val="25"/>
        </w:numPr>
        <w:spacing w:line="360" w:lineRule="auto"/>
        <w:rPr>
          <w:rFonts w:cstheme="minorHAnsi"/>
          <w:sz w:val="24"/>
          <w:szCs w:val="24"/>
          <w:lang w:val="et-EE"/>
        </w:rPr>
      </w:pPr>
      <w:r>
        <w:rPr>
          <w:rFonts w:cstheme="minorHAnsi"/>
          <w:sz w:val="24"/>
          <w:szCs w:val="24"/>
          <w:lang w:val="et-EE"/>
        </w:rPr>
        <w:t>release (String) – operatsioonisüsteemi versioon. Näiteks „1511“, „17.04“, „10.12.4“</w:t>
      </w:r>
    </w:p>
    <w:p w:rsidR="007D1AE7" w:rsidRPr="004E4C63" w:rsidRDefault="007D1AE7" w:rsidP="004E4C63">
      <w:pPr>
        <w:spacing w:line="360" w:lineRule="auto"/>
        <w:rPr>
          <w:rFonts w:cstheme="minorHAnsi"/>
          <w:sz w:val="24"/>
          <w:szCs w:val="24"/>
          <w:lang w:val="et-EE"/>
        </w:rPr>
      </w:pPr>
    </w:p>
    <w:p w:rsidR="007D1AE7" w:rsidRDefault="00F05237" w:rsidP="004E4C63">
      <w:pPr>
        <w:spacing w:line="360" w:lineRule="auto"/>
        <w:rPr>
          <w:rFonts w:cstheme="minorHAnsi"/>
          <w:sz w:val="24"/>
          <w:szCs w:val="24"/>
          <w:lang w:val="et-EE"/>
        </w:rPr>
      </w:pPr>
      <w:r>
        <w:rPr>
          <w:rFonts w:cstheme="minorHAnsi"/>
          <w:sz w:val="24"/>
          <w:szCs w:val="24"/>
          <w:lang w:val="et-EE"/>
        </w:rPr>
        <w:t>Näidis SOAP vastus:</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&lt;soapenv:Envelope xmlns:soapenv="http://schemas.xmlsoap.org/soap/envelope/" xmlns:arv="http://www.ttu.ee/idu0075/2015/ws/arvuti"&gt;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&lt;soapenv:Header/&gt;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&lt;soapenv:Body&gt;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&lt;arv:getOpsysResponse&gt;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&lt;arv:statusMessage&gt;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&lt;arv:message&gt;OK&lt;/arv:message&gt;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&lt;arv:requestID&gt;12&lt;/arv:requestID&gt;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&lt;/arv:statusMessage&gt;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&lt;!--Optional:--&gt;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&lt;arv:opsys&gt;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&lt;arv:opsysID&gt;1&lt;/arv:opsysID&gt;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&lt;arv:developer&gt;Microsoft&lt;/arv:developer&gt;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&lt;arv:name&gt;Windows 10&lt;/arv:name&gt;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lastRenderedPageBreak/>
        <w:t xml:space="preserve">            &lt;arv:release&gt;1511&lt;/arv:release&gt;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&lt;/arv:opsys&gt;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&lt;/arv:getOpsysResponse&gt;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&lt;/soapenv:Body&gt;</w:t>
      </w:r>
    </w:p>
    <w:p w:rsidR="00F05237" w:rsidRDefault="00A06A35" w:rsidP="00A06A35">
      <w:pPr>
        <w:spacing w:line="360" w:lineRule="auto"/>
        <w:rPr>
          <w:rFonts w:cstheme="minorHAnsi"/>
          <w:sz w:val="24"/>
          <w:szCs w:val="24"/>
          <w:lang w:val="et-EE"/>
        </w:rPr>
      </w:pPr>
      <w:r w:rsidRPr="00A06A35">
        <w:rPr>
          <w:rFonts w:cstheme="minorHAnsi"/>
          <w:sz w:val="24"/>
          <w:szCs w:val="24"/>
          <w:highlight w:val="lightGray"/>
          <w:lang w:val="et-EE"/>
        </w:rPr>
        <w:t>&lt;/soapenv:Envelope&gt;</w:t>
      </w:r>
    </w:p>
    <w:p w:rsidR="00F05237" w:rsidRPr="004E4C63" w:rsidRDefault="00F05237" w:rsidP="00F05237">
      <w:pPr>
        <w:spacing w:line="360" w:lineRule="auto"/>
        <w:rPr>
          <w:rFonts w:cstheme="minorHAnsi"/>
          <w:sz w:val="24"/>
          <w:szCs w:val="24"/>
          <w:lang w:val="et-EE"/>
        </w:rPr>
      </w:pPr>
    </w:p>
    <w:p w:rsidR="007D1AE7" w:rsidRPr="004E4C63" w:rsidRDefault="007D1AE7" w:rsidP="004E4C63">
      <w:pPr>
        <w:spacing w:line="360" w:lineRule="auto"/>
        <w:rPr>
          <w:rFonts w:cstheme="minorHAnsi"/>
          <w:sz w:val="24"/>
          <w:szCs w:val="24"/>
          <w:lang w:val="et-EE"/>
        </w:rPr>
      </w:pPr>
      <w:r w:rsidRPr="004E4C63">
        <w:rPr>
          <w:rFonts w:cstheme="minorHAnsi"/>
          <w:b/>
          <w:sz w:val="24"/>
          <w:szCs w:val="24"/>
          <w:u w:val="single"/>
          <w:lang w:val="et-EE"/>
        </w:rPr>
        <w:t>GetArvuti</w:t>
      </w:r>
    </w:p>
    <w:p w:rsidR="007D1AE7" w:rsidRPr="004E4C63" w:rsidRDefault="007D1AE7" w:rsidP="004E4C63">
      <w:pPr>
        <w:spacing w:line="360" w:lineRule="auto"/>
        <w:rPr>
          <w:rFonts w:cstheme="minorHAnsi"/>
          <w:sz w:val="24"/>
          <w:szCs w:val="24"/>
          <w:lang w:val="et-EE"/>
        </w:rPr>
      </w:pPr>
      <w:r w:rsidRPr="004E4C63">
        <w:rPr>
          <w:rFonts w:cstheme="minorHAnsi"/>
          <w:sz w:val="24"/>
          <w:szCs w:val="24"/>
          <w:lang w:val="et-EE"/>
        </w:rPr>
        <w:t>GetArvuti operatsiooniga on võimalik</w:t>
      </w:r>
      <w:r w:rsidR="00F05237">
        <w:rPr>
          <w:rFonts w:cstheme="minorHAnsi"/>
          <w:sz w:val="24"/>
          <w:szCs w:val="24"/>
          <w:lang w:val="et-EE"/>
        </w:rPr>
        <w:t xml:space="preserve"> teenuselt pärida ühte arvutit.</w:t>
      </w:r>
    </w:p>
    <w:p w:rsidR="007D1AE7" w:rsidRPr="004E4C63" w:rsidRDefault="007D1AE7" w:rsidP="004E4C63">
      <w:pPr>
        <w:spacing w:line="360" w:lineRule="auto"/>
        <w:rPr>
          <w:rFonts w:cstheme="minorHAnsi"/>
          <w:sz w:val="24"/>
          <w:szCs w:val="24"/>
          <w:lang w:val="et-EE"/>
        </w:rPr>
      </w:pPr>
      <w:r w:rsidRPr="004E4C63">
        <w:rPr>
          <w:rFonts w:cstheme="minorHAnsi"/>
          <w:sz w:val="24"/>
          <w:szCs w:val="24"/>
          <w:lang w:val="et-EE"/>
        </w:rPr>
        <w:t>Päringu parameetrid on järgnevad:</w:t>
      </w:r>
    </w:p>
    <w:p w:rsidR="00F05237" w:rsidRDefault="007D1AE7" w:rsidP="00F05237">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token (String)</w:t>
      </w:r>
    </w:p>
    <w:p w:rsidR="007D1AE7" w:rsidRPr="00F05237" w:rsidRDefault="00F05237" w:rsidP="00F05237">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requestID (</w:t>
      </w:r>
      <w:r>
        <w:rPr>
          <w:rFonts w:cstheme="minorHAnsi"/>
          <w:sz w:val="24"/>
          <w:szCs w:val="24"/>
          <w:lang w:val="et-EE"/>
        </w:rPr>
        <w:t>String</w:t>
      </w:r>
      <w:r w:rsidRPr="004E4C63">
        <w:rPr>
          <w:rFonts w:cstheme="minorHAnsi"/>
          <w:sz w:val="24"/>
          <w:szCs w:val="24"/>
          <w:lang w:val="et-EE"/>
        </w:rPr>
        <w:t>)</w:t>
      </w:r>
    </w:p>
    <w:p w:rsidR="007D1AE7" w:rsidRDefault="004327CC" w:rsidP="004E4C63">
      <w:pPr>
        <w:pStyle w:val="ListParagraph"/>
        <w:numPr>
          <w:ilvl w:val="0"/>
          <w:numId w:val="25"/>
        </w:numPr>
        <w:spacing w:line="360" w:lineRule="auto"/>
        <w:rPr>
          <w:rFonts w:cstheme="minorHAnsi"/>
          <w:sz w:val="24"/>
          <w:szCs w:val="24"/>
          <w:lang w:val="et-EE"/>
        </w:rPr>
      </w:pPr>
      <w:r>
        <w:rPr>
          <w:rFonts w:cstheme="minorHAnsi"/>
          <w:sz w:val="24"/>
          <w:szCs w:val="24"/>
          <w:lang w:val="et-EE"/>
        </w:rPr>
        <w:t>arvutiID</w:t>
      </w:r>
      <w:r w:rsidR="007D1AE7" w:rsidRPr="004E4C63">
        <w:rPr>
          <w:rFonts w:cstheme="minorHAnsi"/>
          <w:sz w:val="24"/>
          <w:szCs w:val="24"/>
          <w:lang w:val="et-EE"/>
        </w:rPr>
        <w:t xml:space="preserve"> (Integer) – unikaalne arvuti identifikaator</w:t>
      </w:r>
    </w:p>
    <w:p w:rsidR="007D1AE7" w:rsidRPr="004E4C63" w:rsidRDefault="007D1AE7" w:rsidP="004E4C63">
      <w:pPr>
        <w:spacing w:line="360" w:lineRule="auto"/>
        <w:rPr>
          <w:rFonts w:cstheme="minorHAnsi"/>
          <w:sz w:val="24"/>
          <w:szCs w:val="24"/>
          <w:lang w:val="et-EE"/>
        </w:rPr>
      </w:pPr>
    </w:p>
    <w:p w:rsidR="007D1AE7" w:rsidRPr="004E4C63" w:rsidRDefault="007D1AE7" w:rsidP="004E4C63">
      <w:pPr>
        <w:spacing w:line="360" w:lineRule="auto"/>
        <w:rPr>
          <w:rFonts w:cstheme="minorHAnsi"/>
          <w:sz w:val="24"/>
          <w:szCs w:val="24"/>
          <w:lang w:val="et-EE"/>
        </w:rPr>
      </w:pPr>
      <w:r w:rsidRPr="004E4C63">
        <w:rPr>
          <w:rFonts w:cstheme="minorHAnsi"/>
          <w:sz w:val="24"/>
          <w:szCs w:val="24"/>
          <w:lang w:val="et-EE"/>
        </w:rPr>
        <w:t>Näidis SOAP päring:</w:t>
      </w:r>
    </w:p>
    <w:p w:rsidR="001751E6" w:rsidRPr="00F05237" w:rsidRDefault="001751E6" w:rsidP="001751E6">
      <w:pPr>
        <w:spacing w:line="360" w:lineRule="auto"/>
        <w:rPr>
          <w:rFonts w:cstheme="minorHAnsi"/>
          <w:sz w:val="24"/>
          <w:szCs w:val="24"/>
          <w:highlight w:val="lightGray"/>
          <w:lang w:val="et-EE"/>
        </w:rPr>
      </w:pPr>
      <w:r w:rsidRPr="00F05237">
        <w:rPr>
          <w:rFonts w:cstheme="minorHAnsi"/>
          <w:sz w:val="24"/>
          <w:szCs w:val="24"/>
          <w:highlight w:val="lightGray"/>
          <w:lang w:val="et-EE"/>
        </w:rPr>
        <w:t>&lt;soapenv:Envelope xmlns:soapenv="http://schemas.xmlsoap.org/soap/envelope/" xmlns:arv="http://www.ttu.ee/idu0075/2015/ws/arvuti"&gt;</w:t>
      </w:r>
    </w:p>
    <w:p w:rsidR="001751E6" w:rsidRPr="00F05237" w:rsidRDefault="001751E6" w:rsidP="001751E6">
      <w:pPr>
        <w:spacing w:line="360" w:lineRule="auto"/>
        <w:rPr>
          <w:rFonts w:cstheme="minorHAnsi"/>
          <w:sz w:val="24"/>
          <w:szCs w:val="24"/>
          <w:highlight w:val="lightGray"/>
          <w:lang w:val="et-EE"/>
        </w:rPr>
      </w:pPr>
      <w:r w:rsidRPr="00F05237">
        <w:rPr>
          <w:rFonts w:cstheme="minorHAnsi"/>
          <w:sz w:val="24"/>
          <w:szCs w:val="24"/>
          <w:highlight w:val="lightGray"/>
          <w:lang w:val="et-EE"/>
        </w:rPr>
        <w:t xml:space="preserve">   &lt;soapenv:Header/&gt;</w:t>
      </w:r>
    </w:p>
    <w:p w:rsidR="001751E6" w:rsidRPr="00F05237" w:rsidRDefault="001751E6" w:rsidP="001751E6">
      <w:pPr>
        <w:spacing w:line="360" w:lineRule="auto"/>
        <w:rPr>
          <w:rFonts w:cstheme="minorHAnsi"/>
          <w:sz w:val="24"/>
          <w:szCs w:val="24"/>
          <w:highlight w:val="lightGray"/>
          <w:lang w:val="et-EE"/>
        </w:rPr>
      </w:pPr>
      <w:r w:rsidRPr="00F05237">
        <w:rPr>
          <w:rFonts w:cstheme="minorHAnsi"/>
          <w:sz w:val="24"/>
          <w:szCs w:val="24"/>
          <w:highlight w:val="lightGray"/>
          <w:lang w:val="et-EE"/>
        </w:rPr>
        <w:t xml:space="preserve">   &lt;soapenv:Body&gt;</w:t>
      </w:r>
    </w:p>
    <w:p w:rsidR="001751E6" w:rsidRPr="00F05237" w:rsidRDefault="001751E6" w:rsidP="001751E6">
      <w:pPr>
        <w:spacing w:line="360" w:lineRule="auto"/>
        <w:rPr>
          <w:rFonts w:cstheme="minorHAnsi"/>
          <w:sz w:val="24"/>
          <w:szCs w:val="24"/>
          <w:highlight w:val="lightGray"/>
          <w:lang w:val="et-EE"/>
        </w:rPr>
      </w:pPr>
      <w:r w:rsidRPr="00F05237">
        <w:rPr>
          <w:rFonts w:cstheme="minorHAnsi"/>
          <w:sz w:val="24"/>
          <w:szCs w:val="24"/>
          <w:highlight w:val="lightGray"/>
          <w:lang w:val="et-EE"/>
        </w:rPr>
        <w:t xml:space="preserve">      &lt;arv:getArvutiRequest&gt;</w:t>
      </w:r>
    </w:p>
    <w:p w:rsidR="001751E6" w:rsidRPr="00F05237" w:rsidRDefault="001751E6" w:rsidP="001751E6">
      <w:pPr>
        <w:spacing w:line="360" w:lineRule="auto"/>
        <w:rPr>
          <w:rFonts w:cstheme="minorHAnsi"/>
          <w:sz w:val="24"/>
          <w:szCs w:val="24"/>
          <w:highlight w:val="lightGray"/>
          <w:lang w:val="et-EE"/>
        </w:rPr>
      </w:pPr>
      <w:r w:rsidRPr="00F05237">
        <w:rPr>
          <w:rFonts w:cstheme="minorHAnsi"/>
          <w:sz w:val="24"/>
          <w:szCs w:val="24"/>
          <w:highlight w:val="lightGray"/>
          <w:lang w:val="et-EE"/>
        </w:rPr>
        <w:t xml:space="preserve">         &lt;arv:token&gt;salajane&lt;/arv:token&gt;</w:t>
      </w:r>
    </w:p>
    <w:p w:rsidR="001751E6" w:rsidRPr="00F05237" w:rsidRDefault="001751E6" w:rsidP="001751E6">
      <w:pPr>
        <w:spacing w:line="360" w:lineRule="auto"/>
        <w:rPr>
          <w:rFonts w:cstheme="minorHAnsi"/>
          <w:sz w:val="24"/>
          <w:szCs w:val="24"/>
          <w:highlight w:val="lightGray"/>
          <w:lang w:val="et-EE"/>
        </w:rPr>
      </w:pPr>
      <w:r w:rsidRPr="00F05237">
        <w:rPr>
          <w:rFonts w:cstheme="minorHAnsi"/>
          <w:sz w:val="24"/>
          <w:szCs w:val="24"/>
          <w:highlight w:val="lightGray"/>
          <w:lang w:val="et-EE"/>
        </w:rPr>
        <w:t xml:space="preserve">         &lt;arv:requestID&gt;1</w:t>
      </w:r>
      <w:r>
        <w:rPr>
          <w:rFonts w:cstheme="minorHAnsi"/>
          <w:sz w:val="24"/>
          <w:szCs w:val="24"/>
          <w:highlight w:val="lightGray"/>
          <w:lang w:val="et-EE"/>
        </w:rPr>
        <w:t>3</w:t>
      </w:r>
      <w:r w:rsidRPr="00F05237">
        <w:rPr>
          <w:rFonts w:cstheme="minorHAnsi"/>
          <w:sz w:val="24"/>
          <w:szCs w:val="24"/>
          <w:highlight w:val="lightGray"/>
          <w:lang w:val="et-EE"/>
        </w:rPr>
        <w:t>&lt;/arv:requestID&gt;</w:t>
      </w:r>
    </w:p>
    <w:p w:rsidR="001751E6" w:rsidRPr="00F05237" w:rsidRDefault="001751E6" w:rsidP="001751E6">
      <w:pPr>
        <w:spacing w:line="360" w:lineRule="auto"/>
        <w:rPr>
          <w:rFonts w:cstheme="minorHAnsi"/>
          <w:sz w:val="24"/>
          <w:szCs w:val="24"/>
          <w:highlight w:val="lightGray"/>
          <w:lang w:val="et-EE"/>
        </w:rPr>
      </w:pPr>
      <w:r w:rsidRPr="00F05237">
        <w:rPr>
          <w:rFonts w:cstheme="minorHAnsi"/>
          <w:sz w:val="24"/>
          <w:szCs w:val="24"/>
          <w:highlight w:val="lightGray"/>
          <w:lang w:val="et-EE"/>
        </w:rPr>
        <w:t xml:space="preserve">         &lt;arv:arvutiID&gt;1&lt;/arv:arvutiID&gt;</w:t>
      </w:r>
    </w:p>
    <w:p w:rsidR="001751E6" w:rsidRPr="00F05237" w:rsidRDefault="001751E6" w:rsidP="001751E6">
      <w:pPr>
        <w:spacing w:line="360" w:lineRule="auto"/>
        <w:rPr>
          <w:rFonts w:cstheme="minorHAnsi"/>
          <w:sz w:val="24"/>
          <w:szCs w:val="24"/>
          <w:highlight w:val="lightGray"/>
          <w:lang w:val="et-EE"/>
        </w:rPr>
      </w:pPr>
      <w:r w:rsidRPr="00F05237">
        <w:rPr>
          <w:rFonts w:cstheme="minorHAnsi"/>
          <w:sz w:val="24"/>
          <w:szCs w:val="24"/>
          <w:highlight w:val="lightGray"/>
          <w:lang w:val="et-EE"/>
        </w:rPr>
        <w:t xml:space="preserve">      &lt;/arv:getArvutiRequest&gt;</w:t>
      </w:r>
    </w:p>
    <w:p w:rsidR="001751E6" w:rsidRPr="00F05237" w:rsidRDefault="001751E6" w:rsidP="001751E6">
      <w:pPr>
        <w:spacing w:line="360" w:lineRule="auto"/>
        <w:rPr>
          <w:rFonts w:cstheme="minorHAnsi"/>
          <w:sz w:val="24"/>
          <w:szCs w:val="24"/>
          <w:highlight w:val="lightGray"/>
          <w:lang w:val="et-EE"/>
        </w:rPr>
      </w:pPr>
      <w:r w:rsidRPr="00F05237">
        <w:rPr>
          <w:rFonts w:cstheme="minorHAnsi"/>
          <w:sz w:val="24"/>
          <w:szCs w:val="24"/>
          <w:highlight w:val="lightGray"/>
          <w:lang w:val="et-EE"/>
        </w:rPr>
        <w:t xml:space="preserve">   &lt;/soapenv:Body&gt;</w:t>
      </w:r>
    </w:p>
    <w:p w:rsidR="001751E6" w:rsidRDefault="001751E6" w:rsidP="001751E6">
      <w:pPr>
        <w:spacing w:line="360" w:lineRule="auto"/>
        <w:rPr>
          <w:rFonts w:cstheme="minorHAnsi"/>
          <w:sz w:val="24"/>
          <w:szCs w:val="24"/>
          <w:lang w:val="et-EE"/>
        </w:rPr>
      </w:pPr>
      <w:r w:rsidRPr="00F05237">
        <w:rPr>
          <w:rFonts w:cstheme="minorHAnsi"/>
          <w:sz w:val="24"/>
          <w:szCs w:val="24"/>
          <w:highlight w:val="lightGray"/>
          <w:lang w:val="et-EE"/>
        </w:rPr>
        <w:t>&lt;/soapenv:Envelope&gt;</w:t>
      </w:r>
    </w:p>
    <w:p w:rsidR="007D1AE7" w:rsidRPr="004E4C63" w:rsidRDefault="007D1AE7" w:rsidP="004E4C63">
      <w:pPr>
        <w:spacing w:line="360" w:lineRule="auto"/>
        <w:rPr>
          <w:rFonts w:cstheme="minorHAnsi"/>
          <w:sz w:val="24"/>
          <w:szCs w:val="24"/>
          <w:lang w:val="et-EE"/>
        </w:rPr>
      </w:pPr>
    </w:p>
    <w:p w:rsidR="007D1AE7" w:rsidRPr="004E4C63" w:rsidRDefault="007D1AE7" w:rsidP="004E4C63">
      <w:pPr>
        <w:spacing w:line="360" w:lineRule="auto"/>
        <w:rPr>
          <w:rFonts w:cstheme="minorHAnsi"/>
          <w:sz w:val="24"/>
          <w:szCs w:val="24"/>
          <w:lang w:val="et-EE"/>
        </w:rPr>
      </w:pPr>
      <w:r w:rsidRPr="004E4C63">
        <w:rPr>
          <w:rFonts w:cstheme="minorHAnsi"/>
          <w:sz w:val="24"/>
          <w:szCs w:val="24"/>
          <w:lang w:val="et-EE"/>
        </w:rPr>
        <w:t>Vastuse parameetrid on järgnevad:</w:t>
      </w:r>
    </w:p>
    <w:p w:rsidR="001751E6" w:rsidRDefault="001751E6" w:rsidP="001751E6">
      <w:pPr>
        <w:pStyle w:val="ListParagraph"/>
        <w:numPr>
          <w:ilvl w:val="0"/>
          <w:numId w:val="25"/>
        </w:numPr>
        <w:spacing w:line="360" w:lineRule="auto"/>
        <w:rPr>
          <w:rFonts w:cstheme="minorHAnsi"/>
          <w:sz w:val="24"/>
          <w:szCs w:val="24"/>
          <w:lang w:val="et-EE"/>
        </w:rPr>
      </w:pPr>
      <w:r>
        <w:rPr>
          <w:rFonts w:cstheme="minorHAnsi"/>
          <w:sz w:val="24"/>
          <w:szCs w:val="24"/>
          <w:lang w:val="et-EE"/>
        </w:rPr>
        <w:t>statusMessage (statusType) – sisaldab endas</w:t>
      </w:r>
    </w:p>
    <w:p w:rsidR="001751E6" w:rsidRDefault="001751E6" w:rsidP="001751E6">
      <w:pPr>
        <w:pStyle w:val="ListParagraph"/>
        <w:numPr>
          <w:ilvl w:val="1"/>
          <w:numId w:val="25"/>
        </w:numPr>
        <w:spacing w:line="360" w:lineRule="auto"/>
        <w:rPr>
          <w:rFonts w:cstheme="minorHAnsi"/>
          <w:sz w:val="24"/>
          <w:szCs w:val="24"/>
          <w:lang w:val="et-EE"/>
        </w:rPr>
      </w:pPr>
      <w:r>
        <w:rPr>
          <w:rFonts w:cstheme="minorHAnsi"/>
          <w:sz w:val="24"/>
          <w:szCs w:val="24"/>
          <w:lang w:val="et-EE"/>
        </w:rPr>
        <w:lastRenderedPageBreak/>
        <w:t>message – staatuse nimetus, näiteks „OK“, kui päringuga oli kõik korras või „Incorrect request id!“, kui tegemist oli duplikaatpäringuga</w:t>
      </w:r>
    </w:p>
    <w:p w:rsidR="001751E6" w:rsidRDefault="001751E6" w:rsidP="001751E6">
      <w:pPr>
        <w:pStyle w:val="ListParagraph"/>
        <w:numPr>
          <w:ilvl w:val="1"/>
          <w:numId w:val="25"/>
        </w:numPr>
        <w:spacing w:line="360" w:lineRule="auto"/>
        <w:rPr>
          <w:rFonts w:cstheme="minorHAnsi"/>
          <w:sz w:val="24"/>
          <w:szCs w:val="24"/>
          <w:lang w:val="et-EE"/>
        </w:rPr>
      </w:pPr>
      <w:r>
        <w:rPr>
          <w:rFonts w:cstheme="minorHAnsi"/>
          <w:sz w:val="24"/>
          <w:szCs w:val="24"/>
          <w:lang w:val="et-EE"/>
        </w:rPr>
        <w:t>requestID – kasutatud päringu id</w:t>
      </w:r>
    </w:p>
    <w:p w:rsidR="001751E6" w:rsidRPr="00781333" w:rsidRDefault="001751E6" w:rsidP="001751E6">
      <w:pPr>
        <w:pStyle w:val="ListParagraph"/>
        <w:numPr>
          <w:ilvl w:val="0"/>
          <w:numId w:val="25"/>
        </w:numPr>
        <w:spacing w:line="360" w:lineRule="auto"/>
        <w:rPr>
          <w:rFonts w:cstheme="minorHAnsi"/>
          <w:sz w:val="24"/>
          <w:szCs w:val="24"/>
          <w:lang w:val="et-EE"/>
        </w:rPr>
      </w:pPr>
      <w:r>
        <w:rPr>
          <w:rFonts w:cstheme="minorHAnsi"/>
          <w:sz w:val="24"/>
          <w:szCs w:val="24"/>
          <w:lang w:val="et-EE"/>
        </w:rPr>
        <w:t>arvuti (arvutiType) – sisaldab endas</w:t>
      </w:r>
    </w:p>
    <w:p w:rsidR="001751E6" w:rsidRPr="004E4C63" w:rsidRDefault="001751E6" w:rsidP="001751E6">
      <w:pPr>
        <w:pStyle w:val="ListParagraph"/>
        <w:numPr>
          <w:ilvl w:val="1"/>
          <w:numId w:val="25"/>
        </w:numPr>
        <w:spacing w:line="360" w:lineRule="auto"/>
        <w:rPr>
          <w:rFonts w:cstheme="minorHAnsi"/>
          <w:sz w:val="24"/>
          <w:szCs w:val="24"/>
          <w:lang w:val="et-EE"/>
        </w:rPr>
      </w:pPr>
      <w:r>
        <w:rPr>
          <w:rFonts w:cstheme="minorHAnsi"/>
          <w:sz w:val="24"/>
          <w:szCs w:val="24"/>
          <w:lang w:val="et-EE"/>
        </w:rPr>
        <w:t>arvutiID</w:t>
      </w:r>
      <w:r w:rsidRPr="004E4C63">
        <w:rPr>
          <w:rFonts w:cstheme="minorHAnsi"/>
          <w:sz w:val="24"/>
          <w:szCs w:val="24"/>
          <w:lang w:val="et-EE"/>
        </w:rPr>
        <w:t xml:space="preserve"> (Integer) – unikaalne opera</w:t>
      </w:r>
      <w:r>
        <w:rPr>
          <w:rFonts w:cstheme="minorHAnsi"/>
          <w:sz w:val="24"/>
          <w:szCs w:val="24"/>
          <w:lang w:val="et-EE"/>
        </w:rPr>
        <w:t>tsioonisüsteemi identifikaator</w:t>
      </w:r>
    </w:p>
    <w:p w:rsidR="001751E6" w:rsidRDefault="001751E6" w:rsidP="001751E6">
      <w:pPr>
        <w:pStyle w:val="ListParagraph"/>
        <w:numPr>
          <w:ilvl w:val="1"/>
          <w:numId w:val="25"/>
        </w:numPr>
        <w:spacing w:line="360" w:lineRule="auto"/>
        <w:rPr>
          <w:rFonts w:cstheme="minorHAnsi"/>
          <w:sz w:val="24"/>
          <w:szCs w:val="24"/>
          <w:lang w:val="et-EE"/>
        </w:rPr>
      </w:pPr>
      <w:r w:rsidRPr="004E4C63">
        <w:rPr>
          <w:rFonts w:cstheme="minorHAnsi"/>
          <w:sz w:val="24"/>
          <w:szCs w:val="24"/>
          <w:lang w:val="et-EE"/>
        </w:rPr>
        <w:t>userName (String) –arvuti kasutaja</w:t>
      </w:r>
    </w:p>
    <w:p w:rsidR="001751E6" w:rsidRDefault="001751E6" w:rsidP="001751E6">
      <w:pPr>
        <w:pStyle w:val="ListParagraph"/>
        <w:numPr>
          <w:ilvl w:val="1"/>
          <w:numId w:val="25"/>
        </w:numPr>
        <w:spacing w:line="360" w:lineRule="auto"/>
        <w:rPr>
          <w:rFonts w:cstheme="minorHAnsi"/>
          <w:sz w:val="24"/>
          <w:szCs w:val="24"/>
          <w:lang w:val="et-EE"/>
        </w:rPr>
      </w:pPr>
      <w:r>
        <w:rPr>
          <w:rFonts w:cstheme="minorHAnsi"/>
          <w:sz w:val="24"/>
          <w:szCs w:val="24"/>
          <w:lang w:val="et-EE"/>
        </w:rPr>
        <w:t>quantity (Integer) - operatsioonisüsteemide hulk arvutis</w:t>
      </w:r>
    </w:p>
    <w:p w:rsidR="001751E6" w:rsidRPr="00A36310" w:rsidRDefault="001751E6" w:rsidP="001751E6">
      <w:pPr>
        <w:pStyle w:val="ListParagraph"/>
        <w:numPr>
          <w:ilvl w:val="1"/>
          <w:numId w:val="25"/>
        </w:numPr>
        <w:spacing w:line="360" w:lineRule="auto"/>
        <w:rPr>
          <w:rFonts w:cstheme="minorHAnsi"/>
          <w:sz w:val="24"/>
          <w:szCs w:val="24"/>
          <w:lang w:val="et-EE"/>
        </w:rPr>
      </w:pPr>
      <w:r>
        <w:rPr>
          <w:rFonts w:cstheme="minorHAnsi"/>
          <w:sz w:val="24"/>
          <w:szCs w:val="24"/>
          <w:lang w:val="et-EE"/>
        </w:rPr>
        <w:t>opsys (opsysType) – mittekohustuslik parameeter, on väärtustatud operatsioonisüsteemi(de)ga, kui neid antud arvutis leidub</w:t>
      </w:r>
    </w:p>
    <w:p w:rsidR="007D1AE7" w:rsidRPr="004E4C63" w:rsidRDefault="007D1AE7" w:rsidP="004E4C63">
      <w:pPr>
        <w:spacing w:line="360" w:lineRule="auto"/>
        <w:rPr>
          <w:rFonts w:cstheme="minorHAnsi"/>
          <w:sz w:val="24"/>
          <w:szCs w:val="24"/>
          <w:lang w:val="et-EE"/>
        </w:rPr>
      </w:pPr>
    </w:p>
    <w:p w:rsidR="007D1AE7" w:rsidRPr="004E4C63" w:rsidRDefault="007D1AE7" w:rsidP="004E4C63">
      <w:pPr>
        <w:spacing w:line="360" w:lineRule="auto"/>
        <w:rPr>
          <w:rFonts w:cstheme="minorHAnsi"/>
          <w:sz w:val="24"/>
          <w:szCs w:val="24"/>
          <w:lang w:val="et-EE"/>
        </w:rPr>
      </w:pPr>
      <w:r w:rsidRPr="004E4C63">
        <w:rPr>
          <w:rFonts w:cstheme="minorHAnsi"/>
          <w:sz w:val="24"/>
          <w:szCs w:val="24"/>
          <w:lang w:val="et-EE"/>
        </w:rPr>
        <w:t>Näidis SOAP vastus:</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&lt;soapenv:Envelope xmlns:soapenv="http://schemas.xmlsoap.org/soap/envelope/" xmlns:arv="http://www.ttu.ee/idu0075/2015/ws/arvuti"&gt;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&lt;soapenv:Header/&gt;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&lt;soapenv:Body&gt;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&lt;arv:getArvutiResponse&gt;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&lt;arv:statusMessage&gt;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&lt;arv:message&gt;OK&lt;/arv:message&gt;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&lt;arv:requestID&gt;13&lt;/arv:requestID&gt;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&lt;/arv:statusMessage&gt;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&lt;!--Optional:--&gt;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&lt;arv:arvuti&gt;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&lt;arv:arvutiID&gt;1&lt;/arv:arvutiID&gt;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&lt;arv:userName&gt;Tauri&lt;/arv:userName&gt;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&lt;arv:quantity&gt;1&lt;/arv:quantity&gt;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&lt;!--Zero or more repetitions:--&gt;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&lt;arv:opsys&gt;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&lt;arv:opsysID&gt;1&lt;/arv:opsysID&gt;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&lt;arv:developer&gt;Micorosoft&lt;/arv:developer&gt;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lastRenderedPageBreak/>
        <w:t xml:space="preserve">               &lt;arv:name&gt;Windows 10&lt;/arv:name&gt;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&lt;arv:release&gt;1511&lt;/arv:release&gt;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&lt;/arv:opsys&gt;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&lt;/arv:arvuti&gt;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&lt;/arv:getArvutiResponse&gt;</w:t>
      </w:r>
    </w:p>
    <w:p w:rsidR="00A06A35" w:rsidRPr="00A06A35" w:rsidRDefault="00A06A35" w:rsidP="00A06A35">
      <w:pPr>
        <w:spacing w:line="360" w:lineRule="auto"/>
        <w:rPr>
          <w:rFonts w:cstheme="minorHAnsi"/>
          <w:sz w:val="24"/>
          <w:szCs w:val="24"/>
          <w:highlight w:val="lightGray"/>
          <w:lang w:val="et-EE"/>
        </w:rPr>
      </w:pPr>
      <w:r w:rsidRPr="00A06A35">
        <w:rPr>
          <w:rFonts w:cstheme="minorHAnsi"/>
          <w:sz w:val="24"/>
          <w:szCs w:val="24"/>
          <w:highlight w:val="lightGray"/>
          <w:lang w:val="et-EE"/>
        </w:rPr>
        <w:t xml:space="preserve">   &lt;/soapenv:Body&gt;</w:t>
      </w:r>
    </w:p>
    <w:p w:rsidR="007D1AE7" w:rsidRDefault="00A06A35" w:rsidP="00A06A35">
      <w:pPr>
        <w:spacing w:line="360" w:lineRule="auto"/>
        <w:rPr>
          <w:rFonts w:cstheme="minorHAnsi"/>
          <w:sz w:val="24"/>
          <w:szCs w:val="24"/>
          <w:lang w:val="et-EE"/>
        </w:rPr>
      </w:pPr>
      <w:r w:rsidRPr="00A06A35">
        <w:rPr>
          <w:rFonts w:cstheme="minorHAnsi"/>
          <w:sz w:val="24"/>
          <w:szCs w:val="24"/>
          <w:highlight w:val="lightGray"/>
          <w:lang w:val="et-EE"/>
        </w:rPr>
        <w:t>&lt;/soapenv:Envelope&gt;</w:t>
      </w:r>
    </w:p>
    <w:p w:rsidR="007D1AE7" w:rsidRPr="004E4C63" w:rsidRDefault="007D1AE7" w:rsidP="004E4C63">
      <w:pPr>
        <w:spacing w:line="360" w:lineRule="auto"/>
        <w:rPr>
          <w:rFonts w:cstheme="minorHAnsi"/>
          <w:sz w:val="24"/>
          <w:szCs w:val="24"/>
          <w:lang w:val="et-EE"/>
        </w:rPr>
      </w:pPr>
    </w:p>
    <w:p w:rsidR="004E4C63" w:rsidRDefault="00CD1460" w:rsidP="004E4C63">
      <w:pPr>
        <w:spacing w:line="360" w:lineRule="auto"/>
        <w:rPr>
          <w:rFonts w:cstheme="minorHAnsi"/>
          <w:b/>
          <w:sz w:val="24"/>
          <w:szCs w:val="24"/>
          <w:u w:val="single"/>
          <w:lang w:val="et-EE"/>
        </w:rPr>
      </w:pPr>
      <w:r>
        <w:rPr>
          <w:rFonts w:cstheme="minorHAnsi"/>
          <w:b/>
          <w:sz w:val="24"/>
          <w:szCs w:val="24"/>
          <w:u w:val="single"/>
          <w:lang w:val="et-EE"/>
        </w:rPr>
        <w:t>GetOpsystemsWithParameters</w:t>
      </w:r>
    </w:p>
    <w:p w:rsidR="00CD1460" w:rsidRDefault="00CD1460" w:rsidP="004E4C63">
      <w:pPr>
        <w:spacing w:line="360" w:lineRule="auto"/>
        <w:rPr>
          <w:rFonts w:cstheme="minorHAnsi"/>
          <w:sz w:val="24"/>
          <w:szCs w:val="24"/>
          <w:lang w:val="et-EE"/>
        </w:rPr>
      </w:pPr>
      <w:r>
        <w:rPr>
          <w:rFonts w:cstheme="minorHAnsi"/>
          <w:sz w:val="24"/>
          <w:szCs w:val="24"/>
          <w:lang w:val="et-EE"/>
        </w:rPr>
        <w:t>GetOpsystemsWithParameters operatsiooniga on võimalik teenuselt pärida operatsioonisüsteeme, mis vastavad päringus määratud kriteeriumitele</w:t>
      </w:r>
      <w:r w:rsidR="001C2F9C">
        <w:rPr>
          <w:rFonts w:cstheme="minorHAnsi"/>
          <w:sz w:val="24"/>
          <w:szCs w:val="24"/>
          <w:lang w:val="et-EE"/>
        </w:rPr>
        <w:t>. Filtreerida saab arendaja ja nime järgi.</w:t>
      </w:r>
    </w:p>
    <w:p w:rsidR="001C2F9C" w:rsidRDefault="001C2F9C" w:rsidP="004E4C63">
      <w:pPr>
        <w:spacing w:line="360" w:lineRule="auto"/>
        <w:rPr>
          <w:rFonts w:cstheme="minorHAnsi"/>
          <w:sz w:val="24"/>
          <w:szCs w:val="24"/>
          <w:lang w:val="et-EE"/>
        </w:rPr>
      </w:pPr>
      <w:r>
        <w:rPr>
          <w:rFonts w:cstheme="minorHAnsi"/>
          <w:sz w:val="24"/>
          <w:szCs w:val="24"/>
          <w:lang w:val="et-EE"/>
        </w:rPr>
        <w:t>Päringu parameetrid on järgnevad:</w:t>
      </w:r>
    </w:p>
    <w:p w:rsidR="001C2F9C" w:rsidRDefault="001C2F9C" w:rsidP="001C2F9C">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token (String)</w:t>
      </w:r>
    </w:p>
    <w:p w:rsidR="001C2F9C" w:rsidRDefault="001C2F9C" w:rsidP="001C2F9C">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requestID (</w:t>
      </w:r>
      <w:r>
        <w:rPr>
          <w:rFonts w:cstheme="minorHAnsi"/>
          <w:sz w:val="24"/>
          <w:szCs w:val="24"/>
          <w:lang w:val="et-EE"/>
        </w:rPr>
        <w:t>String</w:t>
      </w:r>
      <w:r w:rsidRPr="004E4C63">
        <w:rPr>
          <w:rFonts w:cstheme="minorHAnsi"/>
          <w:sz w:val="24"/>
          <w:szCs w:val="24"/>
          <w:lang w:val="et-EE"/>
        </w:rPr>
        <w:t>)</w:t>
      </w:r>
    </w:p>
    <w:p w:rsidR="001C2F9C" w:rsidRPr="004E4C63" w:rsidRDefault="001C2F9C" w:rsidP="001C2F9C">
      <w:pPr>
        <w:pStyle w:val="ListParagraph"/>
        <w:numPr>
          <w:ilvl w:val="0"/>
          <w:numId w:val="25"/>
        </w:numPr>
        <w:spacing w:line="360" w:lineRule="auto"/>
        <w:rPr>
          <w:rFonts w:cstheme="minorHAnsi"/>
          <w:sz w:val="24"/>
          <w:szCs w:val="24"/>
          <w:lang w:val="et-EE"/>
        </w:rPr>
      </w:pPr>
      <w:r>
        <w:rPr>
          <w:rFonts w:cstheme="minorHAnsi"/>
          <w:sz w:val="24"/>
          <w:szCs w:val="24"/>
          <w:lang w:val="et-EE"/>
        </w:rPr>
        <w:t>developer</w:t>
      </w:r>
      <w:r w:rsidRPr="004E4C63">
        <w:rPr>
          <w:rFonts w:cstheme="minorHAnsi"/>
          <w:sz w:val="24"/>
          <w:szCs w:val="24"/>
          <w:lang w:val="et-EE"/>
        </w:rPr>
        <w:t xml:space="preserve"> (String) – operatsioonisüsteemi </w:t>
      </w:r>
      <w:r>
        <w:rPr>
          <w:rFonts w:cstheme="minorHAnsi"/>
          <w:sz w:val="24"/>
          <w:szCs w:val="24"/>
          <w:lang w:val="et-EE"/>
        </w:rPr>
        <w:t>arendaja</w:t>
      </w:r>
      <w:r w:rsidRPr="004E4C63">
        <w:rPr>
          <w:rFonts w:cstheme="minorHAnsi"/>
          <w:sz w:val="24"/>
          <w:szCs w:val="24"/>
          <w:lang w:val="et-EE"/>
        </w:rPr>
        <w:t>. Näiteks „</w:t>
      </w:r>
      <w:r>
        <w:rPr>
          <w:rFonts w:cstheme="minorHAnsi"/>
          <w:sz w:val="24"/>
          <w:szCs w:val="24"/>
          <w:lang w:val="et-EE"/>
        </w:rPr>
        <w:t>Microsoft</w:t>
      </w:r>
      <w:r w:rsidRPr="004E4C63">
        <w:rPr>
          <w:rFonts w:cstheme="minorHAnsi"/>
          <w:sz w:val="24"/>
          <w:szCs w:val="24"/>
          <w:lang w:val="et-EE"/>
        </w:rPr>
        <w:t>“, „Linux“, „</w:t>
      </w:r>
      <w:r>
        <w:rPr>
          <w:rFonts w:cstheme="minorHAnsi"/>
          <w:sz w:val="24"/>
          <w:szCs w:val="24"/>
          <w:lang w:val="et-EE"/>
        </w:rPr>
        <w:t>Apple</w:t>
      </w:r>
      <w:r w:rsidRPr="004E4C63">
        <w:rPr>
          <w:rFonts w:cstheme="minorHAnsi"/>
          <w:sz w:val="24"/>
          <w:szCs w:val="24"/>
          <w:lang w:val="et-EE"/>
        </w:rPr>
        <w:t>“</w:t>
      </w:r>
    </w:p>
    <w:p w:rsidR="001C2F9C" w:rsidRDefault="001C2F9C" w:rsidP="001C2F9C">
      <w:pPr>
        <w:pStyle w:val="ListParagraph"/>
        <w:numPr>
          <w:ilvl w:val="0"/>
          <w:numId w:val="25"/>
        </w:numPr>
        <w:spacing w:line="360" w:lineRule="auto"/>
        <w:rPr>
          <w:rFonts w:cstheme="minorHAnsi"/>
          <w:sz w:val="24"/>
          <w:szCs w:val="24"/>
          <w:lang w:val="et-EE"/>
        </w:rPr>
      </w:pPr>
      <w:r>
        <w:rPr>
          <w:rFonts w:cstheme="minorHAnsi"/>
          <w:sz w:val="24"/>
          <w:szCs w:val="24"/>
          <w:lang w:val="et-EE"/>
        </w:rPr>
        <w:t>name</w:t>
      </w:r>
      <w:r w:rsidRPr="004E4C63">
        <w:rPr>
          <w:rFonts w:cstheme="minorHAnsi"/>
          <w:sz w:val="24"/>
          <w:szCs w:val="24"/>
          <w:lang w:val="et-EE"/>
        </w:rPr>
        <w:t xml:space="preserve"> (String) – operatsioonisüsteemi </w:t>
      </w:r>
      <w:r>
        <w:rPr>
          <w:rFonts w:cstheme="minorHAnsi"/>
          <w:sz w:val="24"/>
          <w:szCs w:val="24"/>
          <w:lang w:val="et-EE"/>
        </w:rPr>
        <w:t>nimi</w:t>
      </w:r>
      <w:r w:rsidRPr="004E4C63">
        <w:rPr>
          <w:rFonts w:cstheme="minorHAnsi"/>
          <w:sz w:val="24"/>
          <w:szCs w:val="24"/>
          <w:lang w:val="et-EE"/>
        </w:rPr>
        <w:t>. Näiteks „</w:t>
      </w:r>
      <w:r>
        <w:rPr>
          <w:rFonts w:cstheme="minorHAnsi"/>
          <w:sz w:val="24"/>
          <w:szCs w:val="24"/>
          <w:lang w:val="et-EE"/>
        </w:rPr>
        <w:t xml:space="preserve">Windows </w:t>
      </w:r>
      <w:r w:rsidRPr="004E4C63">
        <w:rPr>
          <w:rFonts w:cstheme="minorHAnsi"/>
          <w:sz w:val="24"/>
          <w:szCs w:val="24"/>
          <w:lang w:val="et-EE"/>
        </w:rPr>
        <w:t>10“, „Ubuntu</w:t>
      </w:r>
      <w:r>
        <w:rPr>
          <w:rFonts w:cstheme="minorHAnsi"/>
          <w:sz w:val="24"/>
          <w:szCs w:val="24"/>
          <w:lang w:val="et-EE"/>
        </w:rPr>
        <w:t xml:space="preserve"> Zesty Zapus</w:t>
      </w:r>
      <w:r w:rsidRPr="004E4C63">
        <w:rPr>
          <w:rFonts w:cstheme="minorHAnsi"/>
          <w:sz w:val="24"/>
          <w:szCs w:val="24"/>
          <w:lang w:val="et-EE"/>
        </w:rPr>
        <w:t>“, „</w:t>
      </w:r>
      <w:r w:rsidR="00C13CE0">
        <w:rPr>
          <w:rFonts w:cstheme="minorHAnsi"/>
          <w:sz w:val="24"/>
          <w:szCs w:val="24"/>
          <w:lang w:val="et-EE"/>
        </w:rPr>
        <w:t>mac</w:t>
      </w:r>
      <w:r>
        <w:rPr>
          <w:rFonts w:cstheme="minorHAnsi"/>
          <w:sz w:val="24"/>
          <w:szCs w:val="24"/>
          <w:lang w:val="et-EE"/>
        </w:rPr>
        <w:t xml:space="preserve">OS </w:t>
      </w:r>
      <w:r w:rsidRPr="004E4C63">
        <w:rPr>
          <w:rFonts w:cstheme="minorHAnsi"/>
          <w:sz w:val="24"/>
          <w:szCs w:val="24"/>
          <w:lang w:val="et-EE"/>
        </w:rPr>
        <w:t>Sierra“</w:t>
      </w:r>
    </w:p>
    <w:p w:rsidR="001C2F9C" w:rsidRDefault="001C2F9C" w:rsidP="001C2F9C">
      <w:pPr>
        <w:spacing w:line="360" w:lineRule="auto"/>
        <w:rPr>
          <w:rFonts w:cstheme="minorHAnsi"/>
          <w:sz w:val="24"/>
          <w:szCs w:val="24"/>
          <w:lang w:val="et-EE"/>
        </w:rPr>
      </w:pPr>
    </w:p>
    <w:p w:rsidR="001C2F9C" w:rsidRDefault="001C2F9C" w:rsidP="001C2F9C">
      <w:pPr>
        <w:spacing w:line="360" w:lineRule="auto"/>
        <w:rPr>
          <w:rFonts w:cstheme="minorHAnsi"/>
          <w:sz w:val="24"/>
          <w:szCs w:val="24"/>
          <w:lang w:val="et-EE"/>
        </w:rPr>
      </w:pPr>
      <w:r>
        <w:rPr>
          <w:rFonts w:cstheme="minorHAnsi"/>
          <w:sz w:val="24"/>
          <w:szCs w:val="24"/>
          <w:lang w:val="et-EE"/>
        </w:rPr>
        <w:t>Näidis SOAP päring:</w:t>
      </w:r>
    </w:p>
    <w:p w:rsidR="00CE5ADF" w:rsidRPr="00CE5ADF" w:rsidRDefault="00CE5ADF" w:rsidP="00CE5ADF">
      <w:pPr>
        <w:spacing w:line="360" w:lineRule="auto"/>
        <w:rPr>
          <w:rFonts w:cstheme="minorHAnsi"/>
          <w:sz w:val="24"/>
          <w:szCs w:val="24"/>
          <w:highlight w:val="lightGray"/>
          <w:lang w:val="et-EE"/>
        </w:rPr>
      </w:pPr>
      <w:r w:rsidRPr="00CE5ADF">
        <w:rPr>
          <w:rFonts w:cstheme="minorHAnsi"/>
          <w:sz w:val="24"/>
          <w:szCs w:val="24"/>
          <w:highlight w:val="lightGray"/>
          <w:lang w:val="et-EE"/>
        </w:rPr>
        <w:t>&lt;soapenv:Envelope xmlns:soapenv="http://schemas.xmlsoap.org/soap/envelope/" xmlns:arv="http://www.ttu.ee/idu0075/2015/ws/arvuti"&gt;</w:t>
      </w:r>
    </w:p>
    <w:p w:rsidR="00CE5ADF" w:rsidRPr="00CE5ADF" w:rsidRDefault="00CE5ADF" w:rsidP="00CE5ADF">
      <w:pPr>
        <w:spacing w:line="360" w:lineRule="auto"/>
        <w:rPr>
          <w:rFonts w:cstheme="minorHAnsi"/>
          <w:sz w:val="24"/>
          <w:szCs w:val="24"/>
          <w:highlight w:val="lightGray"/>
          <w:lang w:val="et-EE"/>
        </w:rPr>
      </w:pPr>
      <w:r w:rsidRPr="00CE5ADF">
        <w:rPr>
          <w:rFonts w:cstheme="minorHAnsi"/>
          <w:sz w:val="24"/>
          <w:szCs w:val="24"/>
          <w:highlight w:val="lightGray"/>
          <w:lang w:val="et-EE"/>
        </w:rPr>
        <w:t xml:space="preserve">   &lt;soapenv:Header/&gt;</w:t>
      </w:r>
    </w:p>
    <w:p w:rsidR="00CE5ADF" w:rsidRPr="00CE5ADF" w:rsidRDefault="00CE5ADF" w:rsidP="00CE5ADF">
      <w:pPr>
        <w:spacing w:line="360" w:lineRule="auto"/>
        <w:rPr>
          <w:rFonts w:cstheme="minorHAnsi"/>
          <w:sz w:val="24"/>
          <w:szCs w:val="24"/>
          <w:highlight w:val="lightGray"/>
          <w:lang w:val="et-EE"/>
        </w:rPr>
      </w:pPr>
      <w:r w:rsidRPr="00CE5ADF">
        <w:rPr>
          <w:rFonts w:cstheme="minorHAnsi"/>
          <w:sz w:val="24"/>
          <w:szCs w:val="24"/>
          <w:highlight w:val="lightGray"/>
          <w:lang w:val="et-EE"/>
        </w:rPr>
        <w:t xml:space="preserve">   &lt;soapenv:Body&gt;</w:t>
      </w:r>
    </w:p>
    <w:p w:rsidR="00CE5ADF" w:rsidRPr="00CE5ADF" w:rsidRDefault="00CE5ADF" w:rsidP="00CE5ADF">
      <w:pPr>
        <w:spacing w:line="360" w:lineRule="auto"/>
        <w:rPr>
          <w:rFonts w:cstheme="minorHAnsi"/>
          <w:sz w:val="24"/>
          <w:szCs w:val="24"/>
          <w:highlight w:val="lightGray"/>
          <w:lang w:val="et-EE"/>
        </w:rPr>
      </w:pPr>
      <w:r w:rsidRPr="00CE5ADF">
        <w:rPr>
          <w:rFonts w:cstheme="minorHAnsi"/>
          <w:sz w:val="24"/>
          <w:szCs w:val="24"/>
          <w:highlight w:val="lightGray"/>
          <w:lang w:val="et-EE"/>
        </w:rPr>
        <w:t xml:space="preserve">      &lt;arv:getOpsystemsWithParametersRequest&gt;</w:t>
      </w:r>
    </w:p>
    <w:p w:rsidR="00CE5ADF" w:rsidRPr="00CE5ADF" w:rsidRDefault="00CE5ADF" w:rsidP="00CE5ADF">
      <w:pPr>
        <w:spacing w:line="360" w:lineRule="auto"/>
        <w:rPr>
          <w:rFonts w:cstheme="minorHAnsi"/>
          <w:sz w:val="24"/>
          <w:szCs w:val="24"/>
          <w:highlight w:val="lightGray"/>
          <w:lang w:val="et-EE"/>
        </w:rPr>
      </w:pPr>
      <w:r w:rsidRPr="00CE5ADF">
        <w:rPr>
          <w:rFonts w:cstheme="minorHAnsi"/>
          <w:sz w:val="24"/>
          <w:szCs w:val="24"/>
          <w:highlight w:val="lightGray"/>
          <w:lang w:val="et-EE"/>
        </w:rPr>
        <w:t xml:space="preserve">         &lt;arv:token&gt;salajane&lt;/arv:token&gt;</w:t>
      </w:r>
    </w:p>
    <w:p w:rsidR="00CE5ADF" w:rsidRPr="00CE5ADF" w:rsidRDefault="00CE5ADF" w:rsidP="00CE5ADF">
      <w:pPr>
        <w:spacing w:line="360" w:lineRule="auto"/>
        <w:rPr>
          <w:rFonts w:cstheme="minorHAnsi"/>
          <w:sz w:val="24"/>
          <w:szCs w:val="24"/>
          <w:highlight w:val="lightGray"/>
          <w:lang w:val="et-EE"/>
        </w:rPr>
      </w:pPr>
      <w:r w:rsidRPr="00CE5ADF">
        <w:rPr>
          <w:rFonts w:cstheme="minorHAnsi"/>
          <w:sz w:val="24"/>
          <w:szCs w:val="24"/>
          <w:highlight w:val="lightGray"/>
          <w:lang w:val="et-EE"/>
        </w:rPr>
        <w:t xml:space="preserve">         &lt;arv:requestID&gt;14&lt;/arv:requestID&gt;</w:t>
      </w:r>
    </w:p>
    <w:p w:rsidR="00CE5ADF" w:rsidRPr="00CE5ADF" w:rsidRDefault="00CE5ADF" w:rsidP="00CE5ADF">
      <w:pPr>
        <w:spacing w:line="360" w:lineRule="auto"/>
        <w:rPr>
          <w:rFonts w:cstheme="minorHAnsi"/>
          <w:sz w:val="24"/>
          <w:szCs w:val="24"/>
          <w:highlight w:val="lightGray"/>
          <w:lang w:val="et-EE"/>
        </w:rPr>
      </w:pPr>
      <w:r w:rsidRPr="00CE5ADF">
        <w:rPr>
          <w:rFonts w:cstheme="minorHAnsi"/>
          <w:sz w:val="24"/>
          <w:szCs w:val="24"/>
          <w:highlight w:val="lightGray"/>
          <w:lang w:val="et-EE"/>
        </w:rPr>
        <w:t xml:space="preserve">         &lt;!--Optional:--&gt;</w:t>
      </w:r>
    </w:p>
    <w:p w:rsidR="00CE5ADF" w:rsidRPr="00CE5ADF" w:rsidRDefault="00CE5ADF" w:rsidP="00CE5ADF">
      <w:pPr>
        <w:spacing w:line="360" w:lineRule="auto"/>
        <w:rPr>
          <w:rFonts w:cstheme="minorHAnsi"/>
          <w:sz w:val="24"/>
          <w:szCs w:val="24"/>
          <w:highlight w:val="lightGray"/>
          <w:lang w:val="et-EE"/>
        </w:rPr>
      </w:pPr>
      <w:r w:rsidRPr="00CE5ADF">
        <w:rPr>
          <w:rFonts w:cstheme="minorHAnsi"/>
          <w:sz w:val="24"/>
          <w:szCs w:val="24"/>
          <w:highlight w:val="lightGray"/>
          <w:lang w:val="et-EE"/>
        </w:rPr>
        <w:lastRenderedPageBreak/>
        <w:t xml:space="preserve">         &lt;arv:developer&gt;Microsoft&lt;/arv:developer&gt;</w:t>
      </w:r>
    </w:p>
    <w:p w:rsidR="00CE5ADF" w:rsidRPr="00CE5ADF" w:rsidRDefault="00CE5ADF" w:rsidP="00CE5ADF">
      <w:pPr>
        <w:spacing w:line="360" w:lineRule="auto"/>
        <w:rPr>
          <w:rFonts w:cstheme="minorHAnsi"/>
          <w:sz w:val="24"/>
          <w:szCs w:val="24"/>
          <w:highlight w:val="lightGray"/>
          <w:lang w:val="et-EE"/>
        </w:rPr>
      </w:pPr>
      <w:r w:rsidRPr="00CE5ADF">
        <w:rPr>
          <w:rFonts w:cstheme="minorHAnsi"/>
          <w:sz w:val="24"/>
          <w:szCs w:val="24"/>
          <w:highlight w:val="lightGray"/>
          <w:lang w:val="et-EE"/>
        </w:rPr>
        <w:t xml:space="preserve">         &lt;!--Optional:--&gt;</w:t>
      </w:r>
    </w:p>
    <w:p w:rsidR="00CE5ADF" w:rsidRPr="00CE5ADF" w:rsidRDefault="00CE5ADF" w:rsidP="00CE5ADF">
      <w:pPr>
        <w:spacing w:line="360" w:lineRule="auto"/>
        <w:rPr>
          <w:rFonts w:cstheme="minorHAnsi"/>
          <w:sz w:val="24"/>
          <w:szCs w:val="24"/>
          <w:highlight w:val="lightGray"/>
          <w:lang w:val="et-EE"/>
        </w:rPr>
      </w:pPr>
      <w:r w:rsidRPr="00CE5ADF">
        <w:rPr>
          <w:rFonts w:cstheme="minorHAnsi"/>
          <w:sz w:val="24"/>
          <w:szCs w:val="24"/>
          <w:highlight w:val="lightGray"/>
          <w:lang w:val="et-EE"/>
        </w:rPr>
        <w:t xml:space="preserve">         &lt;arv:name&gt;Windows 10&lt;/arv:name&gt;</w:t>
      </w:r>
    </w:p>
    <w:p w:rsidR="00CE5ADF" w:rsidRPr="00CE5ADF" w:rsidRDefault="00CE5ADF" w:rsidP="00CE5ADF">
      <w:pPr>
        <w:spacing w:line="360" w:lineRule="auto"/>
        <w:rPr>
          <w:rFonts w:cstheme="minorHAnsi"/>
          <w:sz w:val="24"/>
          <w:szCs w:val="24"/>
          <w:highlight w:val="lightGray"/>
          <w:lang w:val="et-EE"/>
        </w:rPr>
      </w:pPr>
      <w:r w:rsidRPr="00CE5ADF">
        <w:rPr>
          <w:rFonts w:cstheme="minorHAnsi"/>
          <w:sz w:val="24"/>
          <w:szCs w:val="24"/>
          <w:highlight w:val="lightGray"/>
          <w:lang w:val="et-EE"/>
        </w:rPr>
        <w:t xml:space="preserve">      &lt;/arv:getOpsystemsWithParametersRequest&gt;</w:t>
      </w:r>
    </w:p>
    <w:p w:rsidR="00CE5ADF" w:rsidRPr="00CE5ADF" w:rsidRDefault="00CE5ADF" w:rsidP="00CE5ADF">
      <w:pPr>
        <w:spacing w:line="360" w:lineRule="auto"/>
        <w:rPr>
          <w:rFonts w:cstheme="minorHAnsi"/>
          <w:sz w:val="24"/>
          <w:szCs w:val="24"/>
          <w:highlight w:val="lightGray"/>
          <w:lang w:val="et-EE"/>
        </w:rPr>
      </w:pPr>
      <w:r w:rsidRPr="00CE5ADF">
        <w:rPr>
          <w:rFonts w:cstheme="minorHAnsi"/>
          <w:sz w:val="24"/>
          <w:szCs w:val="24"/>
          <w:highlight w:val="lightGray"/>
          <w:lang w:val="et-EE"/>
        </w:rPr>
        <w:t xml:space="preserve">   &lt;/soapenv:Body&gt;</w:t>
      </w:r>
    </w:p>
    <w:p w:rsidR="00CE5ADF" w:rsidRPr="001C2F9C" w:rsidRDefault="00CE5ADF" w:rsidP="00CE5ADF">
      <w:pPr>
        <w:spacing w:line="360" w:lineRule="auto"/>
        <w:rPr>
          <w:rFonts w:cstheme="minorHAnsi"/>
          <w:sz w:val="24"/>
          <w:szCs w:val="24"/>
          <w:lang w:val="et-EE"/>
        </w:rPr>
      </w:pPr>
      <w:r w:rsidRPr="00CE5ADF">
        <w:rPr>
          <w:rFonts w:cstheme="minorHAnsi"/>
          <w:sz w:val="24"/>
          <w:szCs w:val="24"/>
          <w:highlight w:val="lightGray"/>
          <w:lang w:val="et-EE"/>
        </w:rPr>
        <w:t>&lt;/soapenv:Envelope&gt;</w:t>
      </w:r>
    </w:p>
    <w:p w:rsidR="001C2F9C" w:rsidRDefault="001C2F9C" w:rsidP="004E4C63">
      <w:pPr>
        <w:spacing w:line="360" w:lineRule="auto"/>
        <w:rPr>
          <w:rFonts w:cstheme="minorHAnsi"/>
          <w:sz w:val="24"/>
          <w:szCs w:val="24"/>
          <w:lang w:val="et-EE"/>
        </w:rPr>
      </w:pPr>
    </w:p>
    <w:p w:rsidR="001C2F9C" w:rsidRDefault="00CE5ADF" w:rsidP="004E4C63">
      <w:pPr>
        <w:spacing w:line="360" w:lineRule="auto"/>
        <w:rPr>
          <w:rFonts w:cstheme="minorHAnsi"/>
          <w:sz w:val="24"/>
          <w:szCs w:val="24"/>
          <w:lang w:val="et-EE"/>
        </w:rPr>
      </w:pPr>
      <w:r>
        <w:rPr>
          <w:rFonts w:cstheme="minorHAnsi"/>
          <w:sz w:val="24"/>
          <w:szCs w:val="24"/>
          <w:lang w:val="et-EE"/>
        </w:rPr>
        <w:t>Vastuse parameetrid on järgnevad:</w:t>
      </w:r>
    </w:p>
    <w:p w:rsidR="00CE5ADF" w:rsidRDefault="00CE5ADF" w:rsidP="00CE5ADF">
      <w:pPr>
        <w:pStyle w:val="ListParagraph"/>
        <w:numPr>
          <w:ilvl w:val="0"/>
          <w:numId w:val="25"/>
        </w:numPr>
        <w:spacing w:line="360" w:lineRule="auto"/>
        <w:rPr>
          <w:rFonts w:cstheme="minorHAnsi"/>
          <w:sz w:val="24"/>
          <w:szCs w:val="24"/>
          <w:lang w:val="et-EE"/>
        </w:rPr>
      </w:pPr>
      <w:r>
        <w:rPr>
          <w:rFonts w:cstheme="minorHAnsi"/>
          <w:sz w:val="24"/>
          <w:szCs w:val="24"/>
          <w:lang w:val="et-EE"/>
        </w:rPr>
        <w:t>statusMessage (statusType) – sisaldab endas</w:t>
      </w:r>
    </w:p>
    <w:p w:rsidR="00CE5ADF" w:rsidRDefault="00CE5ADF" w:rsidP="00CE5ADF">
      <w:pPr>
        <w:pStyle w:val="ListParagraph"/>
        <w:numPr>
          <w:ilvl w:val="1"/>
          <w:numId w:val="25"/>
        </w:numPr>
        <w:spacing w:line="360" w:lineRule="auto"/>
        <w:rPr>
          <w:rFonts w:cstheme="minorHAnsi"/>
          <w:sz w:val="24"/>
          <w:szCs w:val="24"/>
          <w:lang w:val="et-EE"/>
        </w:rPr>
      </w:pPr>
      <w:r>
        <w:rPr>
          <w:rFonts w:cstheme="minorHAnsi"/>
          <w:sz w:val="24"/>
          <w:szCs w:val="24"/>
          <w:lang w:val="et-EE"/>
        </w:rPr>
        <w:t>message – staatuse nimetus, näiteks „OK“, kui päringuga oli kõik korras või „Incorrect request id!“, kui tegemist oli duplikaatpäringuga</w:t>
      </w:r>
    </w:p>
    <w:p w:rsidR="00CE5ADF" w:rsidRDefault="00CE5ADF" w:rsidP="00CE5ADF">
      <w:pPr>
        <w:pStyle w:val="ListParagraph"/>
        <w:numPr>
          <w:ilvl w:val="1"/>
          <w:numId w:val="25"/>
        </w:numPr>
        <w:spacing w:line="360" w:lineRule="auto"/>
        <w:rPr>
          <w:rFonts w:cstheme="minorHAnsi"/>
          <w:sz w:val="24"/>
          <w:szCs w:val="24"/>
          <w:lang w:val="et-EE"/>
        </w:rPr>
      </w:pPr>
      <w:r>
        <w:rPr>
          <w:rFonts w:cstheme="minorHAnsi"/>
          <w:sz w:val="24"/>
          <w:szCs w:val="24"/>
          <w:lang w:val="et-EE"/>
        </w:rPr>
        <w:t>requestID – kasutatud päringu id</w:t>
      </w:r>
    </w:p>
    <w:p w:rsidR="00CE5ADF" w:rsidRPr="00781333" w:rsidRDefault="00CE5ADF" w:rsidP="00CE5ADF">
      <w:pPr>
        <w:pStyle w:val="ListParagraph"/>
        <w:numPr>
          <w:ilvl w:val="0"/>
          <w:numId w:val="25"/>
        </w:numPr>
        <w:spacing w:line="360" w:lineRule="auto"/>
        <w:rPr>
          <w:rFonts w:cstheme="minorHAnsi"/>
          <w:sz w:val="24"/>
          <w:szCs w:val="24"/>
          <w:lang w:val="et-EE"/>
        </w:rPr>
      </w:pPr>
      <w:r>
        <w:rPr>
          <w:rFonts w:cstheme="minorHAnsi"/>
          <w:sz w:val="24"/>
          <w:szCs w:val="24"/>
          <w:lang w:val="et-EE"/>
        </w:rPr>
        <w:t>opsys (opsysType) – 0 või mitu operatsioonisüsteemi, mi</w:t>
      </w:r>
      <w:r w:rsidR="008D12FF">
        <w:rPr>
          <w:rFonts w:cstheme="minorHAnsi"/>
          <w:sz w:val="24"/>
          <w:szCs w:val="24"/>
          <w:lang w:val="et-EE"/>
        </w:rPr>
        <w:t>s</w:t>
      </w:r>
      <w:r>
        <w:rPr>
          <w:rFonts w:cstheme="minorHAnsi"/>
          <w:sz w:val="24"/>
          <w:szCs w:val="24"/>
          <w:lang w:val="et-EE"/>
        </w:rPr>
        <w:t xml:space="preserve"> vastavad kriteeriumitele, sisaldab endas</w:t>
      </w:r>
    </w:p>
    <w:p w:rsidR="00CE5ADF" w:rsidRPr="004E4C63" w:rsidRDefault="00CE5ADF" w:rsidP="00CE5ADF">
      <w:pPr>
        <w:pStyle w:val="ListParagraph"/>
        <w:numPr>
          <w:ilvl w:val="1"/>
          <w:numId w:val="25"/>
        </w:numPr>
        <w:spacing w:line="360" w:lineRule="auto"/>
        <w:rPr>
          <w:rFonts w:cstheme="minorHAnsi"/>
          <w:sz w:val="24"/>
          <w:szCs w:val="24"/>
          <w:lang w:val="et-EE"/>
        </w:rPr>
      </w:pPr>
      <w:r>
        <w:rPr>
          <w:rFonts w:cstheme="minorHAnsi"/>
          <w:sz w:val="24"/>
          <w:szCs w:val="24"/>
          <w:lang w:val="et-EE"/>
        </w:rPr>
        <w:t>opsysID</w:t>
      </w:r>
      <w:r w:rsidRPr="004E4C63">
        <w:rPr>
          <w:rFonts w:cstheme="minorHAnsi"/>
          <w:sz w:val="24"/>
          <w:szCs w:val="24"/>
          <w:lang w:val="et-EE"/>
        </w:rPr>
        <w:t xml:space="preserve"> (Integer) – unikaalne opera</w:t>
      </w:r>
      <w:r>
        <w:rPr>
          <w:rFonts w:cstheme="minorHAnsi"/>
          <w:sz w:val="24"/>
          <w:szCs w:val="24"/>
          <w:lang w:val="et-EE"/>
        </w:rPr>
        <w:t>tsioonisüsteemi identifikaator</w:t>
      </w:r>
    </w:p>
    <w:p w:rsidR="00CE5ADF" w:rsidRPr="004E4C63" w:rsidRDefault="00CE5ADF" w:rsidP="00CE5ADF">
      <w:pPr>
        <w:pStyle w:val="ListParagraph"/>
        <w:numPr>
          <w:ilvl w:val="1"/>
          <w:numId w:val="25"/>
        </w:numPr>
        <w:spacing w:line="360" w:lineRule="auto"/>
        <w:rPr>
          <w:rFonts w:cstheme="minorHAnsi"/>
          <w:sz w:val="24"/>
          <w:szCs w:val="24"/>
          <w:lang w:val="et-EE"/>
        </w:rPr>
      </w:pPr>
      <w:r>
        <w:rPr>
          <w:rFonts w:cstheme="minorHAnsi"/>
          <w:sz w:val="24"/>
          <w:szCs w:val="24"/>
          <w:lang w:val="et-EE"/>
        </w:rPr>
        <w:t>developer</w:t>
      </w:r>
      <w:r w:rsidRPr="004E4C63">
        <w:rPr>
          <w:rFonts w:cstheme="minorHAnsi"/>
          <w:sz w:val="24"/>
          <w:szCs w:val="24"/>
          <w:lang w:val="et-EE"/>
        </w:rPr>
        <w:t xml:space="preserve"> (String) – operatsioonisüsteemi </w:t>
      </w:r>
      <w:r>
        <w:rPr>
          <w:rFonts w:cstheme="minorHAnsi"/>
          <w:sz w:val="24"/>
          <w:szCs w:val="24"/>
          <w:lang w:val="et-EE"/>
        </w:rPr>
        <w:t>arendaja</w:t>
      </w:r>
      <w:r w:rsidRPr="004E4C63">
        <w:rPr>
          <w:rFonts w:cstheme="minorHAnsi"/>
          <w:sz w:val="24"/>
          <w:szCs w:val="24"/>
          <w:lang w:val="et-EE"/>
        </w:rPr>
        <w:t>. Näiteks „</w:t>
      </w:r>
      <w:r>
        <w:rPr>
          <w:rFonts w:cstheme="minorHAnsi"/>
          <w:sz w:val="24"/>
          <w:szCs w:val="24"/>
          <w:lang w:val="et-EE"/>
        </w:rPr>
        <w:t>Microsoft</w:t>
      </w:r>
      <w:r w:rsidRPr="004E4C63">
        <w:rPr>
          <w:rFonts w:cstheme="minorHAnsi"/>
          <w:sz w:val="24"/>
          <w:szCs w:val="24"/>
          <w:lang w:val="et-EE"/>
        </w:rPr>
        <w:t>“, „Linux“, „</w:t>
      </w:r>
      <w:r>
        <w:rPr>
          <w:rFonts w:cstheme="minorHAnsi"/>
          <w:sz w:val="24"/>
          <w:szCs w:val="24"/>
          <w:lang w:val="et-EE"/>
        </w:rPr>
        <w:t>Apple</w:t>
      </w:r>
      <w:r w:rsidRPr="004E4C63">
        <w:rPr>
          <w:rFonts w:cstheme="minorHAnsi"/>
          <w:sz w:val="24"/>
          <w:szCs w:val="24"/>
          <w:lang w:val="et-EE"/>
        </w:rPr>
        <w:t>“</w:t>
      </w:r>
    </w:p>
    <w:p w:rsidR="00CE5ADF" w:rsidRDefault="00CE5ADF" w:rsidP="00CE5ADF">
      <w:pPr>
        <w:pStyle w:val="ListParagraph"/>
        <w:numPr>
          <w:ilvl w:val="1"/>
          <w:numId w:val="25"/>
        </w:numPr>
        <w:spacing w:line="360" w:lineRule="auto"/>
        <w:rPr>
          <w:rFonts w:cstheme="minorHAnsi"/>
          <w:sz w:val="24"/>
          <w:szCs w:val="24"/>
          <w:lang w:val="et-EE"/>
        </w:rPr>
      </w:pPr>
      <w:r>
        <w:rPr>
          <w:rFonts w:cstheme="minorHAnsi"/>
          <w:sz w:val="24"/>
          <w:szCs w:val="24"/>
          <w:lang w:val="et-EE"/>
        </w:rPr>
        <w:t>name</w:t>
      </w:r>
      <w:r w:rsidRPr="004E4C63">
        <w:rPr>
          <w:rFonts w:cstheme="minorHAnsi"/>
          <w:sz w:val="24"/>
          <w:szCs w:val="24"/>
          <w:lang w:val="et-EE"/>
        </w:rPr>
        <w:t xml:space="preserve"> (String) – operatsioonisüsteemi </w:t>
      </w:r>
      <w:r>
        <w:rPr>
          <w:rFonts w:cstheme="minorHAnsi"/>
          <w:sz w:val="24"/>
          <w:szCs w:val="24"/>
          <w:lang w:val="et-EE"/>
        </w:rPr>
        <w:t>nimi</w:t>
      </w:r>
      <w:r w:rsidRPr="004E4C63">
        <w:rPr>
          <w:rFonts w:cstheme="minorHAnsi"/>
          <w:sz w:val="24"/>
          <w:szCs w:val="24"/>
          <w:lang w:val="et-EE"/>
        </w:rPr>
        <w:t>. Näiteks „</w:t>
      </w:r>
      <w:r>
        <w:rPr>
          <w:rFonts w:cstheme="minorHAnsi"/>
          <w:sz w:val="24"/>
          <w:szCs w:val="24"/>
          <w:lang w:val="et-EE"/>
        </w:rPr>
        <w:t xml:space="preserve">Windows </w:t>
      </w:r>
      <w:r w:rsidRPr="004E4C63">
        <w:rPr>
          <w:rFonts w:cstheme="minorHAnsi"/>
          <w:sz w:val="24"/>
          <w:szCs w:val="24"/>
          <w:lang w:val="et-EE"/>
        </w:rPr>
        <w:t>10“, „Ubuntu</w:t>
      </w:r>
      <w:r>
        <w:rPr>
          <w:rFonts w:cstheme="minorHAnsi"/>
          <w:sz w:val="24"/>
          <w:szCs w:val="24"/>
          <w:lang w:val="et-EE"/>
        </w:rPr>
        <w:t xml:space="preserve"> Zesty Zapus</w:t>
      </w:r>
      <w:r w:rsidRPr="004E4C63">
        <w:rPr>
          <w:rFonts w:cstheme="minorHAnsi"/>
          <w:sz w:val="24"/>
          <w:szCs w:val="24"/>
          <w:lang w:val="et-EE"/>
        </w:rPr>
        <w:t>“, „</w:t>
      </w:r>
      <w:r w:rsidR="00C13CE0">
        <w:rPr>
          <w:rFonts w:cstheme="minorHAnsi"/>
          <w:sz w:val="24"/>
          <w:szCs w:val="24"/>
          <w:lang w:val="et-EE"/>
        </w:rPr>
        <w:t>mac</w:t>
      </w:r>
      <w:r>
        <w:rPr>
          <w:rFonts w:cstheme="minorHAnsi"/>
          <w:sz w:val="24"/>
          <w:szCs w:val="24"/>
          <w:lang w:val="et-EE"/>
        </w:rPr>
        <w:t xml:space="preserve">OS </w:t>
      </w:r>
      <w:r w:rsidRPr="004E4C63">
        <w:rPr>
          <w:rFonts w:cstheme="minorHAnsi"/>
          <w:sz w:val="24"/>
          <w:szCs w:val="24"/>
          <w:lang w:val="et-EE"/>
        </w:rPr>
        <w:t>Sierra“</w:t>
      </w:r>
    </w:p>
    <w:p w:rsidR="00CE5ADF" w:rsidRDefault="00CE5ADF" w:rsidP="00CE5ADF">
      <w:pPr>
        <w:pStyle w:val="ListParagraph"/>
        <w:numPr>
          <w:ilvl w:val="1"/>
          <w:numId w:val="25"/>
        </w:numPr>
        <w:spacing w:line="360" w:lineRule="auto"/>
        <w:rPr>
          <w:rFonts w:cstheme="minorHAnsi"/>
          <w:sz w:val="24"/>
          <w:szCs w:val="24"/>
          <w:lang w:val="et-EE"/>
        </w:rPr>
      </w:pPr>
      <w:r>
        <w:rPr>
          <w:rFonts w:cstheme="minorHAnsi"/>
          <w:sz w:val="24"/>
          <w:szCs w:val="24"/>
          <w:lang w:val="et-EE"/>
        </w:rPr>
        <w:t>release (String) – operatsioonisüsteemi versioon. Näiteks „1511“, „17.04“, „10.12.4“</w:t>
      </w:r>
    </w:p>
    <w:p w:rsidR="00CE5ADF" w:rsidRPr="00CE5ADF" w:rsidRDefault="00CE5ADF" w:rsidP="00CE5ADF">
      <w:pPr>
        <w:spacing w:line="360" w:lineRule="auto"/>
        <w:rPr>
          <w:rFonts w:cstheme="minorHAnsi"/>
          <w:sz w:val="24"/>
          <w:szCs w:val="24"/>
          <w:lang w:val="et-EE"/>
        </w:rPr>
      </w:pPr>
    </w:p>
    <w:p w:rsidR="00CE5ADF" w:rsidRPr="00433D49" w:rsidRDefault="00CE5ADF" w:rsidP="00433D49">
      <w:pPr>
        <w:spacing w:line="360" w:lineRule="auto"/>
        <w:rPr>
          <w:rFonts w:cstheme="minorHAnsi"/>
          <w:sz w:val="24"/>
          <w:szCs w:val="24"/>
          <w:lang w:val="et-EE"/>
        </w:rPr>
      </w:pPr>
      <w:r w:rsidRPr="00433D49">
        <w:rPr>
          <w:rFonts w:cstheme="minorHAnsi"/>
          <w:sz w:val="24"/>
          <w:szCs w:val="24"/>
          <w:lang w:val="et-EE"/>
        </w:rPr>
        <w:t>Näidis SOAP vastus:</w:t>
      </w:r>
    </w:p>
    <w:p w:rsidR="00433D49" w:rsidRPr="00433D49" w:rsidRDefault="00433D49" w:rsidP="00433D49">
      <w:pPr>
        <w:spacing w:line="360" w:lineRule="auto"/>
        <w:rPr>
          <w:rFonts w:cstheme="minorHAnsi"/>
          <w:sz w:val="24"/>
          <w:szCs w:val="24"/>
          <w:highlight w:val="lightGray"/>
          <w:lang w:val="et-EE"/>
        </w:rPr>
      </w:pPr>
      <w:r w:rsidRPr="00433D49">
        <w:rPr>
          <w:rFonts w:cstheme="minorHAnsi"/>
          <w:sz w:val="24"/>
          <w:szCs w:val="24"/>
          <w:highlight w:val="lightGray"/>
          <w:lang w:val="et-EE"/>
        </w:rPr>
        <w:t>&lt;soapenv:Envelope xmlns:soapenv="http://schemas.xmlsoap.org/soap/envelope/" xmlns:arv="http://www.ttu.ee/idu0075/2015/ws/arvuti"&gt;</w:t>
      </w:r>
    </w:p>
    <w:p w:rsidR="00433D49" w:rsidRPr="00433D49" w:rsidRDefault="00433D49" w:rsidP="00433D49">
      <w:pPr>
        <w:spacing w:line="360" w:lineRule="auto"/>
        <w:rPr>
          <w:rFonts w:cstheme="minorHAnsi"/>
          <w:sz w:val="24"/>
          <w:szCs w:val="24"/>
          <w:highlight w:val="lightGray"/>
          <w:lang w:val="et-EE"/>
        </w:rPr>
      </w:pPr>
      <w:r w:rsidRPr="00433D49">
        <w:rPr>
          <w:rFonts w:cstheme="minorHAnsi"/>
          <w:sz w:val="24"/>
          <w:szCs w:val="24"/>
          <w:highlight w:val="lightGray"/>
          <w:lang w:val="et-EE"/>
        </w:rPr>
        <w:t xml:space="preserve">   &lt;soapenv:Header/&gt;</w:t>
      </w:r>
    </w:p>
    <w:p w:rsidR="00433D49" w:rsidRPr="00433D49" w:rsidRDefault="00433D49" w:rsidP="00433D49">
      <w:pPr>
        <w:spacing w:line="360" w:lineRule="auto"/>
        <w:rPr>
          <w:rFonts w:cstheme="minorHAnsi"/>
          <w:sz w:val="24"/>
          <w:szCs w:val="24"/>
          <w:highlight w:val="lightGray"/>
          <w:lang w:val="et-EE"/>
        </w:rPr>
      </w:pPr>
      <w:r w:rsidRPr="00433D49">
        <w:rPr>
          <w:rFonts w:cstheme="minorHAnsi"/>
          <w:sz w:val="24"/>
          <w:szCs w:val="24"/>
          <w:highlight w:val="lightGray"/>
          <w:lang w:val="et-EE"/>
        </w:rPr>
        <w:t xml:space="preserve">   &lt;soapenv:Body&gt;</w:t>
      </w:r>
    </w:p>
    <w:p w:rsidR="00433D49" w:rsidRPr="00433D49" w:rsidRDefault="00433D49" w:rsidP="00433D49">
      <w:pPr>
        <w:spacing w:line="360" w:lineRule="auto"/>
        <w:rPr>
          <w:rFonts w:cstheme="minorHAnsi"/>
          <w:sz w:val="24"/>
          <w:szCs w:val="24"/>
          <w:highlight w:val="lightGray"/>
          <w:lang w:val="et-EE"/>
        </w:rPr>
      </w:pPr>
      <w:r w:rsidRPr="00433D49">
        <w:rPr>
          <w:rFonts w:cstheme="minorHAnsi"/>
          <w:sz w:val="24"/>
          <w:szCs w:val="24"/>
          <w:highlight w:val="lightGray"/>
          <w:lang w:val="et-EE"/>
        </w:rPr>
        <w:t xml:space="preserve">      &lt;arv:getOpsystemsWithParametersResponse&gt;</w:t>
      </w:r>
    </w:p>
    <w:p w:rsidR="00433D49" w:rsidRPr="00433D49" w:rsidRDefault="00433D49" w:rsidP="00433D49">
      <w:pPr>
        <w:spacing w:line="360" w:lineRule="auto"/>
        <w:rPr>
          <w:rFonts w:cstheme="minorHAnsi"/>
          <w:sz w:val="24"/>
          <w:szCs w:val="24"/>
          <w:highlight w:val="lightGray"/>
          <w:lang w:val="et-EE"/>
        </w:rPr>
      </w:pPr>
      <w:r w:rsidRPr="00433D49">
        <w:rPr>
          <w:rFonts w:cstheme="minorHAnsi"/>
          <w:sz w:val="24"/>
          <w:szCs w:val="24"/>
          <w:highlight w:val="lightGray"/>
          <w:lang w:val="et-EE"/>
        </w:rPr>
        <w:t xml:space="preserve">         &lt;arv:statusMessage&gt;</w:t>
      </w:r>
    </w:p>
    <w:p w:rsidR="00433D49" w:rsidRPr="00433D49" w:rsidRDefault="00433D49" w:rsidP="00433D49">
      <w:pPr>
        <w:spacing w:line="360" w:lineRule="auto"/>
        <w:rPr>
          <w:rFonts w:cstheme="minorHAnsi"/>
          <w:sz w:val="24"/>
          <w:szCs w:val="24"/>
          <w:highlight w:val="lightGray"/>
          <w:lang w:val="et-EE"/>
        </w:rPr>
      </w:pPr>
      <w:r w:rsidRPr="00433D49">
        <w:rPr>
          <w:rFonts w:cstheme="minorHAnsi"/>
          <w:sz w:val="24"/>
          <w:szCs w:val="24"/>
          <w:highlight w:val="lightGray"/>
          <w:lang w:val="et-EE"/>
        </w:rPr>
        <w:lastRenderedPageBreak/>
        <w:t xml:space="preserve">            &lt;arv:message&gt;OK&lt;/arv:message&gt;</w:t>
      </w:r>
    </w:p>
    <w:p w:rsidR="00433D49" w:rsidRPr="00433D49" w:rsidRDefault="00433D49" w:rsidP="00433D49">
      <w:pPr>
        <w:spacing w:line="360" w:lineRule="auto"/>
        <w:rPr>
          <w:rFonts w:cstheme="minorHAnsi"/>
          <w:sz w:val="24"/>
          <w:szCs w:val="24"/>
          <w:highlight w:val="lightGray"/>
          <w:lang w:val="et-EE"/>
        </w:rPr>
      </w:pPr>
      <w:r w:rsidRPr="00433D49">
        <w:rPr>
          <w:rFonts w:cstheme="minorHAnsi"/>
          <w:sz w:val="24"/>
          <w:szCs w:val="24"/>
          <w:highlight w:val="lightGray"/>
          <w:lang w:val="et-EE"/>
        </w:rPr>
        <w:t xml:space="preserve">            &lt;arv:requestID&gt;14&lt;/arv:requestID&gt;</w:t>
      </w:r>
    </w:p>
    <w:p w:rsidR="00433D49" w:rsidRPr="00433D49" w:rsidRDefault="00433D49" w:rsidP="00433D49">
      <w:pPr>
        <w:spacing w:line="360" w:lineRule="auto"/>
        <w:rPr>
          <w:rFonts w:cstheme="minorHAnsi"/>
          <w:sz w:val="24"/>
          <w:szCs w:val="24"/>
          <w:highlight w:val="lightGray"/>
          <w:lang w:val="et-EE"/>
        </w:rPr>
      </w:pPr>
      <w:r w:rsidRPr="00433D49">
        <w:rPr>
          <w:rFonts w:cstheme="minorHAnsi"/>
          <w:sz w:val="24"/>
          <w:szCs w:val="24"/>
          <w:highlight w:val="lightGray"/>
          <w:lang w:val="et-EE"/>
        </w:rPr>
        <w:t xml:space="preserve">         &lt;/arv:statusMessage&gt;</w:t>
      </w:r>
    </w:p>
    <w:p w:rsidR="00433D49" w:rsidRPr="00433D49" w:rsidRDefault="00433D49" w:rsidP="00433D49">
      <w:pPr>
        <w:spacing w:line="360" w:lineRule="auto"/>
        <w:rPr>
          <w:rFonts w:cstheme="minorHAnsi"/>
          <w:sz w:val="24"/>
          <w:szCs w:val="24"/>
          <w:highlight w:val="lightGray"/>
          <w:lang w:val="et-EE"/>
        </w:rPr>
      </w:pPr>
      <w:r w:rsidRPr="00433D49">
        <w:rPr>
          <w:rFonts w:cstheme="minorHAnsi"/>
          <w:sz w:val="24"/>
          <w:szCs w:val="24"/>
          <w:highlight w:val="lightGray"/>
          <w:lang w:val="et-EE"/>
        </w:rPr>
        <w:t xml:space="preserve">         &lt;!--Zero or more repetitions:--&gt;</w:t>
      </w:r>
    </w:p>
    <w:p w:rsidR="00433D49" w:rsidRPr="00433D49" w:rsidRDefault="00433D49" w:rsidP="00433D49">
      <w:pPr>
        <w:spacing w:line="360" w:lineRule="auto"/>
        <w:rPr>
          <w:rFonts w:cstheme="minorHAnsi"/>
          <w:sz w:val="24"/>
          <w:szCs w:val="24"/>
          <w:highlight w:val="lightGray"/>
          <w:lang w:val="et-EE"/>
        </w:rPr>
      </w:pPr>
      <w:r w:rsidRPr="00433D49">
        <w:rPr>
          <w:rFonts w:cstheme="minorHAnsi"/>
          <w:sz w:val="24"/>
          <w:szCs w:val="24"/>
          <w:highlight w:val="lightGray"/>
          <w:lang w:val="et-EE"/>
        </w:rPr>
        <w:t xml:space="preserve">         &lt;arv:opsys&gt;</w:t>
      </w:r>
    </w:p>
    <w:p w:rsidR="00433D49" w:rsidRPr="00433D49" w:rsidRDefault="00433D49" w:rsidP="00433D49">
      <w:pPr>
        <w:spacing w:line="360" w:lineRule="auto"/>
        <w:rPr>
          <w:rFonts w:cstheme="minorHAnsi"/>
          <w:sz w:val="24"/>
          <w:szCs w:val="24"/>
          <w:highlight w:val="lightGray"/>
          <w:lang w:val="et-EE"/>
        </w:rPr>
      </w:pPr>
      <w:r w:rsidRPr="00433D49">
        <w:rPr>
          <w:rFonts w:cstheme="minorHAnsi"/>
          <w:sz w:val="24"/>
          <w:szCs w:val="24"/>
          <w:highlight w:val="lightGray"/>
          <w:lang w:val="et-EE"/>
        </w:rPr>
        <w:t xml:space="preserve">            &lt;arv:opsysID&gt;1&lt;/arv:opsysID&gt;</w:t>
      </w:r>
    </w:p>
    <w:p w:rsidR="00433D49" w:rsidRPr="00433D49" w:rsidRDefault="00433D49" w:rsidP="00433D49">
      <w:pPr>
        <w:spacing w:line="360" w:lineRule="auto"/>
        <w:rPr>
          <w:rFonts w:cstheme="minorHAnsi"/>
          <w:sz w:val="24"/>
          <w:szCs w:val="24"/>
          <w:highlight w:val="lightGray"/>
          <w:lang w:val="et-EE"/>
        </w:rPr>
      </w:pPr>
      <w:r w:rsidRPr="00433D49">
        <w:rPr>
          <w:rFonts w:cstheme="minorHAnsi"/>
          <w:sz w:val="24"/>
          <w:szCs w:val="24"/>
          <w:highlight w:val="lightGray"/>
          <w:lang w:val="et-EE"/>
        </w:rPr>
        <w:t xml:space="preserve">            &lt;arv:developer&gt;Microsoft&lt;/arv:developer&gt;</w:t>
      </w:r>
    </w:p>
    <w:p w:rsidR="00433D49" w:rsidRPr="00433D49" w:rsidRDefault="00433D49" w:rsidP="00433D49">
      <w:pPr>
        <w:spacing w:line="360" w:lineRule="auto"/>
        <w:rPr>
          <w:rFonts w:cstheme="minorHAnsi"/>
          <w:sz w:val="24"/>
          <w:szCs w:val="24"/>
          <w:highlight w:val="lightGray"/>
          <w:lang w:val="et-EE"/>
        </w:rPr>
      </w:pPr>
      <w:r w:rsidRPr="00433D49">
        <w:rPr>
          <w:rFonts w:cstheme="minorHAnsi"/>
          <w:sz w:val="24"/>
          <w:szCs w:val="24"/>
          <w:highlight w:val="lightGray"/>
          <w:lang w:val="et-EE"/>
        </w:rPr>
        <w:t xml:space="preserve">            &lt;arv:name&gt;Windows 10&lt;/arv:name&gt;</w:t>
      </w:r>
    </w:p>
    <w:p w:rsidR="00433D49" w:rsidRPr="00433D49" w:rsidRDefault="00433D49" w:rsidP="00433D49">
      <w:pPr>
        <w:spacing w:line="360" w:lineRule="auto"/>
        <w:rPr>
          <w:rFonts w:cstheme="minorHAnsi"/>
          <w:sz w:val="24"/>
          <w:szCs w:val="24"/>
          <w:highlight w:val="lightGray"/>
          <w:lang w:val="et-EE"/>
        </w:rPr>
      </w:pPr>
      <w:r w:rsidRPr="00433D49">
        <w:rPr>
          <w:rFonts w:cstheme="minorHAnsi"/>
          <w:sz w:val="24"/>
          <w:szCs w:val="24"/>
          <w:highlight w:val="lightGray"/>
          <w:lang w:val="et-EE"/>
        </w:rPr>
        <w:t xml:space="preserve">            &lt;arv:release&gt;1511&lt;/arv:release&gt;</w:t>
      </w:r>
    </w:p>
    <w:p w:rsidR="00433D49" w:rsidRPr="00433D49" w:rsidRDefault="00433D49" w:rsidP="00433D49">
      <w:pPr>
        <w:spacing w:line="360" w:lineRule="auto"/>
        <w:rPr>
          <w:rFonts w:cstheme="minorHAnsi"/>
          <w:sz w:val="24"/>
          <w:szCs w:val="24"/>
          <w:highlight w:val="lightGray"/>
          <w:lang w:val="et-EE"/>
        </w:rPr>
      </w:pPr>
      <w:r w:rsidRPr="00433D49">
        <w:rPr>
          <w:rFonts w:cstheme="minorHAnsi"/>
          <w:sz w:val="24"/>
          <w:szCs w:val="24"/>
          <w:highlight w:val="lightGray"/>
          <w:lang w:val="et-EE"/>
        </w:rPr>
        <w:t xml:space="preserve">         &lt;/arv:opsys&gt;</w:t>
      </w:r>
    </w:p>
    <w:p w:rsidR="00433D49" w:rsidRPr="00433D49" w:rsidRDefault="00433D49" w:rsidP="00433D49">
      <w:pPr>
        <w:spacing w:line="360" w:lineRule="auto"/>
        <w:rPr>
          <w:rFonts w:cstheme="minorHAnsi"/>
          <w:sz w:val="24"/>
          <w:szCs w:val="24"/>
          <w:highlight w:val="lightGray"/>
          <w:lang w:val="et-EE"/>
        </w:rPr>
      </w:pPr>
      <w:r w:rsidRPr="00433D49">
        <w:rPr>
          <w:rFonts w:cstheme="minorHAnsi"/>
          <w:sz w:val="24"/>
          <w:szCs w:val="24"/>
          <w:highlight w:val="lightGray"/>
          <w:lang w:val="et-EE"/>
        </w:rPr>
        <w:t xml:space="preserve">      &lt;/arv:getOpsystemsWithParametersResponse&gt;</w:t>
      </w:r>
    </w:p>
    <w:p w:rsidR="00433D49" w:rsidRPr="00433D49" w:rsidRDefault="00433D49" w:rsidP="00433D49">
      <w:pPr>
        <w:spacing w:line="360" w:lineRule="auto"/>
        <w:rPr>
          <w:rFonts w:cstheme="minorHAnsi"/>
          <w:sz w:val="24"/>
          <w:szCs w:val="24"/>
          <w:highlight w:val="lightGray"/>
          <w:lang w:val="et-EE"/>
        </w:rPr>
      </w:pPr>
      <w:r w:rsidRPr="00433D49">
        <w:rPr>
          <w:rFonts w:cstheme="minorHAnsi"/>
          <w:sz w:val="24"/>
          <w:szCs w:val="24"/>
          <w:highlight w:val="lightGray"/>
          <w:lang w:val="et-EE"/>
        </w:rPr>
        <w:t xml:space="preserve">   &lt;/soapenv:Body&gt;</w:t>
      </w:r>
    </w:p>
    <w:p w:rsidR="00CE5ADF" w:rsidRDefault="00433D49" w:rsidP="00433D49">
      <w:pPr>
        <w:spacing w:line="360" w:lineRule="auto"/>
        <w:rPr>
          <w:rFonts w:cstheme="minorHAnsi"/>
          <w:sz w:val="24"/>
          <w:szCs w:val="24"/>
          <w:lang w:val="et-EE"/>
        </w:rPr>
      </w:pPr>
      <w:r w:rsidRPr="00433D49">
        <w:rPr>
          <w:rFonts w:cstheme="minorHAnsi"/>
          <w:sz w:val="24"/>
          <w:szCs w:val="24"/>
          <w:highlight w:val="lightGray"/>
          <w:lang w:val="et-EE"/>
        </w:rPr>
        <w:t>&lt;/soapenv:Envelope&gt;</w:t>
      </w:r>
    </w:p>
    <w:p w:rsidR="00433D49" w:rsidRDefault="00433D49" w:rsidP="00433D49">
      <w:pPr>
        <w:spacing w:line="360" w:lineRule="auto"/>
        <w:rPr>
          <w:rFonts w:cstheme="minorHAnsi"/>
          <w:sz w:val="24"/>
          <w:szCs w:val="24"/>
          <w:lang w:val="et-EE"/>
        </w:rPr>
      </w:pPr>
    </w:p>
    <w:p w:rsidR="00433D49" w:rsidRDefault="00433D49" w:rsidP="00433D49">
      <w:pPr>
        <w:spacing w:line="360" w:lineRule="auto"/>
        <w:rPr>
          <w:rFonts w:cstheme="minorHAnsi"/>
          <w:sz w:val="24"/>
          <w:szCs w:val="24"/>
          <w:lang w:val="et-EE"/>
        </w:rPr>
      </w:pPr>
      <w:r>
        <w:rPr>
          <w:rFonts w:cstheme="minorHAnsi"/>
          <w:b/>
          <w:sz w:val="24"/>
          <w:szCs w:val="24"/>
          <w:u w:val="single"/>
          <w:lang w:val="et-EE"/>
        </w:rPr>
        <w:t>GetArvutidWithParameters</w:t>
      </w:r>
    </w:p>
    <w:p w:rsidR="00433D49" w:rsidRDefault="00433D49" w:rsidP="00433D49">
      <w:pPr>
        <w:spacing w:line="360" w:lineRule="auto"/>
        <w:rPr>
          <w:rFonts w:cstheme="minorHAnsi"/>
          <w:sz w:val="24"/>
          <w:szCs w:val="24"/>
          <w:lang w:val="et-EE"/>
        </w:rPr>
      </w:pPr>
      <w:r>
        <w:rPr>
          <w:rFonts w:cstheme="minorHAnsi"/>
          <w:sz w:val="24"/>
          <w:szCs w:val="24"/>
          <w:lang w:val="et-EE"/>
        </w:rPr>
        <w:t xml:space="preserve">GetArvutidWithParameters operatsiooniga on võimalik teenuselt pärida arvuteid, mis vastavad päringus määratud kriteeriumitele. Filtreerida saab kasutajanime ja (operatsioonisüsteemide) </w:t>
      </w:r>
      <w:r w:rsidR="00C8412A">
        <w:rPr>
          <w:rFonts w:cstheme="minorHAnsi"/>
          <w:sz w:val="24"/>
          <w:szCs w:val="24"/>
          <w:lang w:val="et-EE"/>
        </w:rPr>
        <w:t>hulga</w:t>
      </w:r>
      <w:r>
        <w:rPr>
          <w:rFonts w:cstheme="minorHAnsi"/>
          <w:sz w:val="24"/>
          <w:szCs w:val="24"/>
          <w:lang w:val="et-EE"/>
        </w:rPr>
        <w:t xml:space="preserve"> järgi.</w:t>
      </w:r>
    </w:p>
    <w:p w:rsidR="00433D49" w:rsidRDefault="00433D49" w:rsidP="00433D49">
      <w:pPr>
        <w:spacing w:line="360" w:lineRule="auto"/>
        <w:rPr>
          <w:rFonts w:cstheme="minorHAnsi"/>
          <w:sz w:val="24"/>
          <w:szCs w:val="24"/>
          <w:lang w:val="et-EE"/>
        </w:rPr>
      </w:pPr>
      <w:r>
        <w:rPr>
          <w:rFonts w:cstheme="minorHAnsi"/>
          <w:sz w:val="24"/>
          <w:szCs w:val="24"/>
          <w:lang w:val="et-EE"/>
        </w:rPr>
        <w:t>Päringu parameetrid on järgnevad:</w:t>
      </w:r>
    </w:p>
    <w:p w:rsidR="00433D49" w:rsidRDefault="00433D49" w:rsidP="00433D49">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token (String)</w:t>
      </w:r>
    </w:p>
    <w:p w:rsidR="00433D49" w:rsidRDefault="00433D49" w:rsidP="00433D49">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requestID (</w:t>
      </w:r>
      <w:r>
        <w:rPr>
          <w:rFonts w:cstheme="minorHAnsi"/>
          <w:sz w:val="24"/>
          <w:szCs w:val="24"/>
          <w:lang w:val="et-EE"/>
        </w:rPr>
        <w:t>String</w:t>
      </w:r>
      <w:r w:rsidRPr="004E4C63">
        <w:rPr>
          <w:rFonts w:cstheme="minorHAnsi"/>
          <w:sz w:val="24"/>
          <w:szCs w:val="24"/>
          <w:lang w:val="et-EE"/>
        </w:rPr>
        <w:t>)</w:t>
      </w:r>
    </w:p>
    <w:p w:rsidR="00433D49" w:rsidRDefault="00433D49" w:rsidP="00433D49">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userName (String) –arvuti kasutaja</w:t>
      </w:r>
    </w:p>
    <w:p w:rsidR="00433D49" w:rsidRDefault="00433D49" w:rsidP="00433D49">
      <w:pPr>
        <w:pStyle w:val="ListParagraph"/>
        <w:numPr>
          <w:ilvl w:val="0"/>
          <w:numId w:val="25"/>
        </w:numPr>
        <w:spacing w:line="360" w:lineRule="auto"/>
        <w:rPr>
          <w:rFonts w:cstheme="minorHAnsi"/>
          <w:sz w:val="24"/>
          <w:szCs w:val="24"/>
          <w:lang w:val="et-EE"/>
        </w:rPr>
      </w:pPr>
      <w:r>
        <w:rPr>
          <w:rFonts w:cstheme="minorHAnsi"/>
          <w:sz w:val="24"/>
          <w:szCs w:val="24"/>
          <w:lang w:val="et-EE"/>
        </w:rPr>
        <w:t>quantity (Integer) - operatsioonisüsteemide hulk arvutis</w:t>
      </w:r>
    </w:p>
    <w:p w:rsidR="00C8412A" w:rsidRPr="00C8412A" w:rsidRDefault="00C8412A" w:rsidP="00C8412A">
      <w:pPr>
        <w:spacing w:line="360" w:lineRule="auto"/>
        <w:rPr>
          <w:rFonts w:cstheme="minorHAnsi"/>
          <w:sz w:val="24"/>
          <w:szCs w:val="24"/>
          <w:lang w:val="et-EE"/>
        </w:rPr>
      </w:pPr>
    </w:p>
    <w:p w:rsidR="00433D49" w:rsidRDefault="00C8412A" w:rsidP="00433D49">
      <w:pPr>
        <w:spacing w:line="360" w:lineRule="auto"/>
        <w:rPr>
          <w:rFonts w:cstheme="minorHAnsi"/>
          <w:sz w:val="24"/>
          <w:szCs w:val="24"/>
          <w:lang w:val="et-EE"/>
        </w:rPr>
      </w:pPr>
      <w:r>
        <w:rPr>
          <w:rFonts w:cstheme="minorHAnsi"/>
          <w:sz w:val="24"/>
          <w:szCs w:val="24"/>
          <w:lang w:val="et-EE"/>
        </w:rPr>
        <w:t>Näidis SOAP päring:</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t>&lt;soapenv:Envelope xmlns:soapenv="http://schemas.xmlsoap.org/soap/envelope/" xmlns:arv="http://www.ttu.ee/idu0075/2015/ws/arvuti"&gt;</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t xml:space="preserve">   &lt;soapenv:Header/&gt;</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t xml:space="preserve">   &lt;soapenv:Body&gt;</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lastRenderedPageBreak/>
        <w:t xml:space="preserve">      &lt;arv:getArvutidWithParametersRequest&gt;</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t xml:space="preserve">         &lt;arv:token&gt;salajane&lt;/arv:token&gt;</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t xml:space="preserve">         &lt;arv:requestID&gt;15&lt;/arv:requestID&gt;</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t xml:space="preserve">         &lt;!--Optional:--&gt;</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t xml:space="preserve">         &lt;arv:userName&gt;Tauri&lt;/arv:userName&gt;</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t xml:space="preserve">         &lt;!--Optional:--&gt;</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t xml:space="preserve">         &lt;arv:quantity&gt;1&lt;/arv:quantity&gt;</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t xml:space="preserve">      &lt;/arv:getArvutidWithParametersRequest&gt;</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t xml:space="preserve">   &lt;/soapenv:Body&gt;</w:t>
      </w:r>
    </w:p>
    <w:p w:rsidR="00C8412A" w:rsidRDefault="00C8412A" w:rsidP="00C8412A">
      <w:pPr>
        <w:spacing w:line="360" w:lineRule="auto"/>
        <w:rPr>
          <w:rFonts w:cstheme="minorHAnsi"/>
          <w:sz w:val="24"/>
          <w:szCs w:val="24"/>
          <w:lang w:val="et-EE"/>
        </w:rPr>
      </w:pPr>
      <w:r w:rsidRPr="00C8412A">
        <w:rPr>
          <w:rFonts w:cstheme="minorHAnsi"/>
          <w:sz w:val="24"/>
          <w:szCs w:val="24"/>
          <w:highlight w:val="lightGray"/>
          <w:lang w:val="et-EE"/>
        </w:rPr>
        <w:t>&lt;/soapenv:Envelope&gt;</w:t>
      </w:r>
    </w:p>
    <w:p w:rsidR="00C8412A" w:rsidRDefault="00C8412A" w:rsidP="00C8412A">
      <w:pPr>
        <w:spacing w:line="360" w:lineRule="auto"/>
        <w:rPr>
          <w:rFonts w:cstheme="minorHAnsi"/>
          <w:sz w:val="24"/>
          <w:szCs w:val="24"/>
          <w:lang w:val="et-EE"/>
        </w:rPr>
      </w:pPr>
    </w:p>
    <w:p w:rsidR="00C8412A" w:rsidRDefault="00C8412A" w:rsidP="00C8412A">
      <w:pPr>
        <w:spacing w:line="360" w:lineRule="auto"/>
        <w:rPr>
          <w:rFonts w:cstheme="minorHAnsi"/>
          <w:sz w:val="24"/>
          <w:szCs w:val="24"/>
          <w:lang w:val="et-EE"/>
        </w:rPr>
      </w:pPr>
      <w:r>
        <w:rPr>
          <w:rFonts w:cstheme="minorHAnsi"/>
          <w:sz w:val="24"/>
          <w:szCs w:val="24"/>
          <w:lang w:val="et-EE"/>
        </w:rPr>
        <w:t>Vastuse parameetrid on järgnevad:</w:t>
      </w:r>
    </w:p>
    <w:p w:rsidR="00C8412A" w:rsidRDefault="00C8412A" w:rsidP="00C8412A">
      <w:pPr>
        <w:pStyle w:val="ListParagraph"/>
        <w:numPr>
          <w:ilvl w:val="0"/>
          <w:numId w:val="25"/>
        </w:numPr>
        <w:spacing w:line="360" w:lineRule="auto"/>
        <w:rPr>
          <w:rFonts w:cstheme="minorHAnsi"/>
          <w:sz w:val="24"/>
          <w:szCs w:val="24"/>
          <w:lang w:val="et-EE"/>
        </w:rPr>
      </w:pPr>
      <w:r>
        <w:rPr>
          <w:rFonts w:cstheme="minorHAnsi"/>
          <w:sz w:val="24"/>
          <w:szCs w:val="24"/>
          <w:lang w:val="et-EE"/>
        </w:rPr>
        <w:t>statusMessage (statusType) – sisaldab endas</w:t>
      </w:r>
    </w:p>
    <w:p w:rsidR="00C8412A" w:rsidRDefault="00C8412A" w:rsidP="00C8412A">
      <w:pPr>
        <w:pStyle w:val="ListParagraph"/>
        <w:numPr>
          <w:ilvl w:val="1"/>
          <w:numId w:val="25"/>
        </w:numPr>
        <w:spacing w:line="360" w:lineRule="auto"/>
        <w:rPr>
          <w:rFonts w:cstheme="minorHAnsi"/>
          <w:sz w:val="24"/>
          <w:szCs w:val="24"/>
          <w:lang w:val="et-EE"/>
        </w:rPr>
      </w:pPr>
      <w:r>
        <w:rPr>
          <w:rFonts w:cstheme="minorHAnsi"/>
          <w:sz w:val="24"/>
          <w:szCs w:val="24"/>
          <w:lang w:val="et-EE"/>
        </w:rPr>
        <w:t>message – staatuse nimetus, näiteks „OK“, kui päringuga oli kõik korras või „Incorrect request id!“, kui tegemist oli duplikaatpäringuga</w:t>
      </w:r>
    </w:p>
    <w:p w:rsidR="00C8412A" w:rsidRDefault="00C8412A" w:rsidP="00C8412A">
      <w:pPr>
        <w:pStyle w:val="ListParagraph"/>
        <w:numPr>
          <w:ilvl w:val="1"/>
          <w:numId w:val="25"/>
        </w:numPr>
        <w:spacing w:line="360" w:lineRule="auto"/>
        <w:rPr>
          <w:rFonts w:cstheme="minorHAnsi"/>
          <w:sz w:val="24"/>
          <w:szCs w:val="24"/>
          <w:lang w:val="et-EE"/>
        </w:rPr>
      </w:pPr>
      <w:r>
        <w:rPr>
          <w:rFonts w:cstheme="minorHAnsi"/>
          <w:sz w:val="24"/>
          <w:szCs w:val="24"/>
          <w:lang w:val="et-EE"/>
        </w:rPr>
        <w:t>requestID – kasutatud päringu id</w:t>
      </w:r>
    </w:p>
    <w:p w:rsidR="00C8412A" w:rsidRPr="00781333" w:rsidRDefault="00C8412A" w:rsidP="00C8412A">
      <w:pPr>
        <w:pStyle w:val="ListParagraph"/>
        <w:numPr>
          <w:ilvl w:val="0"/>
          <w:numId w:val="25"/>
        </w:numPr>
        <w:spacing w:line="360" w:lineRule="auto"/>
        <w:rPr>
          <w:rFonts w:cstheme="minorHAnsi"/>
          <w:sz w:val="24"/>
          <w:szCs w:val="24"/>
          <w:lang w:val="et-EE"/>
        </w:rPr>
      </w:pPr>
      <w:r>
        <w:rPr>
          <w:rFonts w:cstheme="minorHAnsi"/>
          <w:sz w:val="24"/>
          <w:szCs w:val="24"/>
          <w:lang w:val="et-EE"/>
        </w:rPr>
        <w:t>arvuti (arvutiType) – sisaldab endas</w:t>
      </w:r>
    </w:p>
    <w:p w:rsidR="00C8412A" w:rsidRPr="004E4C63" w:rsidRDefault="00C8412A" w:rsidP="00C8412A">
      <w:pPr>
        <w:pStyle w:val="ListParagraph"/>
        <w:numPr>
          <w:ilvl w:val="1"/>
          <w:numId w:val="25"/>
        </w:numPr>
        <w:spacing w:line="360" w:lineRule="auto"/>
        <w:rPr>
          <w:rFonts w:cstheme="minorHAnsi"/>
          <w:sz w:val="24"/>
          <w:szCs w:val="24"/>
          <w:lang w:val="et-EE"/>
        </w:rPr>
      </w:pPr>
      <w:r>
        <w:rPr>
          <w:rFonts w:cstheme="minorHAnsi"/>
          <w:sz w:val="24"/>
          <w:szCs w:val="24"/>
          <w:lang w:val="et-EE"/>
        </w:rPr>
        <w:t>arvutiID</w:t>
      </w:r>
      <w:r w:rsidRPr="004E4C63">
        <w:rPr>
          <w:rFonts w:cstheme="minorHAnsi"/>
          <w:sz w:val="24"/>
          <w:szCs w:val="24"/>
          <w:lang w:val="et-EE"/>
        </w:rPr>
        <w:t xml:space="preserve"> (Integer) – unikaalne opera</w:t>
      </w:r>
      <w:r>
        <w:rPr>
          <w:rFonts w:cstheme="minorHAnsi"/>
          <w:sz w:val="24"/>
          <w:szCs w:val="24"/>
          <w:lang w:val="et-EE"/>
        </w:rPr>
        <w:t>tsioonisüsteemi identifikaator</w:t>
      </w:r>
    </w:p>
    <w:p w:rsidR="00C8412A" w:rsidRDefault="00C8412A" w:rsidP="00C8412A">
      <w:pPr>
        <w:pStyle w:val="ListParagraph"/>
        <w:numPr>
          <w:ilvl w:val="1"/>
          <w:numId w:val="25"/>
        </w:numPr>
        <w:spacing w:line="360" w:lineRule="auto"/>
        <w:rPr>
          <w:rFonts w:cstheme="minorHAnsi"/>
          <w:sz w:val="24"/>
          <w:szCs w:val="24"/>
          <w:lang w:val="et-EE"/>
        </w:rPr>
      </w:pPr>
      <w:r w:rsidRPr="004E4C63">
        <w:rPr>
          <w:rFonts w:cstheme="minorHAnsi"/>
          <w:sz w:val="24"/>
          <w:szCs w:val="24"/>
          <w:lang w:val="et-EE"/>
        </w:rPr>
        <w:t>userName (String) –arvuti kasutaja</w:t>
      </w:r>
    </w:p>
    <w:p w:rsidR="00C8412A" w:rsidRDefault="00C8412A" w:rsidP="00C8412A">
      <w:pPr>
        <w:pStyle w:val="ListParagraph"/>
        <w:numPr>
          <w:ilvl w:val="1"/>
          <w:numId w:val="25"/>
        </w:numPr>
        <w:spacing w:line="360" w:lineRule="auto"/>
        <w:rPr>
          <w:rFonts w:cstheme="minorHAnsi"/>
          <w:sz w:val="24"/>
          <w:szCs w:val="24"/>
          <w:lang w:val="et-EE"/>
        </w:rPr>
      </w:pPr>
      <w:r>
        <w:rPr>
          <w:rFonts w:cstheme="minorHAnsi"/>
          <w:sz w:val="24"/>
          <w:szCs w:val="24"/>
          <w:lang w:val="et-EE"/>
        </w:rPr>
        <w:t>quantity (Integer) - operatsioonisüsteemide hulk arvutis</w:t>
      </w:r>
    </w:p>
    <w:p w:rsidR="00C8412A" w:rsidRDefault="00C8412A" w:rsidP="00C8412A">
      <w:pPr>
        <w:pStyle w:val="ListParagraph"/>
        <w:numPr>
          <w:ilvl w:val="1"/>
          <w:numId w:val="25"/>
        </w:numPr>
        <w:spacing w:line="360" w:lineRule="auto"/>
        <w:rPr>
          <w:rFonts w:cstheme="minorHAnsi"/>
          <w:sz w:val="24"/>
          <w:szCs w:val="24"/>
          <w:lang w:val="et-EE"/>
        </w:rPr>
      </w:pPr>
      <w:r>
        <w:rPr>
          <w:rFonts w:cstheme="minorHAnsi"/>
          <w:sz w:val="24"/>
          <w:szCs w:val="24"/>
          <w:lang w:val="et-EE"/>
        </w:rPr>
        <w:t>opsys (opsysType) – mittekohustuslik parameeter, on väärtustatud operatsioonisüsteemi(de)ga, kui neid antud arvutis leidub</w:t>
      </w:r>
    </w:p>
    <w:p w:rsidR="00C8412A" w:rsidRPr="00C8412A" w:rsidRDefault="00C8412A" w:rsidP="00C8412A">
      <w:pPr>
        <w:spacing w:line="360" w:lineRule="auto"/>
        <w:rPr>
          <w:rFonts w:cstheme="minorHAnsi"/>
          <w:sz w:val="24"/>
          <w:szCs w:val="24"/>
          <w:lang w:val="et-EE"/>
        </w:rPr>
      </w:pPr>
    </w:p>
    <w:p w:rsidR="00C8412A" w:rsidRDefault="00C8412A" w:rsidP="00C8412A">
      <w:pPr>
        <w:spacing w:line="360" w:lineRule="auto"/>
        <w:rPr>
          <w:rFonts w:cstheme="minorHAnsi"/>
          <w:sz w:val="24"/>
          <w:szCs w:val="24"/>
          <w:lang w:val="et-EE"/>
        </w:rPr>
      </w:pPr>
      <w:r>
        <w:rPr>
          <w:rFonts w:cstheme="minorHAnsi"/>
          <w:sz w:val="24"/>
          <w:szCs w:val="24"/>
          <w:lang w:val="et-EE"/>
        </w:rPr>
        <w:t>Näidis SOAP vastus:</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t>&lt;soapenv:Envelope xmlns:soapenv="http://schemas.xmlsoap.org/soap/envelope/" xmlns:arv="http://www.ttu.ee/idu0075/2015/ws/arvuti"&gt;</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t xml:space="preserve">   &lt;soapenv:Header/&gt;</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t xml:space="preserve">   &lt;soapenv:Body&gt;</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t xml:space="preserve">      &lt;arv:getArvutidWithParametersResponse&gt;</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lastRenderedPageBreak/>
        <w:t xml:space="preserve">         &lt;arv:statusMessage&gt;</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t xml:space="preserve">            &lt;arv:message&gt;OK&lt;/arv:message&gt;</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t xml:space="preserve">            &lt;arv:requestID&gt;15&lt;/arv:requestID&gt;</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t xml:space="preserve">         &lt;/arv:statusMessage&gt;</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t xml:space="preserve">         &lt;!--Zero or more repetitions:--&gt;</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t xml:space="preserve">         &lt;arv:arvuti&gt;</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t xml:space="preserve">            &lt;arv:arvutiID&gt;1&lt;/arv:arvutiID&gt;</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t xml:space="preserve">            &lt;arv:userName&gt;Tauri&lt;/arv:userName&gt;</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t xml:space="preserve">            &lt;arv:quantity&gt;1&lt;/arv:quantity&gt;</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t xml:space="preserve">            &lt;!--Zero or more repetitions:--&gt;</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t xml:space="preserve">            &lt;arv:opsys&gt;</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t xml:space="preserve">               &lt;arv:opsysID&gt;1&lt;/arv:opsysID&gt;</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t xml:space="preserve">               &lt;arv:developer&gt;Microsoft&lt;/arv:developer&gt;</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t xml:space="preserve">               &lt;arv:name&gt;Windows 10&lt;/arv:name&gt;</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t xml:space="preserve">               &lt;arv:release&gt;1511&lt;/arv:release&gt;</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t xml:space="preserve">            &lt;/arv:opsys&gt;</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t xml:space="preserve">         &lt;/arv:arvuti&gt;</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t xml:space="preserve">      &lt;/arv:getArvutidWithParametersResponse&gt;</w:t>
      </w:r>
    </w:p>
    <w:p w:rsidR="00C8412A" w:rsidRPr="00C8412A" w:rsidRDefault="00C8412A" w:rsidP="00C8412A">
      <w:pPr>
        <w:spacing w:line="360" w:lineRule="auto"/>
        <w:rPr>
          <w:rFonts w:cstheme="minorHAnsi"/>
          <w:sz w:val="24"/>
          <w:szCs w:val="24"/>
          <w:highlight w:val="lightGray"/>
          <w:lang w:val="et-EE"/>
        </w:rPr>
      </w:pPr>
      <w:r w:rsidRPr="00C8412A">
        <w:rPr>
          <w:rFonts w:cstheme="minorHAnsi"/>
          <w:sz w:val="24"/>
          <w:szCs w:val="24"/>
          <w:highlight w:val="lightGray"/>
          <w:lang w:val="et-EE"/>
        </w:rPr>
        <w:t xml:space="preserve">   &lt;/soapenv:Body&gt;</w:t>
      </w:r>
    </w:p>
    <w:p w:rsidR="00C8412A" w:rsidRDefault="00C8412A" w:rsidP="00C8412A">
      <w:pPr>
        <w:spacing w:line="360" w:lineRule="auto"/>
        <w:rPr>
          <w:rFonts w:cstheme="minorHAnsi"/>
          <w:sz w:val="24"/>
          <w:szCs w:val="24"/>
          <w:lang w:val="et-EE"/>
        </w:rPr>
      </w:pPr>
      <w:r w:rsidRPr="00C8412A">
        <w:rPr>
          <w:rFonts w:cstheme="minorHAnsi"/>
          <w:sz w:val="24"/>
          <w:szCs w:val="24"/>
          <w:highlight w:val="lightGray"/>
          <w:lang w:val="et-EE"/>
        </w:rPr>
        <w:t>&lt;/soapenv:Envelope&gt;</w:t>
      </w:r>
    </w:p>
    <w:p w:rsidR="00C8412A" w:rsidRDefault="00C8412A" w:rsidP="00C8412A">
      <w:pPr>
        <w:spacing w:line="360" w:lineRule="auto"/>
        <w:rPr>
          <w:rFonts w:cstheme="minorHAnsi"/>
          <w:sz w:val="24"/>
          <w:szCs w:val="24"/>
          <w:lang w:val="et-EE"/>
        </w:rPr>
      </w:pPr>
    </w:p>
    <w:p w:rsidR="00C8412A" w:rsidRDefault="00C8412A" w:rsidP="00C8412A">
      <w:pPr>
        <w:spacing w:line="360" w:lineRule="auto"/>
        <w:rPr>
          <w:rFonts w:cstheme="minorHAnsi"/>
          <w:sz w:val="24"/>
          <w:szCs w:val="24"/>
          <w:lang w:val="et-EE"/>
        </w:rPr>
      </w:pPr>
      <w:r>
        <w:rPr>
          <w:rFonts w:cstheme="minorHAnsi"/>
          <w:b/>
          <w:sz w:val="24"/>
          <w:szCs w:val="24"/>
          <w:u w:val="single"/>
          <w:lang w:val="et-EE"/>
        </w:rPr>
        <w:t>AddOpsysToArvuti</w:t>
      </w:r>
    </w:p>
    <w:p w:rsidR="00C8412A" w:rsidRDefault="00C8412A" w:rsidP="00C8412A">
      <w:pPr>
        <w:spacing w:line="360" w:lineRule="auto"/>
        <w:rPr>
          <w:rFonts w:cstheme="minorHAnsi"/>
          <w:sz w:val="24"/>
          <w:szCs w:val="24"/>
          <w:lang w:val="et-EE"/>
        </w:rPr>
      </w:pPr>
      <w:r>
        <w:rPr>
          <w:rFonts w:cstheme="minorHAnsi"/>
          <w:sz w:val="24"/>
          <w:szCs w:val="24"/>
          <w:lang w:val="et-EE"/>
        </w:rPr>
        <w:t>AddOpsysToArvuti operatsiooniga on võimalik lisada operatsioonisüsteeme arvutitesse, päringud saab määrata arvuti ja operatsioonisüsteemi id järgi.</w:t>
      </w:r>
    </w:p>
    <w:p w:rsidR="00C8412A" w:rsidRDefault="00C8412A" w:rsidP="00C8412A">
      <w:pPr>
        <w:spacing w:line="360" w:lineRule="auto"/>
        <w:rPr>
          <w:rFonts w:cstheme="minorHAnsi"/>
          <w:sz w:val="24"/>
          <w:szCs w:val="24"/>
          <w:lang w:val="et-EE"/>
        </w:rPr>
      </w:pPr>
      <w:r>
        <w:rPr>
          <w:rFonts w:cstheme="minorHAnsi"/>
          <w:sz w:val="24"/>
          <w:szCs w:val="24"/>
          <w:lang w:val="et-EE"/>
        </w:rPr>
        <w:t>Päringu parameetrid on järgnevad</w:t>
      </w:r>
      <w:r w:rsidR="002F4611">
        <w:rPr>
          <w:rFonts w:cstheme="minorHAnsi"/>
          <w:sz w:val="24"/>
          <w:szCs w:val="24"/>
          <w:lang w:val="et-EE"/>
        </w:rPr>
        <w:t>:</w:t>
      </w:r>
    </w:p>
    <w:p w:rsidR="002F4611" w:rsidRDefault="002F4611" w:rsidP="002F4611">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token (String)</w:t>
      </w:r>
    </w:p>
    <w:p w:rsidR="002F4611" w:rsidRDefault="002F4611" w:rsidP="002F4611">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requestID (</w:t>
      </w:r>
      <w:r>
        <w:rPr>
          <w:rFonts w:cstheme="minorHAnsi"/>
          <w:sz w:val="24"/>
          <w:szCs w:val="24"/>
          <w:lang w:val="et-EE"/>
        </w:rPr>
        <w:t>String</w:t>
      </w:r>
      <w:r w:rsidRPr="004E4C63">
        <w:rPr>
          <w:rFonts w:cstheme="minorHAnsi"/>
          <w:sz w:val="24"/>
          <w:szCs w:val="24"/>
          <w:lang w:val="et-EE"/>
        </w:rPr>
        <w:t>)</w:t>
      </w:r>
    </w:p>
    <w:p w:rsidR="002F4611" w:rsidRPr="004E4C63" w:rsidRDefault="002F4611" w:rsidP="002F4611">
      <w:pPr>
        <w:pStyle w:val="ListParagraph"/>
        <w:numPr>
          <w:ilvl w:val="0"/>
          <w:numId w:val="25"/>
        </w:numPr>
        <w:spacing w:line="360" w:lineRule="auto"/>
        <w:rPr>
          <w:rFonts w:cstheme="minorHAnsi"/>
          <w:sz w:val="24"/>
          <w:szCs w:val="24"/>
          <w:lang w:val="et-EE"/>
        </w:rPr>
      </w:pPr>
      <w:r>
        <w:rPr>
          <w:rFonts w:cstheme="minorHAnsi"/>
          <w:sz w:val="24"/>
          <w:szCs w:val="24"/>
          <w:lang w:val="et-EE"/>
        </w:rPr>
        <w:t>opsysID</w:t>
      </w:r>
      <w:r w:rsidRPr="004E4C63">
        <w:rPr>
          <w:rFonts w:cstheme="minorHAnsi"/>
          <w:sz w:val="24"/>
          <w:szCs w:val="24"/>
          <w:lang w:val="et-EE"/>
        </w:rPr>
        <w:t xml:space="preserve"> (Integer) – unikaalne opera</w:t>
      </w:r>
      <w:r>
        <w:rPr>
          <w:rFonts w:cstheme="minorHAnsi"/>
          <w:sz w:val="24"/>
          <w:szCs w:val="24"/>
          <w:lang w:val="et-EE"/>
        </w:rPr>
        <w:t>tsioonisüsteemi identifikaator, mida soovitakse lisada. 1 kuni mitu väärtust.</w:t>
      </w:r>
    </w:p>
    <w:p w:rsidR="002F4611" w:rsidRDefault="002F4611" w:rsidP="002F4611">
      <w:pPr>
        <w:pStyle w:val="ListParagraph"/>
        <w:numPr>
          <w:ilvl w:val="0"/>
          <w:numId w:val="25"/>
        </w:numPr>
        <w:spacing w:line="360" w:lineRule="auto"/>
        <w:rPr>
          <w:rFonts w:cstheme="minorHAnsi"/>
          <w:sz w:val="24"/>
          <w:szCs w:val="24"/>
          <w:lang w:val="et-EE"/>
        </w:rPr>
      </w:pPr>
      <w:r>
        <w:rPr>
          <w:rFonts w:cstheme="minorHAnsi"/>
          <w:sz w:val="24"/>
          <w:szCs w:val="24"/>
          <w:lang w:val="et-EE"/>
        </w:rPr>
        <w:lastRenderedPageBreak/>
        <w:t>arvutiID</w:t>
      </w:r>
      <w:r w:rsidRPr="004E4C63">
        <w:rPr>
          <w:rFonts w:cstheme="minorHAnsi"/>
          <w:sz w:val="24"/>
          <w:szCs w:val="24"/>
          <w:lang w:val="et-EE"/>
        </w:rPr>
        <w:t xml:space="preserve"> (Integer) – unikaalne opera</w:t>
      </w:r>
      <w:r>
        <w:rPr>
          <w:rFonts w:cstheme="minorHAnsi"/>
          <w:sz w:val="24"/>
          <w:szCs w:val="24"/>
          <w:lang w:val="et-EE"/>
        </w:rPr>
        <w:t>tsioonisüsteemi identifikaator, millesse soovitakse operatsioonisüsteemi lisada. 1 kuni mitu väärtust</w:t>
      </w:r>
    </w:p>
    <w:p w:rsidR="002F4611" w:rsidRDefault="002F4611" w:rsidP="002F4611">
      <w:pPr>
        <w:spacing w:line="360" w:lineRule="auto"/>
        <w:rPr>
          <w:rFonts w:cstheme="minorHAnsi"/>
          <w:sz w:val="24"/>
          <w:szCs w:val="24"/>
          <w:lang w:val="et-EE"/>
        </w:rPr>
      </w:pPr>
    </w:p>
    <w:p w:rsidR="002F4611" w:rsidRDefault="002F4611" w:rsidP="002F4611">
      <w:pPr>
        <w:spacing w:line="360" w:lineRule="auto"/>
        <w:rPr>
          <w:rFonts w:cstheme="minorHAnsi"/>
          <w:sz w:val="24"/>
          <w:szCs w:val="24"/>
          <w:lang w:val="et-EE"/>
        </w:rPr>
      </w:pPr>
      <w:r>
        <w:rPr>
          <w:rFonts w:cstheme="minorHAnsi"/>
          <w:sz w:val="24"/>
          <w:szCs w:val="24"/>
          <w:lang w:val="et-EE"/>
        </w:rPr>
        <w:t>Näidis SOAP päring:</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&lt;soapenv:Envelope xmlns:soapenv="http://schemas.xmlsoap.org/soap/envelope/" xmlns:arv="http://www.ttu.ee/idu0075/2015/ws/arvuti"&gt;</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 xml:space="preserve">   &lt;soapenv:Header/&gt;</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 xml:space="preserve">   &lt;soapenv:Body&gt;</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 xml:space="preserve">      &lt;arv:addOpsysToArvutiRequest&gt;</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 xml:space="preserve">         &lt;arv:token&gt;salajane&lt;/arv:token&gt;</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 xml:space="preserve">         &lt;arv:requestID&gt;16&lt;/arv:requestID&gt;</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 xml:space="preserve">         &lt;!--1 or more repetitions:--&gt;</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 xml:space="preserve">         &lt;arv:opsysID&gt;1&lt;/arv:opsysID&gt;</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 xml:space="preserve">         &lt;!--1 or more repetitions:--&gt;</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 xml:space="preserve">         &lt;arv:arvutiID&gt;1&lt;/arv:arvutiID&gt;</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 xml:space="preserve">      &lt;/arv:addOpsysToArvutiRequest&gt;</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 xml:space="preserve">   &lt;/soapenv:Body&gt;</w:t>
      </w:r>
    </w:p>
    <w:p w:rsidR="002F4611" w:rsidRDefault="002F4611" w:rsidP="002F4611">
      <w:pPr>
        <w:spacing w:line="360" w:lineRule="auto"/>
        <w:rPr>
          <w:rFonts w:cstheme="minorHAnsi"/>
          <w:sz w:val="24"/>
          <w:szCs w:val="24"/>
          <w:lang w:val="et-EE"/>
        </w:rPr>
      </w:pPr>
      <w:r w:rsidRPr="002F4611">
        <w:rPr>
          <w:rFonts w:cstheme="minorHAnsi"/>
          <w:sz w:val="24"/>
          <w:szCs w:val="24"/>
          <w:highlight w:val="lightGray"/>
          <w:lang w:val="et-EE"/>
        </w:rPr>
        <w:t>&lt;/soapenv:Envelope&gt;</w:t>
      </w:r>
    </w:p>
    <w:p w:rsidR="002F4611" w:rsidRDefault="002F4611" w:rsidP="002F4611">
      <w:pPr>
        <w:spacing w:line="360" w:lineRule="auto"/>
        <w:rPr>
          <w:rFonts w:cstheme="minorHAnsi"/>
          <w:sz w:val="24"/>
          <w:szCs w:val="24"/>
          <w:lang w:val="et-EE"/>
        </w:rPr>
      </w:pPr>
    </w:p>
    <w:p w:rsidR="002F4611" w:rsidRDefault="002F4611" w:rsidP="002F4611">
      <w:pPr>
        <w:spacing w:line="360" w:lineRule="auto"/>
        <w:rPr>
          <w:rFonts w:cstheme="minorHAnsi"/>
          <w:sz w:val="24"/>
          <w:szCs w:val="24"/>
          <w:lang w:val="et-EE"/>
        </w:rPr>
      </w:pPr>
      <w:r>
        <w:rPr>
          <w:rFonts w:cstheme="minorHAnsi"/>
          <w:sz w:val="24"/>
          <w:szCs w:val="24"/>
          <w:lang w:val="et-EE"/>
        </w:rPr>
        <w:t>Vastuse parameetrid on järgnevad:</w:t>
      </w:r>
    </w:p>
    <w:p w:rsidR="002F4611" w:rsidRDefault="002F4611" w:rsidP="002F4611">
      <w:pPr>
        <w:pStyle w:val="ListParagraph"/>
        <w:numPr>
          <w:ilvl w:val="0"/>
          <w:numId w:val="25"/>
        </w:numPr>
        <w:spacing w:line="360" w:lineRule="auto"/>
        <w:rPr>
          <w:rFonts w:cstheme="minorHAnsi"/>
          <w:sz w:val="24"/>
          <w:szCs w:val="24"/>
          <w:lang w:val="et-EE"/>
        </w:rPr>
      </w:pPr>
      <w:r>
        <w:rPr>
          <w:rFonts w:cstheme="minorHAnsi"/>
          <w:sz w:val="24"/>
          <w:szCs w:val="24"/>
          <w:lang w:val="et-EE"/>
        </w:rPr>
        <w:t>statusMessage (statusType) – sisaldab endas</w:t>
      </w:r>
    </w:p>
    <w:p w:rsidR="002F4611" w:rsidRDefault="002F4611" w:rsidP="002F4611">
      <w:pPr>
        <w:pStyle w:val="ListParagraph"/>
        <w:numPr>
          <w:ilvl w:val="1"/>
          <w:numId w:val="25"/>
        </w:numPr>
        <w:spacing w:line="360" w:lineRule="auto"/>
        <w:rPr>
          <w:rFonts w:cstheme="minorHAnsi"/>
          <w:sz w:val="24"/>
          <w:szCs w:val="24"/>
          <w:lang w:val="et-EE"/>
        </w:rPr>
      </w:pPr>
      <w:r>
        <w:rPr>
          <w:rFonts w:cstheme="minorHAnsi"/>
          <w:sz w:val="24"/>
          <w:szCs w:val="24"/>
          <w:lang w:val="et-EE"/>
        </w:rPr>
        <w:t>message – staatuse nimetus, näiteks „OK“, kui päringuga oli kõik korras või „Incorrect request id!“, kui tegemist oli duplikaatpäringuga</w:t>
      </w:r>
    </w:p>
    <w:p w:rsidR="002F4611" w:rsidRDefault="002F4611" w:rsidP="002F4611">
      <w:pPr>
        <w:pStyle w:val="ListParagraph"/>
        <w:numPr>
          <w:ilvl w:val="1"/>
          <w:numId w:val="25"/>
        </w:numPr>
        <w:spacing w:line="360" w:lineRule="auto"/>
        <w:rPr>
          <w:rFonts w:cstheme="minorHAnsi"/>
          <w:sz w:val="24"/>
          <w:szCs w:val="24"/>
          <w:lang w:val="et-EE"/>
        </w:rPr>
      </w:pPr>
      <w:r>
        <w:rPr>
          <w:rFonts w:cstheme="minorHAnsi"/>
          <w:sz w:val="24"/>
          <w:szCs w:val="24"/>
          <w:lang w:val="et-EE"/>
        </w:rPr>
        <w:t>requestID – kasutatud päringu id</w:t>
      </w:r>
    </w:p>
    <w:p w:rsidR="002F4611" w:rsidRPr="00781333" w:rsidRDefault="002F4611" w:rsidP="002F4611">
      <w:pPr>
        <w:pStyle w:val="ListParagraph"/>
        <w:numPr>
          <w:ilvl w:val="0"/>
          <w:numId w:val="25"/>
        </w:numPr>
        <w:spacing w:line="360" w:lineRule="auto"/>
        <w:rPr>
          <w:rFonts w:cstheme="minorHAnsi"/>
          <w:sz w:val="24"/>
          <w:szCs w:val="24"/>
          <w:lang w:val="et-EE"/>
        </w:rPr>
      </w:pPr>
      <w:r>
        <w:rPr>
          <w:rFonts w:cstheme="minorHAnsi"/>
          <w:sz w:val="24"/>
          <w:szCs w:val="24"/>
          <w:lang w:val="et-EE"/>
        </w:rPr>
        <w:t>arvuti (arvutiType) – 0 kuni mitu, sisaldab endas</w:t>
      </w:r>
    </w:p>
    <w:p w:rsidR="002F4611" w:rsidRPr="004E4C63" w:rsidRDefault="002F4611" w:rsidP="002F4611">
      <w:pPr>
        <w:pStyle w:val="ListParagraph"/>
        <w:numPr>
          <w:ilvl w:val="1"/>
          <w:numId w:val="25"/>
        </w:numPr>
        <w:spacing w:line="360" w:lineRule="auto"/>
        <w:rPr>
          <w:rFonts w:cstheme="minorHAnsi"/>
          <w:sz w:val="24"/>
          <w:szCs w:val="24"/>
          <w:lang w:val="et-EE"/>
        </w:rPr>
      </w:pPr>
      <w:r>
        <w:rPr>
          <w:rFonts w:cstheme="minorHAnsi"/>
          <w:sz w:val="24"/>
          <w:szCs w:val="24"/>
          <w:lang w:val="et-EE"/>
        </w:rPr>
        <w:t>arvutiID</w:t>
      </w:r>
      <w:r w:rsidRPr="004E4C63">
        <w:rPr>
          <w:rFonts w:cstheme="minorHAnsi"/>
          <w:sz w:val="24"/>
          <w:szCs w:val="24"/>
          <w:lang w:val="et-EE"/>
        </w:rPr>
        <w:t xml:space="preserve"> (Integer) – unikaalne opera</w:t>
      </w:r>
      <w:r>
        <w:rPr>
          <w:rFonts w:cstheme="minorHAnsi"/>
          <w:sz w:val="24"/>
          <w:szCs w:val="24"/>
          <w:lang w:val="et-EE"/>
        </w:rPr>
        <w:t>tsioonisüsteemi identifikaator</w:t>
      </w:r>
    </w:p>
    <w:p w:rsidR="002F4611" w:rsidRDefault="002F4611" w:rsidP="002F4611">
      <w:pPr>
        <w:pStyle w:val="ListParagraph"/>
        <w:numPr>
          <w:ilvl w:val="1"/>
          <w:numId w:val="25"/>
        </w:numPr>
        <w:spacing w:line="360" w:lineRule="auto"/>
        <w:rPr>
          <w:rFonts w:cstheme="minorHAnsi"/>
          <w:sz w:val="24"/>
          <w:szCs w:val="24"/>
          <w:lang w:val="et-EE"/>
        </w:rPr>
      </w:pPr>
      <w:r w:rsidRPr="004E4C63">
        <w:rPr>
          <w:rFonts w:cstheme="minorHAnsi"/>
          <w:sz w:val="24"/>
          <w:szCs w:val="24"/>
          <w:lang w:val="et-EE"/>
        </w:rPr>
        <w:t>userName (String) –arvuti kasutaja</w:t>
      </w:r>
    </w:p>
    <w:p w:rsidR="002F4611" w:rsidRDefault="002F4611" w:rsidP="002F4611">
      <w:pPr>
        <w:pStyle w:val="ListParagraph"/>
        <w:numPr>
          <w:ilvl w:val="1"/>
          <w:numId w:val="25"/>
        </w:numPr>
        <w:spacing w:line="360" w:lineRule="auto"/>
        <w:rPr>
          <w:rFonts w:cstheme="minorHAnsi"/>
          <w:sz w:val="24"/>
          <w:szCs w:val="24"/>
          <w:lang w:val="et-EE"/>
        </w:rPr>
      </w:pPr>
      <w:r>
        <w:rPr>
          <w:rFonts w:cstheme="minorHAnsi"/>
          <w:sz w:val="24"/>
          <w:szCs w:val="24"/>
          <w:lang w:val="et-EE"/>
        </w:rPr>
        <w:t>quantity (Integer) - operatsioonisüsteemide hulk arvutis</w:t>
      </w:r>
    </w:p>
    <w:p w:rsidR="002F4611" w:rsidRPr="00A36310" w:rsidRDefault="002F4611" w:rsidP="002F4611">
      <w:pPr>
        <w:pStyle w:val="ListParagraph"/>
        <w:numPr>
          <w:ilvl w:val="1"/>
          <w:numId w:val="25"/>
        </w:numPr>
        <w:spacing w:line="360" w:lineRule="auto"/>
        <w:rPr>
          <w:rFonts w:cstheme="minorHAnsi"/>
          <w:sz w:val="24"/>
          <w:szCs w:val="24"/>
          <w:lang w:val="et-EE"/>
        </w:rPr>
      </w:pPr>
      <w:r>
        <w:rPr>
          <w:rFonts w:cstheme="minorHAnsi"/>
          <w:sz w:val="24"/>
          <w:szCs w:val="24"/>
          <w:lang w:val="et-EE"/>
        </w:rPr>
        <w:lastRenderedPageBreak/>
        <w:t>opsys (opsysType) – mittekohustuslik parameeter, on väärtustatud operatsioonisüsteemi(de)ga, kui neid antud arvutis leidub</w:t>
      </w:r>
    </w:p>
    <w:p w:rsidR="002F4611" w:rsidRPr="002F4611" w:rsidRDefault="002F4611" w:rsidP="002F4611">
      <w:pPr>
        <w:spacing w:line="360" w:lineRule="auto"/>
        <w:rPr>
          <w:rFonts w:cstheme="minorHAnsi"/>
          <w:sz w:val="24"/>
          <w:szCs w:val="24"/>
          <w:lang w:val="et-EE"/>
        </w:rPr>
      </w:pPr>
    </w:p>
    <w:p w:rsidR="002F4611" w:rsidRDefault="002F4611" w:rsidP="00C8412A">
      <w:pPr>
        <w:spacing w:line="360" w:lineRule="auto"/>
        <w:rPr>
          <w:rFonts w:cstheme="minorHAnsi"/>
          <w:sz w:val="24"/>
          <w:szCs w:val="24"/>
          <w:lang w:val="et-EE"/>
        </w:rPr>
      </w:pPr>
      <w:r>
        <w:rPr>
          <w:rFonts w:cstheme="minorHAnsi"/>
          <w:sz w:val="24"/>
          <w:szCs w:val="24"/>
          <w:lang w:val="et-EE"/>
        </w:rPr>
        <w:t>Näidis SOAP vastus:</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&lt;soapenv:Envelope xmlns:soapenv="http://schemas.xmlsoap.org/soap/envelope/" xmlns:arv="http://www.ttu.ee/idu0075/2015/ws/arvuti"&gt;</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 xml:space="preserve">   &lt;soapenv:Header/&gt;</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 xml:space="preserve">   &lt;soapenv:Body&gt;</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 xml:space="preserve">      &lt;arv:addOpsysToArvutiResponse&gt;</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 xml:space="preserve">         &lt;arv:statusMessage&gt;</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 xml:space="preserve">            &lt;arv:message&gt;OK&lt;/arv:message&gt;</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 xml:space="preserve">            &lt;arv:requestID&gt;16&lt;/arv:requestID&gt;</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 xml:space="preserve">         &lt;/arv:statusMessage&gt;</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 xml:space="preserve">         &lt;!--Zero or more repetitions:--&gt;</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 xml:space="preserve">         &lt;arv:arvuti&gt;</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 xml:space="preserve">            &lt;arv:arvutiID&gt;1&lt;/arv:arvutiID&gt;</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 xml:space="preserve">            &lt;arv:userName&gt;Tauri&lt;/arv:userName&gt;</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 xml:space="preserve">            &lt;arv:quantity&gt;1&lt;/arv:quantity&gt;</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 xml:space="preserve">            &lt;!--Zero or more repetitions:--&gt;</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 xml:space="preserve">            &lt;arv:opsys&gt;</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 xml:space="preserve">               &lt;arv:opsysID&gt;1&lt;/arv:opsysID&gt;</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 xml:space="preserve">               &lt;arv:developer&gt;Microsoft&lt;/arv:developer&gt;</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 xml:space="preserve">               &lt;arv:name&gt;Windows 10&lt;/arv:name&gt;</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 xml:space="preserve">               &lt;arv:release&gt;1511&lt;/arv:release&gt;</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 xml:space="preserve">            &lt;/arv:opsys&gt;</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 xml:space="preserve">         &lt;/arv:arvuti&gt;</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 xml:space="preserve">      &lt;/arv:addOpsysToArvutiResponse&gt;</w:t>
      </w:r>
    </w:p>
    <w:p w:rsidR="002F4611" w:rsidRPr="002F4611" w:rsidRDefault="002F4611" w:rsidP="002F4611">
      <w:pPr>
        <w:spacing w:line="360" w:lineRule="auto"/>
        <w:rPr>
          <w:rFonts w:cstheme="minorHAnsi"/>
          <w:sz w:val="24"/>
          <w:szCs w:val="24"/>
          <w:highlight w:val="lightGray"/>
          <w:lang w:val="et-EE"/>
        </w:rPr>
      </w:pPr>
      <w:r w:rsidRPr="002F4611">
        <w:rPr>
          <w:rFonts w:cstheme="minorHAnsi"/>
          <w:sz w:val="24"/>
          <w:szCs w:val="24"/>
          <w:highlight w:val="lightGray"/>
          <w:lang w:val="et-EE"/>
        </w:rPr>
        <w:t xml:space="preserve">   &lt;/soapenv:Body&gt;</w:t>
      </w:r>
    </w:p>
    <w:p w:rsidR="002F4611" w:rsidRDefault="002F4611" w:rsidP="002F4611">
      <w:pPr>
        <w:spacing w:line="360" w:lineRule="auto"/>
        <w:rPr>
          <w:rFonts w:cstheme="minorHAnsi"/>
          <w:sz w:val="24"/>
          <w:szCs w:val="24"/>
          <w:lang w:val="et-EE"/>
        </w:rPr>
      </w:pPr>
      <w:r w:rsidRPr="002F4611">
        <w:rPr>
          <w:rFonts w:cstheme="minorHAnsi"/>
          <w:sz w:val="24"/>
          <w:szCs w:val="24"/>
          <w:highlight w:val="lightGray"/>
          <w:lang w:val="et-EE"/>
        </w:rPr>
        <w:t>&lt;/soapenv:Envelope&gt;</w:t>
      </w:r>
    </w:p>
    <w:p w:rsidR="002F4611" w:rsidRDefault="002F4611" w:rsidP="002F4611">
      <w:pPr>
        <w:spacing w:line="360" w:lineRule="auto"/>
        <w:rPr>
          <w:rFonts w:cstheme="minorHAnsi"/>
          <w:sz w:val="24"/>
          <w:szCs w:val="24"/>
          <w:lang w:val="et-EE"/>
        </w:rPr>
      </w:pPr>
    </w:p>
    <w:p w:rsidR="002F4611" w:rsidRDefault="002F4611" w:rsidP="002F4611">
      <w:pPr>
        <w:spacing w:line="360" w:lineRule="auto"/>
        <w:rPr>
          <w:rFonts w:cstheme="minorHAnsi"/>
          <w:sz w:val="24"/>
          <w:szCs w:val="24"/>
          <w:lang w:val="et-EE"/>
        </w:rPr>
      </w:pPr>
      <w:r>
        <w:rPr>
          <w:rFonts w:cstheme="minorHAnsi"/>
          <w:b/>
          <w:sz w:val="24"/>
          <w:szCs w:val="24"/>
          <w:u w:val="single"/>
          <w:lang w:val="et-EE"/>
        </w:rPr>
        <w:t>GetOpsystemsInArvuti</w:t>
      </w:r>
    </w:p>
    <w:p w:rsidR="002F4611" w:rsidRDefault="002F4611" w:rsidP="002F4611">
      <w:pPr>
        <w:spacing w:line="360" w:lineRule="auto"/>
        <w:rPr>
          <w:rFonts w:cstheme="minorHAnsi"/>
          <w:sz w:val="24"/>
          <w:szCs w:val="24"/>
          <w:lang w:val="et-EE"/>
        </w:rPr>
      </w:pPr>
      <w:r>
        <w:rPr>
          <w:rFonts w:cstheme="minorHAnsi"/>
          <w:sz w:val="24"/>
          <w:szCs w:val="24"/>
          <w:lang w:val="et-EE"/>
        </w:rPr>
        <w:t>GetOpsystemsInArvuti operatsiooniga on võimalik pärida nimekirja kõikides operatsioonisüsteemidest, mis päringus määratud arvutis on.</w:t>
      </w:r>
    </w:p>
    <w:p w:rsidR="002F4611" w:rsidRDefault="002F4611" w:rsidP="002F4611">
      <w:pPr>
        <w:spacing w:line="360" w:lineRule="auto"/>
        <w:rPr>
          <w:rFonts w:cstheme="minorHAnsi"/>
          <w:sz w:val="24"/>
          <w:szCs w:val="24"/>
          <w:lang w:val="et-EE"/>
        </w:rPr>
      </w:pPr>
      <w:r>
        <w:rPr>
          <w:rFonts w:cstheme="minorHAnsi"/>
          <w:sz w:val="24"/>
          <w:szCs w:val="24"/>
          <w:lang w:val="et-EE"/>
        </w:rPr>
        <w:t>Päringu parameetrid on järgnevad:</w:t>
      </w:r>
    </w:p>
    <w:p w:rsidR="006B528C" w:rsidRDefault="006B528C" w:rsidP="006B528C">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token (String)</w:t>
      </w:r>
    </w:p>
    <w:p w:rsidR="006B528C" w:rsidRDefault="006B528C" w:rsidP="006B528C">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requestID (</w:t>
      </w:r>
      <w:r>
        <w:rPr>
          <w:rFonts w:cstheme="minorHAnsi"/>
          <w:sz w:val="24"/>
          <w:szCs w:val="24"/>
          <w:lang w:val="et-EE"/>
        </w:rPr>
        <w:t>String</w:t>
      </w:r>
      <w:r w:rsidRPr="004E4C63">
        <w:rPr>
          <w:rFonts w:cstheme="minorHAnsi"/>
          <w:sz w:val="24"/>
          <w:szCs w:val="24"/>
          <w:lang w:val="et-EE"/>
        </w:rPr>
        <w:t>)</w:t>
      </w:r>
    </w:p>
    <w:p w:rsidR="006B528C" w:rsidRDefault="006B528C" w:rsidP="006B528C">
      <w:pPr>
        <w:pStyle w:val="ListParagraph"/>
        <w:numPr>
          <w:ilvl w:val="0"/>
          <w:numId w:val="25"/>
        </w:numPr>
        <w:spacing w:line="360" w:lineRule="auto"/>
        <w:rPr>
          <w:rFonts w:cstheme="minorHAnsi"/>
          <w:sz w:val="24"/>
          <w:szCs w:val="24"/>
          <w:lang w:val="et-EE"/>
        </w:rPr>
      </w:pPr>
      <w:r>
        <w:rPr>
          <w:rFonts w:cstheme="minorHAnsi"/>
          <w:sz w:val="24"/>
          <w:szCs w:val="24"/>
          <w:lang w:val="et-EE"/>
        </w:rPr>
        <w:t>arvutiID</w:t>
      </w:r>
      <w:r w:rsidRPr="004E4C63">
        <w:rPr>
          <w:rFonts w:cstheme="minorHAnsi"/>
          <w:sz w:val="24"/>
          <w:szCs w:val="24"/>
          <w:lang w:val="et-EE"/>
        </w:rPr>
        <w:t xml:space="preserve"> (Integer) – unikaalne opera</w:t>
      </w:r>
      <w:r>
        <w:rPr>
          <w:rFonts w:cstheme="minorHAnsi"/>
          <w:sz w:val="24"/>
          <w:szCs w:val="24"/>
          <w:lang w:val="et-EE"/>
        </w:rPr>
        <w:t xml:space="preserve">tsioonisüsteemi identifikaator, millesse soovitakse operatsioonisüsteeme lisada. </w:t>
      </w:r>
    </w:p>
    <w:p w:rsidR="006B528C" w:rsidRPr="006B528C" w:rsidRDefault="006B528C" w:rsidP="006B528C">
      <w:pPr>
        <w:spacing w:line="360" w:lineRule="auto"/>
        <w:rPr>
          <w:rFonts w:cstheme="minorHAnsi"/>
          <w:sz w:val="24"/>
          <w:szCs w:val="24"/>
          <w:lang w:val="et-EE"/>
        </w:rPr>
      </w:pPr>
    </w:p>
    <w:p w:rsidR="006B528C" w:rsidRDefault="006B528C" w:rsidP="006B528C">
      <w:pPr>
        <w:spacing w:line="360" w:lineRule="auto"/>
        <w:rPr>
          <w:rFonts w:cstheme="minorHAnsi"/>
          <w:sz w:val="24"/>
          <w:szCs w:val="24"/>
          <w:lang w:val="et-EE"/>
        </w:rPr>
      </w:pPr>
      <w:r>
        <w:rPr>
          <w:rFonts w:cstheme="minorHAnsi"/>
          <w:sz w:val="24"/>
          <w:szCs w:val="24"/>
          <w:lang w:val="et-EE"/>
        </w:rPr>
        <w:t>Näidis SOAP päring:</w:t>
      </w:r>
    </w:p>
    <w:p w:rsidR="006B528C" w:rsidRPr="006B528C" w:rsidRDefault="006B528C" w:rsidP="006B528C">
      <w:pPr>
        <w:spacing w:line="360" w:lineRule="auto"/>
        <w:rPr>
          <w:rFonts w:cstheme="minorHAnsi"/>
          <w:sz w:val="24"/>
          <w:szCs w:val="24"/>
          <w:highlight w:val="lightGray"/>
          <w:lang w:val="et-EE"/>
        </w:rPr>
      </w:pPr>
      <w:r w:rsidRPr="006B528C">
        <w:rPr>
          <w:rFonts w:cstheme="minorHAnsi"/>
          <w:sz w:val="24"/>
          <w:szCs w:val="24"/>
          <w:highlight w:val="lightGray"/>
          <w:lang w:val="et-EE"/>
        </w:rPr>
        <w:t>&lt;soapenv:Envelope xmlns:soapenv="http://schemas.xmlsoap.org/soap/envelope/" xmlns:arv="http://www.ttu.ee/idu0075/2015/ws/arvuti"&gt;</w:t>
      </w:r>
    </w:p>
    <w:p w:rsidR="006B528C" w:rsidRPr="006B528C" w:rsidRDefault="006B528C" w:rsidP="006B528C">
      <w:pPr>
        <w:spacing w:line="360" w:lineRule="auto"/>
        <w:rPr>
          <w:rFonts w:cstheme="minorHAnsi"/>
          <w:sz w:val="24"/>
          <w:szCs w:val="24"/>
          <w:highlight w:val="lightGray"/>
          <w:lang w:val="et-EE"/>
        </w:rPr>
      </w:pPr>
      <w:r w:rsidRPr="006B528C">
        <w:rPr>
          <w:rFonts w:cstheme="minorHAnsi"/>
          <w:sz w:val="24"/>
          <w:szCs w:val="24"/>
          <w:highlight w:val="lightGray"/>
          <w:lang w:val="et-EE"/>
        </w:rPr>
        <w:t xml:space="preserve">   &lt;soapenv:Header/&gt;</w:t>
      </w:r>
    </w:p>
    <w:p w:rsidR="006B528C" w:rsidRPr="006B528C" w:rsidRDefault="006B528C" w:rsidP="006B528C">
      <w:pPr>
        <w:spacing w:line="360" w:lineRule="auto"/>
        <w:rPr>
          <w:rFonts w:cstheme="minorHAnsi"/>
          <w:sz w:val="24"/>
          <w:szCs w:val="24"/>
          <w:highlight w:val="lightGray"/>
          <w:lang w:val="et-EE"/>
        </w:rPr>
      </w:pPr>
      <w:r w:rsidRPr="006B528C">
        <w:rPr>
          <w:rFonts w:cstheme="minorHAnsi"/>
          <w:sz w:val="24"/>
          <w:szCs w:val="24"/>
          <w:highlight w:val="lightGray"/>
          <w:lang w:val="et-EE"/>
        </w:rPr>
        <w:t xml:space="preserve">   &lt;soapenv:Body&gt;</w:t>
      </w:r>
    </w:p>
    <w:p w:rsidR="006B528C" w:rsidRPr="006B528C" w:rsidRDefault="006B528C" w:rsidP="006B528C">
      <w:pPr>
        <w:spacing w:line="360" w:lineRule="auto"/>
        <w:rPr>
          <w:rFonts w:cstheme="minorHAnsi"/>
          <w:sz w:val="24"/>
          <w:szCs w:val="24"/>
          <w:highlight w:val="lightGray"/>
          <w:lang w:val="et-EE"/>
        </w:rPr>
      </w:pPr>
      <w:r w:rsidRPr="006B528C">
        <w:rPr>
          <w:rFonts w:cstheme="minorHAnsi"/>
          <w:sz w:val="24"/>
          <w:szCs w:val="24"/>
          <w:highlight w:val="lightGray"/>
          <w:lang w:val="et-EE"/>
        </w:rPr>
        <w:t xml:space="preserve">      &lt;arv:getOpsystemsInArvutiRequest&gt;</w:t>
      </w:r>
    </w:p>
    <w:p w:rsidR="006B528C" w:rsidRPr="006B528C" w:rsidRDefault="006B528C" w:rsidP="006B528C">
      <w:pPr>
        <w:spacing w:line="360" w:lineRule="auto"/>
        <w:rPr>
          <w:rFonts w:cstheme="minorHAnsi"/>
          <w:sz w:val="24"/>
          <w:szCs w:val="24"/>
          <w:highlight w:val="lightGray"/>
          <w:lang w:val="et-EE"/>
        </w:rPr>
      </w:pPr>
      <w:r w:rsidRPr="006B528C">
        <w:rPr>
          <w:rFonts w:cstheme="minorHAnsi"/>
          <w:sz w:val="24"/>
          <w:szCs w:val="24"/>
          <w:highlight w:val="lightGray"/>
          <w:lang w:val="et-EE"/>
        </w:rPr>
        <w:t xml:space="preserve">         &lt;arv:token&gt;salajane&lt;/arv:token&gt;</w:t>
      </w:r>
    </w:p>
    <w:p w:rsidR="006B528C" w:rsidRPr="006B528C" w:rsidRDefault="006B528C" w:rsidP="006B528C">
      <w:pPr>
        <w:spacing w:line="360" w:lineRule="auto"/>
        <w:rPr>
          <w:rFonts w:cstheme="minorHAnsi"/>
          <w:sz w:val="24"/>
          <w:szCs w:val="24"/>
          <w:highlight w:val="lightGray"/>
          <w:lang w:val="et-EE"/>
        </w:rPr>
      </w:pPr>
      <w:r w:rsidRPr="006B528C">
        <w:rPr>
          <w:rFonts w:cstheme="minorHAnsi"/>
          <w:sz w:val="24"/>
          <w:szCs w:val="24"/>
          <w:highlight w:val="lightGray"/>
          <w:lang w:val="et-EE"/>
        </w:rPr>
        <w:t xml:space="preserve">         &lt;arv:requestID&gt;17&lt;/arv:requestID&gt;</w:t>
      </w:r>
    </w:p>
    <w:p w:rsidR="006B528C" w:rsidRPr="006B528C" w:rsidRDefault="006B528C" w:rsidP="006B528C">
      <w:pPr>
        <w:spacing w:line="360" w:lineRule="auto"/>
        <w:rPr>
          <w:rFonts w:cstheme="minorHAnsi"/>
          <w:sz w:val="24"/>
          <w:szCs w:val="24"/>
          <w:highlight w:val="lightGray"/>
          <w:lang w:val="et-EE"/>
        </w:rPr>
      </w:pPr>
      <w:r w:rsidRPr="006B528C">
        <w:rPr>
          <w:rFonts w:cstheme="minorHAnsi"/>
          <w:sz w:val="24"/>
          <w:szCs w:val="24"/>
          <w:highlight w:val="lightGray"/>
          <w:lang w:val="et-EE"/>
        </w:rPr>
        <w:t xml:space="preserve">         &lt;arv:arvutiID&gt;1&lt;/arv:arvutiID&gt;</w:t>
      </w:r>
    </w:p>
    <w:p w:rsidR="006B528C" w:rsidRPr="006B528C" w:rsidRDefault="006B528C" w:rsidP="006B528C">
      <w:pPr>
        <w:spacing w:line="360" w:lineRule="auto"/>
        <w:rPr>
          <w:rFonts w:cstheme="minorHAnsi"/>
          <w:sz w:val="24"/>
          <w:szCs w:val="24"/>
          <w:highlight w:val="lightGray"/>
          <w:lang w:val="et-EE"/>
        </w:rPr>
      </w:pPr>
      <w:r w:rsidRPr="006B528C">
        <w:rPr>
          <w:rFonts w:cstheme="minorHAnsi"/>
          <w:sz w:val="24"/>
          <w:szCs w:val="24"/>
          <w:highlight w:val="lightGray"/>
          <w:lang w:val="et-EE"/>
        </w:rPr>
        <w:t xml:space="preserve">      &lt;/arv:getOpsystemsInArvutiRequest&gt;</w:t>
      </w:r>
    </w:p>
    <w:p w:rsidR="006B528C" w:rsidRPr="006B528C" w:rsidRDefault="006B528C" w:rsidP="006B528C">
      <w:pPr>
        <w:spacing w:line="360" w:lineRule="auto"/>
        <w:rPr>
          <w:rFonts w:cstheme="minorHAnsi"/>
          <w:sz w:val="24"/>
          <w:szCs w:val="24"/>
          <w:highlight w:val="lightGray"/>
          <w:lang w:val="et-EE"/>
        </w:rPr>
      </w:pPr>
      <w:r w:rsidRPr="006B528C">
        <w:rPr>
          <w:rFonts w:cstheme="minorHAnsi"/>
          <w:sz w:val="24"/>
          <w:szCs w:val="24"/>
          <w:highlight w:val="lightGray"/>
          <w:lang w:val="et-EE"/>
        </w:rPr>
        <w:t xml:space="preserve">   &lt;/soapenv:Body&gt;</w:t>
      </w:r>
    </w:p>
    <w:p w:rsidR="006B528C" w:rsidRPr="006B528C" w:rsidRDefault="006B528C" w:rsidP="006B528C">
      <w:pPr>
        <w:spacing w:line="360" w:lineRule="auto"/>
        <w:rPr>
          <w:rFonts w:cstheme="minorHAnsi"/>
          <w:sz w:val="24"/>
          <w:szCs w:val="24"/>
          <w:lang w:val="et-EE"/>
        </w:rPr>
      </w:pPr>
      <w:r w:rsidRPr="006B528C">
        <w:rPr>
          <w:rFonts w:cstheme="minorHAnsi"/>
          <w:sz w:val="24"/>
          <w:szCs w:val="24"/>
          <w:highlight w:val="lightGray"/>
          <w:lang w:val="et-EE"/>
        </w:rPr>
        <w:t>&lt;/soapenv:Envelope&gt;</w:t>
      </w:r>
    </w:p>
    <w:p w:rsidR="002F4611" w:rsidRDefault="002F4611" w:rsidP="002F4611">
      <w:pPr>
        <w:spacing w:line="360" w:lineRule="auto"/>
        <w:rPr>
          <w:rFonts w:cstheme="minorHAnsi"/>
          <w:sz w:val="24"/>
          <w:szCs w:val="24"/>
          <w:lang w:val="et-EE"/>
        </w:rPr>
      </w:pPr>
    </w:p>
    <w:p w:rsidR="006B528C" w:rsidRDefault="006B528C" w:rsidP="002F4611">
      <w:pPr>
        <w:spacing w:line="360" w:lineRule="auto"/>
        <w:rPr>
          <w:rFonts w:cstheme="minorHAnsi"/>
          <w:sz w:val="24"/>
          <w:szCs w:val="24"/>
          <w:lang w:val="et-EE"/>
        </w:rPr>
      </w:pPr>
      <w:r>
        <w:rPr>
          <w:rFonts w:cstheme="minorHAnsi"/>
          <w:sz w:val="24"/>
          <w:szCs w:val="24"/>
          <w:lang w:val="et-EE"/>
        </w:rPr>
        <w:t>Vastuse parameetrid on järgnevad:</w:t>
      </w:r>
    </w:p>
    <w:p w:rsidR="006B528C" w:rsidRDefault="006B528C" w:rsidP="006B528C">
      <w:pPr>
        <w:pStyle w:val="ListParagraph"/>
        <w:numPr>
          <w:ilvl w:val="0"/>
          <w:numId w:val="25"/>
        </w:numPr>
        <w:spacing w:line="360" w:lineRule="auto"/>
        <w:rPr>
          <w:rFonts w:cstheme="minorHAnsi"/>
          <w:sz w:val="24"/>
          <w:szCs w:val="24"/>
          <w:lang w:val="et-EE"/>
        </w:rPr>
      </w:pPr>
      <w:r>
        <w:rPr>
          <w:rFonts w:cstheme="minorHAnsi"/>
          <w:sz w:val="24"/>
          <w:szCs w:val="24"/>
          <w:lang w:val="et-EE"/>
        </w:rPr>
        <w:t>statusMessage (statusType) – sisaldab endas</w:t>
      </w:r>
    </w:p>
    <w:p w:rsidR="006B528C" w:rsidRDefault="006B528C" w:rsidP="006B528C">
      <w:pPr>
        <w:pStyle w:val="ListParagraph"/>
        <w:numPr>
          <w:ilvl w:val="1"/>
          <w:numId w:val="25"/>
        </w:numPr>
        <w:spacing w:line="360" w:lineRule="auto"/>
        <w:rPr>
          <w:rFonts w:cstheme="minorHAnsi"/>
          <w:sz w:val="24"/>
          <w:szCs w:val="24"/>
          <w:lang w:val="et-EE"/>
        </w:rPr>
      </w:pPr>
      <w:r>
        <w:rPr>
          <w:rFonts w:cstheme="minorHAnsi"/>
          <w:sz w:val="24"/>
          <w:szCs w:val="24"/>
          <w:lang w:val="et-EE"/>
        </w:rPr>
        <w:t>message – staatuse nimetus, näiteks „OK“, kui päringuga oli kõik korras või „Incorrect request id!“, kui tegemist oli duplikaatpäringuga</w:t>
      </w:r>
    </w:p>
    <w:p w:rsidR="006B528C" w:rsidRDefault="006B528C" w:rsidP="006B528C">
      <w:pPr>
        <w:pStyle w:val="ListParagraph"/>
        <w:numPr>
          <w:ilvl w:val="1"/>
          <w:numId w:val="25"/>
        </w:numPr>
        <w:spacing w:line="360" w:lineRule="auto"/>
        <w:rPr>
          <w:rFonts w:cstheme="minorHAnsi"/>
          <w:sz w:val="24"/>
          <w:szCs w:val="24"/>
          <w:lang w:val="et-EE"/>
        </w:rPr>
      </w:pPr>
      <w:r>
        <w:rPr>
          <w:rFonts w:cstheme="minorHAnsi"/>
          <w:sz w:val="24"/>
          <w:szCs w:val="24"/>
          <w:lang w:val="et-EE"/>
        </w:rPr>
        <w:t>requestID – kasutatud päringu id</w:t>
      </w:r>
    </w:p>
    <w:p w:rsidR="006B528C" w:rsidRPr="00781333" w:rsidRDefault="006B528C" w:rsidP="006B528C">
      <w:pPr>
        <w:pStyle w:val="ListParagraph"/>
        <w:numPr>
          <w:ilvl w:val="0"/>
          <w:numId w:val="25"/>
        </w:numPr>
        <w:spacing w:line="360" w:lineRule="auto"/>
        <w:rPr>
          <w:rFonts w:cstheme="minorHAnsi"/>
          <w:sz w:val="24"/>
          <w:szCs w:val="24"/>
          <w:lang w:val="et-EE"/>
        </w:rPr>
      </w:pPr>
      <w:r>
        <w:rPr>
          <w:rFonts w:cstheme="minorHAnsi"/>
          <w:sz w:val="24"/>
          <w:szCs w:val="24"/>
          <w:lang w:val="et-EE"/>
        </w:rPr>
        <w:t>opsys (opsysType) – 0 või mitu operatsioonisüsteemi, sisaldab endas</w:t>
      </w:r>
    </w:p>
    <w:p w:rsidR="006B528C" w:rsidRPr="004E4C63" w:rsidRDefault="006B528C" w:rsidP="006B528C">
      <w:pPr>
        <w:pStyle w:val="ListParagraph"/>
        <w:numPr>
          <w:ilvl w:val="1"/>
          <w:numId w:val="25"/>
        </w:numPr>
        <w:spacing w:line="360" w:lineRule="auto"/>
        <w:rPr>
          <w:rFonts w:cstheme="minorHAnsi"/>
          <w:sz w:val="24"/>
          <w:szCs w:val="24"/>
          <w:lang w:val="et-EE"/>
        </w:rPr>
      </w:pPr>
      <w:r>
        <w:rPr>
          <w:rFonts w:cstheme="minorHAnsi"/>
          <w:sz w:val="24"/>
          <w:szCs w:val="24"/>
          <w:lang w:val="et-EE"/>
        </w:rPr>
        <w:lastRenderedPageBreak/>
        <w:t>opsysID</w:t>
      </w:r>
      <w:r w:rsidRPr="004E4C63">
        <w:rPr>
          <w:rFonts w:cstheme="minorHAnsi"/>
          <w:sz w:val="24"/>
          <w:szCs w:val="24"/>
          <w:lang w:val="et-EE"/>
        </w:rPr>
        <w:t xml:space="preserve"> (Integer) – unikaalne opera</w:t>
      </w:r>
      <w:r>
        <w:rPr>
          <w:rFonts w:cstheme="minorHAnsi"/>
          <w:sz w:val="24"/>
          <w:szCs w:val="24"/>
          <w:lang w:val="et-EE"/>
        </w:rPr>
        <w:t>tsioonisüsteemi identifikaator</w:t>
      </w:r>
    </w:p>
    <w:p w:rsidR="006B528C" w:rsidRPr="004E4C63" w:rsidRDefault="006B528C" w:rsidP="006B528C">
      <w:pPr>
        <w:pStyle w:val="ListParagraph"/>
        <w:numPr>
          <w:ilvl w:val="1"/>
          <w:numId w:val="25"/>
        </w:numPr>
        <w:spacing w:line="360" w:lineRule="auto"/>
        <w:rPr>
          <w:rFonts w:cstheme="minorHAnsi"/>
          <w:sz w:val="24"/>
          <w:szCs w:val="24"/>
          <w:lang w:val="et-EE"/>
        </w:rPr>
      </w:pPr>
      <w:r>
        <w:rPr>
          <w:rFonts w:cstheme="minorHAnsi"/>
          <w:sz w:val="24"/>
          <w:szCs w:val="24"/>
          <w:lang w:val="et-EE"/>
        </w:rPr>
        <w:t>developer</w:t>
      </w:r>
      <w:r w:rsidRPr="004E4C63">
        <w:rPr>
          <w:rFonts w:cstheme="minorHAnsi"/>
          <w:sz w:val="24"/>
          <w:szCs w:val="24"/>
          <w:lang w:val="et-EE"/>
        </w:rPr>
        <w:t xml:space="preserve"> (String) – operatsioonisüsteemi </w:t>
      </w:r>
      <w:r>
        <w:rPr>
          <w:rFonts w:cstheme="minorHAnsi"/>
          <w:sz w:val="24"/>
          <w:szCs w:val="24"/>
          <w:lang w:val="et-EE"/>
        </w:rPr>
        <w:t>arendaja</w:t>
      </w:r>
      <w:r w:rsidRPr="004E4C63">
        <w:rPr>
          <w:rFonts w:cstheme="minorHAnsi"/>
          <w:sz w:val="24"/>
          <w:szCs w:val="24"/>
          <w:lang w:val="et-EE"/>
        </w:rPr>
        <w:t>. Näiteks „</w:t>
      </w:r>
      <w:r>
        <w:rPr>
          <w:rFonts w:cstheme="minorHAnsi"/>
          <w:sz w:val="24"/>
          <w:szCs w:val="24"/>
          <w:lang w:val="et-EE"/>
        </w:rPr>
        <w:t>Microsoft</w:t>
      </w:r>
      <w:r w:rsidRPr="004E4C63">
        <w:rPr>
          <w:rFonts w:cstheme="minorHAnsi"/>
          <w:sz w:val="24"/>
          <w:szCs w:val="24"/>
          <w:lang w:val="et-EE"/>
        </w:rPr>
        <w:t>“, „Linux“, „</w:t>
      </w:r>
      <w:r>
        <w:rPr>
          <w:rFonts w:cstheme="minorHAnsi"/>
          <w:sz w:val="24"/>
          <w:szCs w:val="24"/>
          <w:lang w:val="et-EE"/>
        </w:rPr>
        <w:t>Apple</w:t>
      </w:r>
      <w:r w:rsidRPr="004E4C63">
        <w:rPr>
          <w:rFonts w:cstheme="minorHAnsi"/>
          <w:sz w:val="24"/>
          <w:szCs w:val="24"/>
          <w:lang w:val="et-EE"/>
        </w:rPr>
        <w:t>“</w:t>
      </w:r>
    </w:p>
    <w:p w:rsidR="006B528C" w:rsidRDefault="006B528C" w:rsidP="006B528C">
      <w:pPr>
        <w:pStyle w:val="ListParagraph"/>
        <w:numPr>
          <w:ilvl w:val="1"/>
          <w:numId w:val="25"/>
        </w:numPr>
        <w:spacing w:line="360" w:lineRule="auto"/>
        <w:rPr>
          <w:rFonts w:cstheme="minorHAnsi"/>
          <w:sz w:val="24"/>
          <w:szCs w:val="24"/>
          <w:lang w:val="et-EE"/>
        </w:rPr>
      </w:pPr>
      <w:r>
        <w:rPr>
          <w:rFonts w:cstheme="minorHAnsi"/>
          <w:sz w:val="24"/>
          <w:szCs w:val="24"/>
          <w:lang w:val="et-EE"/>
        </w:rPr>
        <w:t>name</w:t>
      </w:r>
      <w:r w:rsidRPr="004E4C63">
        <w:rPr>
          <w:rFonts w:cstheme="minorHAnsi"/>
          <w:sz w:val="24"/>
          <w:szCs w:val="24"/>
          <w:lang w:val="et-EE"/>
        </w:rPr>
        <w:t xml:space="preserve"> (String) – operatsioonisüsteemi </w:t>
      </w:r>
      <w:r>
        <w:rPr>
          <w:rFonts w:cstheme="minorHAnsi"/>
          <w:sz w:val="24"/>
          <w:szCs w:val="24"/>
          <w:lang w:val="et-EE"/>
        </w:rPr>
        <w:t>nimi</w:t>
      </w:r>
      <w:r w:rsidRPr="004E4C63">
        <w:rPr>
          <w:rFonts w:cstheme="minorHAnsi"/>
          <w:sz w:val="24"/>
          <w:szCs w:val="24"/>
          <w:lang w:val="et-EE"/>
        </w:rPr>
        <w:t>. Näiteks „</w:t>
      </w:r>
      <w:r>
        <w:rPr>
          <w:rFonts w:cstheme="minorHAnsi"/>
          <w:sz w:val="24"/>
          <w:szCs w:val="24"/>
          <w:lang w:val="et-EE"/>
        </w:rPr>
        <w:t xml:space="preserve">Windows </w:t>
      </w:r>
      <w:r w:rsidRPr="004E4C63">
        <w:rPr>
          <w:rFonts w:cstheme="minorHAnsi"/>
          <w:sz w:val="24"/>
          <w:szCs w:val="24"/>
          <w:lang w:val="et-EE"/>
        </w:rPr>
        <w:t>10“, „Ubuntu</w:t>
      </w:r>
      <w:r>
        <w:rPr>
          <w:rFonts w:cstheme="minorHAnsi"/>
          <w:sz w:val="24"/>
          <w:szCs w:val="24"/>
          <w:lang w:val="et-EE"/>
        </w:rPr>
        <w:t xml:space="preserve"> Zesty Zapus</w:t>
      </w:r>
      <w:r w:rsidRPr="004E4C63">
        <w:rPr>
          <w:rFonts w:cstheme="minorHAnsi"/>
          <w:sz w:val="24"/>
          <w:szCs w:val="24"/>
          <w:lang w:val="et-EE"/>
        </w:rPr>
        <w:t>“, „</w:t>
      </w:r>
      <w:r w:rsidR="00C13CE0">
        <w:rPr>
          <w:rFonts w:cstheme="minorHAnsi"/>
          <w:sz w:val="24"/>
          <w:szCs w:val="24"/>
          <w:lang w:val="et-EE"/>
        </w:rPr>
        <w:t>mac</w:t>
      </w:r>
      <w:r>
        <w:rPr>
          <w:rFonts w:cstheme="minorHAnsi"/>
          <w:sz w:val="24"/>
          <w:szCs w:val="24"/>
          <w:lang w:val="et-EE"/>
        </w:rPr>
        <w:t xml:space="preserve">OS </w:t>
      </w:r>
      <w:r w:rsidRPr="004E4C63">
        <w:rPr>
          <w:rFonts w:cstheme="minorHAnsi"/>
          <w:sz w:val="24"/>
          <w:szCs w:val="24"/>
          <w:lang w:val="et-EE"/>
        </w:rPr>
        <w:t>Sierra“</w:t>
      </w:r>
    </w:p>
    <w:p w:rsidR="006B528C" w:rsidRDefault="006B528C" w:rsidP="006B528C">
      <w:pPr>
        <w:pStyle w:val="ListParagraph"/>
        <w:numPr>
          <w:ilvl w:val="1"/>
          <w:numId w:val="25"/>
        </w:numPr>
        <w:spacing w:line="360" w:lineRule="auto"/>
        <w:rPr>
          <w:rFonts w:cstheme="minorHAnsi"/>
          <w:sz w:val="24"/>
          <w:szCs w:val="24"/>
          <w:lang w:val="et-EE"/>
        </w:rPr>
      </w:pPr>
      <w:r>
        <w:rPr>
          <w:rFonts w:cstheme="minorHAnsi"/>
          <w:sz w:val="24"/>
          <w:szCs w:val="24"/>
          <w:lang w:val="et-EE"/>
        </w:rPr>
        <w:t>release (String) – operatsioonisüsteemi versioon. Näiteks „1511“, „17.04“, „10.12.4“</w:t>
      </w:r>
    </w:p>
    <w:p w:rsidR="006B528C" w:rsidRDefault="006B528C" w:rsidP="006B528C">
      <w:pPr>
        <w:spacing w:line="360" w:lineRule="auto"/>
        <w:rPr>
          <w:rFonts w:cstheme="minorHAnsi"/>
          <w:sz w:val="24"/>
          <w:szCs w:val="24"/>
          <w:lang w:val="et-EE"/>
        </w:rPr>
      </w:pPr>
    </w:p>
    <w:p w:rsidR="006B528C" w:rsidRDefault="006B528C" w:rsidP="006B528C">
      <w:pPr>
        <w:spacing w:line="360" w:lineRule="auto"/>
        <w:rPr>
          <w:rFonts w:cstheme="minorHAnsi"/>
          <w:sz w:val="24"/>
          <w:szCs w:val="24"/>
          <w:lang w:val="et-EE"/>
        </w:rPr>
      </w:pPr>
      <w:r>
        <w:rPr>
          <w:rFonts w:cstheme="minorHAnsi"/>
          <w:sz w:val="24"/>
          <w:szCs w:val="24"/>
          <w:lang w:val="et-EE"/>
        </w:rPr>
        <w:t>Näidis SOAP vastus:</w:t>
      </w:r>
    </w:p>
    <w:p w:rsidR="006B528C" w:rsidRPr="006B528C" w:rsidRDefault="006B528C" w:rsidP="006B528C">
      <w:pPr>
        <w:spacing w:line="360" w:lineRule="auto"/>
        <w:rPr>
          <w:rFonts w:cstheme="minorHAnsi"/>
          <w:sz w:val="24"/>
          <w:szCs w:val="24"/>
          <w:highlight w:val="lightGray"/>
          <w:lang w:val="et-EE"/>
        </w:rPr>
      </w:pPr>
      <w:r w:rsidRPr="006B528C">
        <w:rPr>
          <w:rFonts w:cstheme="minorHAnsi"/>
          <w:sz w:val="24"/>
          <w:szCs w:val="24"/>
          <w:highlight w:val="lightGray"/>
          <w:lang w:val="et-EE"/>
        </w:rPr>
        <w:t>&lt;soapenv:Envelope xmlns:soapenv="http://schemas.xmlsoap.org/soap/envelope/" xmlns:arv="http://www.ttu.ee/idu0075/2015/ws/arvuti"&gt;</w:t>
      </w:r>
    </w:p>
    <w:p w:rsidR="006B528C" w:rsidRPr="006B528C" w:rsidRDefault="006B528C" w:rsidP="006B528C">
      <w:pPr>
        <w:spacing w:line="360" w:lineRule="auto"/>
        <w:rPr>
          <w:rFonts w:cstheme="minorHAnsi"/>
          <w:sz w:val="24"/>
          <w:szCs w:val="24"/>
          <w:highlight w:val="lightGray"/>
          <w:lang w:val="et-EE"/>
        </w:rPr>
      </w:pPr>
      <w:r w:rsidRPr="006B528C">
        <w:rPr>
          <w:rFonts w:cstheme="minorHAnsi"/>
          <w:sz w:val="24"/>
          <w:szCs w:val="24"/>
          <w:highlight w:val="lightGray"/>
          <w:lang w:val="et-EE"/>
        </w:rPr>
        <w:t xml:space="preserve">   &lt;soapenv:Header/&gt;</w:t>
      </w:r>
    </w:p>
    <w:p w:rsidR="006B528C" w:rsidRPr="006B528C" w:rsidRDefault="006B528C" w:rsidP="006B528C">
      <w:pPr>
        <w:spacing w:line="360" w:lineRule="auto"/>
        <w:rPr>
          <w:rFonts w:cstheme="minorHAnsi"/>
          <w:sz w:val="24"/>
          <w:szCs w:val="24"/>
          <w:highlight w:val="lightGray"/>
          <w:lang w:val="et-EE"/>
        </w:rPr>
      </w:pPr>
      <w:r w:rsidRPr="006B528C">
        <w:rPr>
          <w:rFonts w:cstheme="minorHAnsi"/>
          <w:sz w:val="24"/>
          <w:szCs w:val="24"/>
          <w:highlight w:val="lightGray"/>
          <w:lang w:val="et-EE"/>
        </w:rPr>
        <w:t xml:space="preserve">   &lt;soapenv:Body&gt;</w:t>
      </w:r>
    </w:p>
    <w:p w:rsidR="006B528C" w:rsidRPr="006B528C" w:rsidRDefault="006B528C" w:rsidP="006B528C">
      <w:pPr>
        <w:spacing w:line="360" w:lineRule="auto"/>
        <w:rPr>
          <w:rFonts w:cstheme="minorHAnsi"/>
          <w:sz w:val="24"/>
          <w:szCs w:val="24"/>
          <w:highlight w:val="lightGray"/>
          <w:lang w:val="et-EE"/>
        </w:rPr>
      </w:pPr>
      <w:r w:rsidRPr="006B528C">
        <w:rPr>
          <w:rFonts w:cstheme="minorHAnsi"/>
          <w:sz w:val="24"/>
          <w:szCs w:val="24"/>
          <w:highlight w:val="lightGray"/>
          <w:lang w:val="et-EE"/>
        </w:rPr>
        <w:t xml:space="preserve">      &lt;arv:getOpsystemsInArvutiResponse&gt;</w:t>
      </w:r>
    </w:p>
    <w:p w:rsidR="006B528C" w:rsidRPr="006B528C" w:rsidRDefault="006B528C" w:rsidP="006B528C">
      <w:pPr>
        <w:spacing w:line="360" w:lineRule="auto"/>
        <w:rPr>
          <w:rFonts w:cstheme="minorHAnsi"/>
          <w:sz w:val="24"/>
          <w:szCs w:val="24"/>
          <w:highlight w:val="lightGray"/>
          <w:lang w:val="et-EE"/>
        </w:rPr>
      </w:pPr>
      <w:r w:rsidRPr="006B528C">
        <w:rPr>
          <w:rFonts w:cstheme="minorHAnsi"/>
          <w:sz w:val="24"/>
          <w:szCs w:val="24"/>
          <w:highlight w:val="lightGray"/>
          <w:lang w:val="et-EE"/>
        </w:rPr>
        <w:t xml:space="preserve">         &lt;arv:statusMessage&gt;</w:t>
      </w:r>
    </w:p>
    <w:p w:rsidR="006B528C" w:rsidRPr="006B528C" w:rsidRDefault="006B528C" w:rsidP="006B528C">
      <w:pPr>
        <w:spacing w:line="360" w:lineRule="auto"/>
        <w:rPr>
          <w:rFonts w:cstheme="minorHAnsi"/>
          <w:sz w:val="24"/>
          <w:szCs w:val="24"/>
          <w:highlight w:val="lightGray"/>
          <w:lang w:val="et-EE"/>
        </w:rPr>
      </w:pPr>
      <w:r w:rsidRPr="006B528C">
        <w:rPr>
          <w:rFonts w:cstheme="minorHAnsi"/>
          <w:sz w:val="24"/>
          <w:szCs w:val="24"/>
          <w:highlight w:val="lightGray"/>
          <w:lang w:val="et-EE"/>
        </w:rPr>
        <w:t xml:space="preserve">            &lt;arv:message&gt;OK&lt;/arv:message&gt;</w:t>
      </w:r>
    </w:p>
    <w:p w:rsidR="006B528C" w:rsidRPr="006B528C" w:rsidRDefault="006B528C" w:rsidP="006B528C">
      <w:pPr>
        <w:spacing w:line="360" w:lineRule="auto"/>
        <w:rPr>
          <w:rFonts w:cstheme="minorHAnsi"/>
          <w:sz w:val="24"/>
          <w:szCs w:val="24"/>
          <w:highlight w:val="lightGray"/>
          <w:lang w:val="et-EE"/>
        </w:rPr>
      </w:pPr>
      <w:r w:rsidRPr="006B528C">
        <w:rPr>
          <w:rFonts w:cstheme="minorHAnsi"/>
          <w:sz w:val="24"/>
          <w:szCs w:val="24"/>
          <w:highlight w:val="lightGray"/>
          <w:lang w:val="et-EE"/>
        </w:rPr>
        <w:t xml:space="preserve">            &lt;arv:requestID&gt;17&lt;/arv:requestID&gt;</w:t>
      </w:r>
    </w:p>
    <w:p w:rsidR="006B528C" w:rsidRPr="006B528C" w:rsidRDefault="006B528C" w:rsidP="006B528C">
      <w:pPr>
        <w:spacing w:line="360" w:lineRule="auto"/>
        <w:rPr>
          <w:rFonts w:cstheme="minorHAnsi"/>
          <w:sz w:val="24"/>
          <w:szCs w:val="24"/>
          <w:highlight w:val="lightGray"/>
          <w:lang w:val="et-EE"/>
        </w:rPr>
      </w:pPr>
      <w:r w:rsidRPr="006B528C">
        <w:rPr>
          <w:rFonts w:cstheme="minorHAnsi"/>
          <w:sz w:val="24"/>
          <w:szCs w:val="24"/>
          <w:highlight w:val="lightGray"/>
          <w:lang w:val="et-EE"/>
        </w:rPr>
        <w:t xml:space="preserve">         &lt;/arv:statusMessage&gt;</w:t>
      </w:r>
    </w:p>
    <w:p w:rsidR="006B528C" w:rsidRPr="006B528C" w:rsidRDefault="006B528C" w:rsidP="006B528C">
      <w:pPr>
        <w:spacing w:line="360" w:lineRule="auto"/>
        <w:rPr>
          <w:rFonts w:cstheme="minorHAnsi"/>
          <w:sz w:val="24"/>
          <w:szCs w:val="24"/>
          <w:highlight w:val="lightGray"/>
          <w:lang w:val="et-EE"/>
        </w:rPr>
      </w:pPr>
      <w:r w:rsidRPr="006B528C">
        <w:rPr>
          <w:rFonts w:cstheme="minorHAnsi"/>
          <w:sz w:val="24"/>
          <w:szCs w:val="24"/>
          <w:highlight w:val="lightGray"/>
          <w:lang w:val="et-EE"/>
        </w:rPr>
        <w:t xml:space="preserve">         &lt;!--Zero or more repetitions:--&gt;</w:t>
      </w:r>
    </w:p>
    <w:p w:rsidR="006B528C" w:rsidRPr="006B528C" w:rsidRDefault="006B528C" w:rsidP="006B528C">
      <w:pPr>
        <w:spacing w:line="360" w:lineRule="auto"/>
        <w:rPr>
          <w:rFonts w:cstheme="minorHAnsi"/>
          <w:sz w:val="24"/>
          <w:szCs w:val="24"/>
          <w:highlight w:val="lightGray"/>
          <w:lang w:val="et-EE"/>
        </w:rPr>
      </w:pPr>
      <w:r w:rsidRPr="006B528C">
        <w:rPr>
          <w:rFonts w:cstheme="minorHAnsi"/>
          <w:sz w:val="24"/>
          <w:szCs w:val="24"/>
          <w:highlight w:val="lightGray"/>
          <w:lang w:val="et-EE"/>
        </w:rPr>
        <w:t xml:space="preserve">         &lt;arv:opsys&gt;</w:t>
      </w:r>
    </w:p>
    <w:p w:rsidR="006B528C" w:rsidRPr="006B528C" w:rsidRDefault="006B528C" w:rsidP="006B528C">
      <w:pPr>
        <w:spacing w:line="360" w:lineRule="auto"/>
        <w:rPr>
          <w:rFonts w:cstheme="minorHAnsi"/>
          <w:sz w:val="24"/>
          <w:szCs w:val="24"/>
          <w:highlight w:val="lightGray"/>
          <w:lang w:val="et-EE"/>
        </w:rPr>
      </w:pPr>
      <w:r w:rsidRPr="006B528C">
        <w:rPr>
          <w:rFonts w:cstheme="minorHAnsi"/>
          <w:sz w:val="24"/>
          <w:szCs w:val="24"/>
          <w:highlight w:val="lightGray"/>
          <w:lang w:val="et-EE"/>
        </w:rPr>
        <w:t xml:space="preserve">            &lt;arv:opsysID&gt;1&lt;/arv:opsysID&gt;</w:t>
      </w:r>
    </w:p>
    <w:p w:rsidR="006B528C" w:rsidRPr="006B528C" w:rsidRDefault="006B528C" w:rsidP="006B528C">
      <w:pPr>
        <w:spacing w:line="360" w:lineRule="auto"/>
        <w:rPr>
          <w:rFonts w:cstheme="minorHAnsi"/>
          <w:sz w:val="24"/>
          <w:szCs w:val="24"/>
          <w:highlight w:val="lightGray"/>
          <w:lang w:val="et-EE"/>
        </w:rPr>
      </w:pPr>
      <w:r w:rsidRPr="006B528C">
        <w:rPr>
          <w:rFonts w:cstheme="minorHAnsi"/>
          <w:sz w:val="24"/>
          <w:szCs w:val="24"/>
          <w:highlight w:val="lightGray"/>
          <w:lang w:val="et-EE"/>
        </w:rPr>
        <w:t xml:space="preserve">            &lt;arv:developer&gt;Microsoft&lt;/arv:developer&gt;</w:t>
      </w:r>
    </w:p>
    <w:p w:rsidR="006B528C" w:rsidRPr="006B528C" w:rsidRDefault="006B528C" w:rsidP="006B528C">
      <w:pPr>
        <w:spacing w:line="360" w:lineRule="auto"/>
        <w:rPr>
          <w:rFonts w:cstheme="minorHAnsi"/>
          <w:sz w:val="24"/>
          <w:szCs w:val="24"/>
          <w:highlight w:val="lightGray"/>
          <w:lang w:val="et-EE"/>
        </w:rPr>
      </w:pPr>
      <w:r w:rsidRPr="006B528C">
        <w:rPr>
          <w:rFonts w:cstheme="minorHAnsi"/>
          <w:sz w:val="24"/>
          <w:szCs w:val="24"/>
          <w:highlight w:val="lightGray"/>
          <w:lang w:val="et-EE"/>
        </w:rPr>
        <w:t xml:space="preserve">            &lt;arv:name&gt;Windows 10&lt;/arv:name&gt;</w:t>
      </w:r>
    </w:p>
    <w:p w:rsidR="006B528C" w:rsidRPr="006B528C" w:rsidRDefault="006B528C" w:rsidP="006B528C">
      <w:pPr>
        <w:spacing w:line="360" w:lineRule="auto"/>
        <w:rPr>
          <w:rFonts w:cstheme="minorHAnsi"/>
          <w:sz w:val="24"/>
          <w:szCs w:val="24"/>
          <w:highlight w:val="lightGray"/>
          <w:lang w:val="et-EE"/>
        </w:rPr>
      </w:pPr>
      <w:r w:rsidRPr="006B528C">
        <w:rPr>
          <w:rFonts w:cstheme="minorHAnsi"/>
          <w:sz w:val="24"/>
          <w:szCs w:val="24"/>
          <w:highlight w:val="lightGray"/>
          <w:lang w:val="et-EE"/>
        </w:rPr>
        <w:t xml:space="preserve">            &lt;arv:release&gt;1511&lt;/arv:release&gt;</w:t>
      </w:r>
    </w:p>
    <w:p w:rsidR="006B528C" w:rsidRPr="006B528C" w:rsidRDefault="006B528C" w:rsidP="006B528C">
      <w:pPr>
        <w:spacing w:line="360" w:lineRule="auto"/>
        <w:rPr>
          <w:rFonts w:cstheme="minorHAnsi"/>
          <w:sz w:val="24"/>
          <w:szCs w:val="24"/>
          <w:highlight w:val="lightGray"/>
          <w:lang w:val="et-EE"/>
        </w:rPr>
      </w:pPr>
      <w:r w:rsidRPr="006B528C">
        <w:rPr>
          <w:rFonts w:cstheme="minorHAnsi"/>
          <w:sz w:val="24"/>
          <w:szCs w:val="24"/>
          <w:highlight w:val="lightGray"/>
          <w:lang w:val="et-EE"/>
        </w:rPr>
        <w:t xml:space="preserve">         &lt;/arv:opsys&gt;</w:t>
      </w:r>
    </w:p>
    <w:p w:rsidR="006B528C" w:rsidRPr="006B528C" w:rsidRDefault="006B528C" w:rsidP="006B528C">
      <w:pPr>
        <w:spacing w:line="360" w:lineRule="auto"/>
        <w:rPr>
          <w:rFonts w:cstheme="minorHAnsi"/>
          <w:sz w:val="24"/>
          <w:szCs w:val="24"/>
          <w:highlight w:val="lightGray"/>
          <w:lang w:val="et-EE"/>
        </w:rPr>
      </w:pPr>
      <w:r w:rsidRPr="006B528C">
        <w:rPr>
          <w:rFonts w:cstheme="minorHAnsi"/>
          <w:sz w:val="24"/>
          <w:szCs w:val="24"/>
          <w:highlight w:val="lightGray"/>
          <w:lang w:val="et-EE"/>
        </w:rPr>
        <w:t xml:space="preserve">      &lt;/arv:getOpsystemsInArvutiResponse&gt;</w:t>
      </w:r>
    </w:p>
    <w:p w:rsidR="006B528C" w:rsidRPr="006B528C" w:rsidRDefault="006B528C" w:rsidP="006B528C">
      <w:pPr>
        <w:spacing w:line="360" w:lineRule="auto"/>
        <w:rPr>
          <w:rFonts w:cstheme="minorHAnsi"/>
          <w:sz w:val="24"/>
          <w:szCs w:val="24"/>
          <w:highlight w:val="lightGray"/>
          <w:lang w:val="et-EE"/>
        </w:rPr>
      </w:pPr>
      <w:r w:rsidRPr="006B528C">
        <w:rPr>
          <w:rFonts w:cstheme="minorHAnsi"/>
          <w:sz w:val="24"/>
          <w:szCs w:val="24"/>
          <w:highlight w:val="lightGray"/>
          <w:lang w:val="et-EE"/>
        </w:rPr>
        <w:t xml:space="preserve">   &lt;/soapenv:Body&gt;</w:t>
      </w:r>
    </w:p>
    <w:p w:rsidR="006B528C" w:rsidRPr="006B528C" w:rsidRDefault="006B528C" w:rsidP="006B528C">
      <w:pPr>
        <w:spacing w:line="360" w:lineRule="auto"/>
        <w:rPr>
          <w:rFonts w:cstheme="minorHAnsi"/>
          <w:sz w:val="24"/>
          <w:szCs w:val="24"/>
          <w:lang w:val="et-EE"/>
        </w:rPr>
      </w:pPr>
      <w:r w:rsidRPr="006B528C">
        <w:rPr>
          <w:rFonts w:cstheme="minorHAnsi"/>
          <w:sz w:val="24"/>
          <w:szCs w:val="24"/>
          <w:highlight w:val="lightGray"/>
          <w:lang w:val="et-EE"/>
        </w:rPr>
        <w:t>&lt;/soapenv:Envelope&gt;</w:t>
      </w:r>
    </w:p>
    <w:p w:rsidR="006B528C" w:rsidRDefault="006B528C">
      <w:pPr>
        <w:rPr>
          <w:rFonts w:cstheme="minorHAnsi"/>
          <w:sz w:val="24"/>
          <w:szCs w:val="24"/>
          <w:lang w:val="et-EE"/>
        </w:rPr>
      </w:pPr>
      <w:r>
        <w:rPr>
          <w:rFonts w:cstheme="minorHAnsi"/>
          <w:sz w:val="24"/>
          <w:szCs w:val="24"/>
          <w:lang w:val="et-EE"/>
        </w:rPr>
        <w:br w:type="page"/>
      </w:r>
    </w:p>
    <w:p w:rsidR="004E4C63" w:rsidRPr="004E4C63" w:rsidRDefault="004E4C63" w:rsidP="004E4C63">
      <w:pPr>
        <w:pStyle w:val="Heading1"/>
        <w:numPr>
          <w:ilvl w:val="0"/>
          <w:numId w:val="24"/>
        </w:numPr>
        <w:spacing w:line="360" w:lineRule="auto"/>
        <w:rPr>
          <w:rFonts w:asciiTheme="minorHAnsi" w:hAnsiTheme="minorHAnsi" w:cstheme="minorHAnsi"/>
          <w:color w:val="auto"/>
          <w:sz w:val="36"/>
          <w:szCs w:val="24"/>
          <w:lang w:val="et-EE"/>
        </w:rPr>
      </w:pPr>
      <w:bookmarkStart w:id="5" w:name="_Toc483069055"/>
      <w:r w:rsidRPr="004E4C63">
        <w:rPr>
          <w:rFonts w:asciiTheme="minorHAnsi" w:hAnsiTheme="minorHAnsi" w:cstheme="minorHAnsi"/>
          <w:color w:val="auto"/>
          <w:sz w:val="36"/>
          <w:szCs w:val="24"/>
          <w:lang w:val="et-EE"/>
        </w:rPr>
        <w:lastRenderedPageBreak/>
        <w:t>REST teenuse API</w:t>
      </w:r>
      <w:bookmarkEnd w:id="5"/>
    </w:p>
    <w:p w:rsidR="004E4C63" w:rsidRPr="004E4C63" w:rsidRDefault="004E4C63" w:rsidP="004E4C63">
      <w:pPr>
        <w:spacing w:line="360" w:lineRule="auto"/>
        <w:rPr>
          <w:rFonts w:cstheme="minorHAnsi"/>
          <w:sz w:val="24"/>
          <w:szCs w:val="24"/>
          <w:lang w:val="et-EE"/>
        </w:rPr>
      </w:pPr>
    </w:p>
    <w:p w:rsidR="004E4C63" w:rsidRPr="004E4C63" w:rsidRDefault="004E4C63" w:rsidP="004E4C63">
      <w:pPr>
        <w:spacing w:line="360" w:lineRule="auto"/>
        <w:rPr>
          <w:rFonts w:cstheme="minorHAnsi"/>
          <w:sz w:val="24"/>
          <w:szCs w:val="24"/>
        </w:rPr>
      </w:pPr>
      <w:r w:rsidRPr="004E4C63">
        <w:rPr>
          <w:rFonts w:cstheme="minorHAnsi"/>
          <w:sz w:val="24"/>
          <w:szCs w:val="24"/>
        </w:rPr>
        <w:t>REST teenus realiseerib arvuti operatsioonisüsteemide funktsionaalsust, kasutades 8</w:t>
      </w:r>
      <w:r w:rsidR="003C696A">
        <w:rPr>
          <w:rFonts w:cstheme="minorHAnsi"/>
          <w:sz w:val="24"/>
          <w:szCs w:val="24"/>
        </w:rPr>
        <w:t>’</w:t>
      </w:r>
      <w:r w:rsidRPr="004E4C63">
        <w:rPr>
          <w:rFonts w:cstheme="minorHAnsi"/>
          <w:sz w:val="24"/>
          <w:szCs w:val="24"/>
        </w:rPr>
        <w:t>t operatsiooni. REST API võimaldab arvuteid ja operatsioonisüsteeme lisada, neid vaadata nii ühe-kui mitmekaupa ning lisada operatsioonisüsteeme erinevatesse arvutitesse.REST API on realiseeritud Java keeles ning kasutab veebiteenuste teeki JAX-RS. REST teenused kasutavad oma põhjana SOAP teenust, saates genereeritud päringud edasi SOAP teenuse realisatsiooni kirjeldatud meetoditele.</w:t>
      </w:r>
    </w:p>
    <w:p w:rsidR="004E4C63" w:rsidRPr="004E4C63" w:rsidRDefault="004E4C63" w:rsidP="004E4C63">
      <w:pPr>
        <w:spacing w:line="360" w:lineRule="auto"/>
        <w:rPr>
          <w:rFonts w:cstheme="minorHAnsi"/>
          <w:sz w:val="24"/>
          <w:szCs w:val="24"/>
        </w:rPr>
      </w:pPr>
    </w:p>
    <w:p w:rsidR="004E4C63" w:rsidRPr="004E4C63" w:rsidRDefault="004E4C63" w:rsidP="004E4C63">
      <w:pPr>
        <w:spacing w:line="360" w:lineRule="auto"/>
        <w:rPr>
          <w:rFonts w:cstheme="minorHAnsi"/>
          <w:sz w:val="24"/>
          <w:szCs w:val="24"/>
        </w:rPr>
      </w:pPr>
    </w:p>
    <w:p w:rsidR="004E4C63" w:rsidRPr="004E4C63" w:rsidRDefault="004E4C63" w:rsidP="004E4C63">
      <w:pPr>
        <w:pStyle w:val="Heading2"/>
        <w:numPr>
          <w:ilvl w:val="1"/>
          <w:numId w:val="24"/>
        </w:numPr>
        <w:spacing w:line="360" w:lineRule="auto"/>
        <w:rPr>
          <w:rFonts w:asciiTheme="minorHAnsi" w:hAnsiTheme="minorHAnsi" w:cstheme="minorHAnsi"/>
          <w:color w:val="auto"/>
          <w:sz w:val="32"/>
          <w:szCs w:val="24"/>
        </w:rPr>
      </w:pPr>
      <w:bookmarkStart w:id="6" w:name="_Toc483069056"/>
      <w:r w:rsidRPr="004E4C63">
        <w:rPr>
          <w:rFonts w:asciiTheme="minorHAnsi" w:hAnsiTheme="minorHAnsi" w:cstheme="minorHAnsi"/>
          <w:color w:val="auto"/>
          <w:sz w:val="32"/>
          <w:szCs w:val="24"/>
        </w:rPr>
        <w:t>API disainipõhimõtted</w:t>
      </w:r>
      <w:bookmarkEnd w:id="6"/>
    </w:p>
    <w:p w:rsidR="004E4C63" w:rsidRPr="004E4C63" w:rsidRDefault="004E4C63" w:rsidP="004E4C63">
      <w:pPr>
        <w:spacing w:line="360" w:lineRule="auto"/>
        <w:rPr>
          <w:rFonts w:cstheme="minorHAnsi"/>
          <w:sz w:val="24"/>
          <w:szCs w:val="24"/>
          <w:lang w:val="et-EE"/>
        </w:rPr>
      </w:pPr>
    </w:p>
    <w:p w:rsidR="004E4C63" w:rsidRPr="004E4C63" w:rsidRDefault="004E4C63" w:rsidP="004E4C63">
      <w:pPr>
        <w:pStyle w:val="Default"/>
        <w:spacing w:line="360" w:lineRule="auto"/>
        <w:rPr>
          <w:rFonts w:asciiTheme="minorHAnsi" w:hAnsiTheme="minorHAnsi" w:cstheme="minorHAnsi"/>
          <w:color w:val="auto"/>
        </w:rPr>
      </w:pPr>
      <w:r w:rsidRPr="004E4C63">
        <w:rPr>
          <w:rFonts w:asciiTheme="minorHAnsi" w:hAnsiTheme="minorHAnsi" w:cstheme="minorHAnsi"/>
          <w:color w:val="auto"/>
        </w:rPr>
        <w:t>API kasutamiseks on vajalik API tokeni olemasolu. Tokeni kasutamine on vajalik kasutajate autentimiseks eeldades, et iga kasutaja omab unikaalset, vaid teda identifitseerivat tokenit. Päringu tegemisel tuleb isiklik API token päringule lisada päringuparameetrina, et teenust kasutada.</w:t>
      </w:r>
    </w:p>
    <w:p w:rsidR="004E4C63" w:rsidRPr="004E4C63" w:rsidRDefault="004E4C63" w:rsidP="004E4C63">
      <w:pPr>
        <w:pStyle w:val="Default"/>
        <w:spacing w:line="360" w:lineRule="auto"/>
        <w:rPr>
          <w:rFonts w:asciiTheme="minorHAnsi" w:hAnsiTheme="minorHAnsi" w:cstheme="minorHAnsi"/>
          <w:color w:val="auto"/>
        </w:rPr>
      </w:pPr>
      <w:r w:rsidRPr="004E4C63">
        <w:rPr>
          <w:rFonts w:asciiTheme="minorHAnsi" w:hAnsiTheme="minorHAnsi" w:cstheme="minorHAnsi"/>
          <w:color w:val="auto"/>
        </w:rPr>
        <w:t xml:space="preserve">API realiseerimisel on kasutatud </w:t>
      </w:r>
      <w:r w:rsidRPr="004E4C63">
        <w:rPr>
          <w:rFonts w:asciiTheme="minorHAnsi" w:hAnsiTheme="minorHAnsi" w:cstheme="minorHAnsi"/>
          <w:i/>
          <w:iCs/>
          <w:color w:val="auto"/>
        </w:rPr>
        <w:t xml:space="preserve">idempotent </w:t>
      </w:r>
      <w:r w:rsidRPr="004E4C63">
        <w:rPr>
          <w:rFonts w:asciiTheme="minorHAnsi" w:hAnsiTheme="minorHAnsi" w:cstheme="minorHAnsi"/>
          <w:color w:val="auto"/>
        </w:rPr>
        <w:t xml:space="preserve">mustrit, mis tagab selle, et duplikaatidena saadud päringud saaksid ainult ühe vastuse. Eriti oluline on antud mustri kasutamine ressursside lisamise päringute puhul, sest nii ei lisata sama ressurssi duplikaatpäringu puhul mitu korda. Mustri realiseerimiseks on kasutatud requestID päringuparameetrit, mis peab igal päringul olema unikaalne. Duplikaatpäringu korral saadetakse võimalusel vastuseks see vastus, mis järgnes eelnevale sama päringu identifikaatoriga päringule. </w:t>
      </w:r>
    </w:p>
    <w:p w:rsidR="004E4C63" w:rsidRPr="004E4C63" w:rsidRDefault="004E4C63" w:rsidP="004E4C63">
      <w:pPr>
        <w:spacing w:line="360" w:lineRule="auto"/>
        <w:rPr>
          <w:rFonts w:cstheme="minorHAnsi"/>
          <w:sz w:val="24"/>
          <w:szCs w:val="24"/>
        </w:rPr>
      </w:pPr>
      <w:r w:rsidRPr="004E4C63">
        <w:rPr>
          <w:rFonts w:cstheme="minorHAnsi"/>
          <w:sz w:val="24"/>
          <w:szCs w:val="24"/>
        </w:rPr>
        <w:t>Päringud ja vastused tuleb saata JSON formaadis. Igale ressursile vastab URL aadressiga: “http://localhost:8080/Arvuti</w:t>
      </w:r>
      <w:r w:rsidR="009F76CE">
        <w:rPr>
          <w:rFonts w:cstheme="minorHAnsi"/>
          <w:sz w:val="24"/>
          <w:szCs w:val="24"/>
        </w:rPr>
        <w:t>OperatsioonisysteemTeenus</w:t>
      </w:r>
      <w:r w:rsidRPr="004E4C63">
        <w:rPr>
          <w:rFonts w:cstheme="minorHAnsi"/>
          <w:sz w:val="24"/>
          <w:szCs w:val="24"/>
        </w:rPr>
        <w:t>/webresources /{ressursi_nimi}”, operatsioonisüsteemide ressursi jaoks on näiteks “http://localhost:8080/</w:t>
      </w:r>
      <w:r w:rsidR="009F76CE" w:rsidRPr="004E4C63">
        <w:rPr>
          <w:rFonts w:cstheme="minorHAnsi"/>
          <w:sz w:val="24"/>
          <w:szCs w:val="24"/>
        </w:rPr>
        <w:t>Arvuti</w:t>
      </w:r>
      <w:r w:rsidR="009F76CE">
        <w:rPr>
          <w:rFonts w:cstheme="minorHAnsi"/>
          <w:sz w:val="24"/>
          <w:szCs w:val="24"/>
        </w:rPr>
        <w:t>OperatsioonisysteemTeenus</w:t>
      </w:r>
      <w:r w:rsidRPr="004E4C63">
        <w:rPr>
          <w:rFonts w:cstheme="minorHAnsi"/>
          <w:sz w:val="24"/>
          <w:szCs w:val="24"/>
        </w:rPr>
        <w:t xml:space="preserve">/webresources/opsystems” aadress. Igale üksikule ressursi endpointile vastab URL kus ülaltoodud URLile lisatakse “/{id}”, ehk selle üksiku ressursi id. Näiteks soovides pärida ühte konkreetset operatsioonisüsteemi, tuleb päring </w:t>
      </w:r>
      <w:r w:rsidRPr="004E4C63">
        <w:rPr>
          <w:rFonts w:cstheme="minorHAnsi"/>
          <w:sz w:val="24"/>
          <w:szCs w:val="24"/>
        </w:rPr>
        <w:lastRenderedPageBreak/>
        <w:t>adresseerida “http://localhost:8080/</w:t>
      </w:r>
      <w:r w:rsidR="009F76CE" w:rsidRPr="004E4C63">
        <w:rPr>
          <w:rFonts w:cstheme="minorHAnsi"/>
          <w:sz w:val="24"/>
          <w:szCs w:val="24"/>
        </w:rPr>
        <w:t>Arvuti</w:t>
      </w:r>
      <w:r w:rsidR="009F76CE">
        <w:rPr>
          <w:rFonts w:cstheme="minorHAnsi"/>
          <w:sz w:val="24"/>
          <w:szCs w:val="24"/>
        </w:rPr>
        <w:t>OperatsioonisysteemTeenus</w:t>
      </w:r>
      <w:r w:rsidRPr="004E4C63">
        <w:rPr>
          <w:rFonts w:cstheme="minorHAnsi"/>
          <w:sz w:val="24"/>
          <w:szCs w:val="24"/>
        </w:rPr>
        <w:t>/webresources/opsystems/1” aadressile.</w:t>
      </w:r>
    </w:p>
    <w:p w:rsidR="004E4C63" w:rsidRPr="004E4C63" w:rsidRDefault="004E4C63" w:rsidP="004E4C63">
      <w:pPr>
        <w:spacing w:line="360" w:lineRule="auto"/>
        <w:rPr>
          <w:rFonts w:cstheme="minorHAnsi"/>
          <w:sz w:val="24"/>
          <w:szCs w:val="24"/>
        </w:rPr>
      </w:pPr>
    </w:p>
    <w:p w:rsidR="004E4C63" w:rsidRDefault="004E4C63" w:rsidP="004E4C63">
      <w:pPr>
        <w:pStyle w:val="Heading2"/>
        <w:numPr>
          <w:ilvl w:val="1"/>
          <w:numId w:val="24"/>
        </w:numPr>
        <w:spacing w:line="360" w:lineRule="auto"/>
        <w:rPr>
          <w:rFonts w:asciiTheme="minorHAnsi" w:hAnsiTheme="minorHAnsi" w:cstheme="minorHAnsi"/>
          <w:color w:val="auto"/>
          <w:sz w:val="32"/>
          <w:szCs w:val="24"/>
        </w:rPr>
      </w:pPr>
      <w:bookmarkStart w:id="7" w:name="_Toc483069057"/>
      <w:r w:rsidRPr="004E4C63">
        <w:rPr>
          <w:rFonts w:asciiTheme="minorHAnsi" w:hAnsiTheme="minorHAnsi" w:cstheme="minorHAnsi"/>
          <w:color w:val="auto"/>
          <w:sz w:val="32"/>
          <w:szCs w:val="24"/>
        </w:rPr>
        <w:t>Operatsioonide kirjeldused</w:t>
      </w:r>
      <w:bookmarkEnd w:id="7"/>
    </w:p>
    <w:p w:rsidR="00EA6A6D" w:rsidRDefault="00EA6A6D" w:rsidP="00EA6A6D"/>
    <w:p w:rsidR="00EA6A6D" w:rsidRDefault="00436138" w:rsidP="00EA6A6D">
      <w:pPr>
        <w:spacing w:line="360" w:lineRule="auto"/>
        <w:rPr>
          <w:b/>
          <w:sz w:val="24"/>
          <w:u w:val="single"/>
        </w:rPr>
      </w:pPr>
      <w:r>
        <w:rPr>
          <w:b/>
          <w:sz w:val="24"/>
          <w:u w:val="single"/>
        </w:rPr>
        <w:t>AddOpsys</w:t>
      </w:r>
    </w:p>
    <w:p w:rsidR="00436138" w:rsidRDefault="00436138" w:rsidP="00EA6A6D">
      <w:pPr>
        <w:spacing w:line="360" w:lineRule="auto"/>
        <w:rPr>
          <w:sz w:val="24"/>
        </w:rPr>
      </w:pPr>
      <w:r>
        <w:rPr>
          <w:sz w:val="24"/>
        </w:rPr>
        <w:t>AddOpsys operatsiooniga on võimalik teenusesse lisada uus operatsioonisüsteem</w:t>
      </w:r>
      <w:r w:rsidR="00A55345">
        <w:rPr>
          <w:sz w:val="24"/>
        </w:rPr>
        <w:t>.</w:t>
      </w:r>
    </w:p>
    <w:p w:rsidR="00A55345" w:rsidRDefault="00210431" w:rsidP="00EA6A6D">
      <w:pPr>
        <w:spacing w:line="360" w:lineRule="auto"/>
        <w:rPr>
          <w:sz w:val="24"/>
        </w:rPr>
      </w:pPr>
      <w:r>
        <w:rPr>
          <w:sz w:val="24"/>
        </w:rPr>
        <w:t>HTTP meetod: POST</w:t>
      </w:r>
    </w:p>
    <w:p w:rsidR="00A55345" w:rsidRDefault="00A55345" w:rsidP="00EA6A6D">
      <w:pPr>
        <w:spacing w:line="360" w:lineRule="auto"/>
        <w:rPr>
          <w:sz w:val="24"/>
        </w:rPr>
      </w:pPr>
      <w:r>
        <w:rPr>
          <w:sz w:val="24"/>
        </w:rPr>
        <w:t>Resurss: Opsys</w:t>
      </w:r>
    </w:p>
    <w:p w:rsidR="00A55345" w:rsidRDefault="00A55345" w:rsidP="00EA6A6D">
      <w:pPr>
        <w:spacing w:line="360" w:lineRule="auto"/>
        <w:rPr>
          <w:sz w:val="24"/>
        </w:rPr>
      </w:pPr>
      <w:r>
        <w:rPr>
          <w:sz w:val="24"/>
        </w:rPr>
        <w:t xml:space="preserve">URL: </w:t>
      </w:r>
      <w:hyperlink r:id="rId11" w:history="1">
        <w:r w:rsidRPr="009E437F">
          <w:rPr>
            <w:rStyle w:val="Hyperlink"/>
            <w:sz w:val="24"/>
          </w:rPr>
          <w:t>http://localhost:8080/ArvutiOperatsioonisysteemTeenus/webresources/opsystems</w:t>
        </w:r>
      </w:hyperlink>
    </w:p>
    <w:p w:rsidR="00A55345" w:rsidRDefault="00A55345" w:rsidP="00A55345">
      <w:pPr>
        <w:spacing w:line="360" w:lineRule="auto"/>
        <w:rPr>
          <w:sz w:val="24"/>
        </w:rPr>
      </w:pPr>
      <w:r>
        <w:rPr>
          <w:sz w:val="24"/>
        </w:rPr>
        <w:t>Päringu parameetrid on järgnevad:</w:t>
      </w:r>
    </w:p>
    <w:p w:rsidR="00A55345" w:rsidRDefault="00A55345" w:rsidP="00A55345">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token (String)</w:t>
      </w:r>
    </w:p>
    <w:p w:rsidR="00A55345" w:rsidRPr="00616386" w:rsidRDefault="00A55345" w:rsidP="00A55345">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requestID (</w:t>
      </w:r>
      <w:r>
        <w:rPr>
          <w:rFonts w:cstheme="minorHAnsi"/>
          <w:sz w:val="24"/>
          <w:szCs w:val="24"/>
          <w:lang w:val="et-EE"/>
        </w:rPr>
        <w:t>String</w:t>
      </w:r>
      <w:r w:rsidRPr="004E4C63">
        <w:rPr>
          <w:rFonts w:cstheme="minorHAnsi"/>
          <w:sz w:val="24"/>
          <w:szCs w:val="24"/>
          <w:lang w:val="et-EE"/>
        </w:rPr>
        <w:t>)</w:t>
      </w:r>
    </w:p>
    <w:p w:rsidR="00A55345" w:rsidRDefault="00A55345" w:rsidP="00A55345">
      <w:pPr>
        <w:spacing w:line="360" w:lineRule="auto"/>
        <w:rPr>
          <w:sz w:val="24"/>
        </w:rPr>
      </w:pPr>
      <w:r>
        <w:rPr>
          <w:sz w:val="24"/>
        </w:rPr>
        <w:t>JSON väljad:</w:t>
      </w:r>
    </w:p>
    <w:p w:rsidR="008D3035" w:rsidRPr="004E4C63" w:rsidRDefault="008D3035" w:rsidP="008D3035">
      <w:pPr>
        <w:pStyle w:val="ListParagraph"/>
        <w:numPr>
          <w:ilvl w:val="0"/>
          <w:numId w:val="25"/>
        </w:numPr>
        <w:spacing w:line="360" w:lineRule="auto"/>
        <w:rPr>
          <w:rFonts w:cstheme="minorHAnsi"/>
          <w:sz w:val="24"/>
          <w:szCs w:val="24"/>
          <w:lang w:val="et-EE"/>
        </w:rPr>
      </w:pPr>
      <w:r>
        <w:rPr>
          <w:rFonts w:cstheme="minorHAnsi"/>
          <w:sz w:val="24"/>
          <w:szCs w:val="24"/>
          <w:lang w:val="et-EE"/>
        </w:rPr>
        <w:t>developer</w:t>
      </w:r>
      <w:r w:rsidRPr="004E4C63">
        <w:rPr>
          <w:rFonts w:cstheme="minorHAnsi"/>
          <w:sz w:val="24"/>
          <w:szCs w:val="24"/>
          <w:lang w:val="et-EE"/>
        </w:rPr>
        <w:t xml:space="preserve"> (String) – operatsioonisüsteemi </w:t>
      </w:r>
      <w:r>
        <w:rPr>
          <w:rFonts w:cstheme="minorHAnsi"/>
          <w:sz w:val="24"/>
          <w:szCs w:val="24"/>
          <w:lang w:val="et-EE"/>
        </w:rPr>
        <w:t>arendaja</w:t>
      </w:r>
      <w:r w:rsidRPr="004E4C63">
        <w:rPr>
          <w:rFonts w:cstheme="minorHAnsi"/>
          <w:sz w:val="24"/>
          <w:szCs w:val="24"/>
          <w:lang w:val="et-EE"/>
        </w:rPr>
        <w:t>. Näiteks „</w:t>
      </w:r>
      <w:r>
        <w:rPr>
          <w:rFonts w:cstheme="minorHAnsi"/>
          <w:sz w:val="24"/>
          <w:szCs w:val="24"/>
          <w:lang w:val="et-EE"/>
        </w:rPr>
        <w:t>Microsoft</w:t>
      </w:r>
      <w:r w:rsidRPr="004E4C63">
        <w:rPr>
          <w:rFonts w:cstheme="minorHAnsi"/>
          <w:sz w:val="24"/>
          <w:szCs w:val="24"/>
          <w:lang w:val="et-EE"/>
        </w:rPr>
        <w:t>“, „Linux“, „</w:t>
      </w:r>
      <w:r>
        <w:rPr>
          <w:rFonts w:cstheme="minorHAnsi"/>
          <w:sz w:val="24"/>
          <w:szCs w:val="24"/>
          <w:lang w:val="et-EE"/>
        </w:rPr>
        <w:t>Apple</w:t>
      </w:r>
      <w:r w:rsidRPr="004E4C63">
        <w:rPr>
          <w:rFonts w:cstheme="minorHAnsi"/>
          <w:sz w:val="24"/>
          <w:szCs w:val="24"/>
          <w:lang w:val="et-EE"/>
        </w:rPr>
        <w:t>“</w:t>
      </w:r>
    </w:p>
    <w:p w:rsidR="008D3035" w:rsidRDefault="008D3035" w:rsidP="008D3035">
      <w:pPr>
        <w:pStyle w:val="ListParagraph"/>
        <w:numPr>
          <w:ilvl w:val="0"/>
          <w:numId w:val="25"/>
        </w:numPr>
        <w:spacing w:line="360" w:lineRule="auto"/>
        <w:rPr>
          <w:rFonts w:cstheme="minorHAnsi"/>
          <w:sz w:val="24"/>
          <w:szCs w:val="24"/>
          <w:lang w:val="et-EE"/>
        </w:rPr>
      </w:pPr>
      <w:r>
        <w:rPr>
          <w:rFonts w:cstheme="minorHAnsi"/>
          <w:sz w:val="24"/>
          <w:szCs w:val="24"/>
          <w:lang w:val="et-EE"/>
        </w:rPr>
        <w:t>name</w:t>
      </w:r>
      <w:r w:rsidRPr="004E4C63">
        <w:rPr>
          <w:rFonts w:cstheme="minorHAnsi"/>
          <w:sz w:val="24"/>
          <w:szCs w:val="24"/>
          <w:lang w:val="et-EE"/>
        </w:rPr>
        <w:t xml:space="preserve"> (String) – operatsioonisüsteemi </w:t>
      </w:r>
      <w:r>
        <w:rPr>
          <w:rFonts w:cstheme="minorHAnsi"/>
          <w:sz w:val="24"/>
          <w:szCs w:val="24"/>
          <w:lang w:val="et-EE"/>
        </w:rPr>
        <w:t>nimi</w:t>
      </w:r>
      <w:r w:rsidRPr="004E4C63">
        <w:rPr>
          <w:rFonts w:cstheme="minorHAnsi"/>
          <w:sz w:val="24"/>
          <w:szCs w:val="24"/>
          <w:lang w:val="et-EE"/>
        </w:rPr>
        <w:t>. Näiteks „</w:t>
      </w:r>
      <w:r>
        <w:rPr>
          <w:rFonts w:cstheme="minorHAnsi"/>
          <w:sz w:val="24"/>
          <w:szCs w:val="24"/>
          <w:lang w:val="et-EE"/>
        </w:rPr>
        <w:t xml:space="preserve">Windows </w:t>
      </w:r>
      <w:r w:rsidRPr="004E4C63">
        <w:rPr>
          <w:rFonts w:cstheme="minorHAnsi"/>
          <w:sz w:val="24"/>
          <w:szCs w:val="24"/>
          <w:lang w:val="et-EE"/>
        </w:rPr>
        <w:t>10“, „Ubuntu</w:t>
      </w:r>
      <w:r>
        <w:rPr>
          <w:rFonts w:cstheme="minorHAnsi"/>
          <w:sz w:val="24"/>
          <w:szCs w:val="24"/>
          <w:lang w:val="et-EE"/>
        </w:rPr>
        <w:t xml:space="preserve"> Zesty Zapus</w:t>
      </w:r>
      <w:r w:rsidRPr="004E4C63">
        <w:rPr>
          <w:rFonts w:cstheme="minorHAnsi"/>
          <w:sz w:val="24"/>
          <w:szCs w:val="24"/>
          <w:lang w:val="et-EE"/>
        </w:rPr>
        <w:t>“, „</w:t>
      </w:r>
      <w:r>
        <w:rPr>
          <w:rFonts w:cstheme="minorHAnsi"/>
          <w:sz w:val="24"/>
          <w:szCs w:val="24"/>
          <w:lang w:val="et-EE"/>
        </w:rPr>
        <w:t xml:space="preserve">macOS </w:t>
      </w:r>
      <w:r w:rsidRPr="004E4C63">
        <w:rPr>
          <w:rFonts w:cstheme="minorHAnsi"/>
          <w:sz w:val="24"/>
          <w:szCs w:val="24"/>
          <w:lang w:val="et-EE"/>
        </w:rPr>
        <w:t>Sierra“</w:t>
      </w:r>
    </w:p>
    <w:p w:rsidR="008D3035" w:rsidRDefault="008D3035" w:rsidP="008D3035">
      <w:pPr>
        <w:pStyle w:val="ListParagraph"/>
        <w:numPr>
          <w:ilvl w:val="0"/>
          <w:numId w:val="25"/>
        </w:numPr>
        <w:spacing w:line="360" w:lineRule="auto"/>
        <w:rPr>
          <w:rFonts w:cstheme="minorHAnsi"/>
          <w:sz w:val="24"/>
          <w:szCs w:val="24"/>
          <w:lang w:val="et-EE"/>
        </w:rPr>
      </w:pPr>
      <w:r>
        <w:rPr>
          <w:rFonts w:cstheme="minorHAnsi"/>
          <w:sz w:val="24"/>
          <w:szCs w:val="24"/>
          <w:lang w:val="et-EE"/>
        </w:rPr>
        <w:t>release (Decimal) – operatsioonisüsteemi versioon. Näiteks „1511“, „17.04“, „10.12.4“</w:t>
      </w:r>
    </w:p>
    <w:p w:rsidR="00A55345" w:rsidRDefault="008D3035" w:rsidP="00A55345">
      <w:pPr>
        <w:spacing w:line="360" w:lineRule="auto"/>
        <w:rPr>
          <w:sz w:val="24"/>
        </w:rPr>
      </w:pPr>
      <w:r>
        <w:rPr>
          <w:sz w:val="24"/>
        </w:rPr>
        <w:t>Näidis JSON p</w:t>
      </w:r>
      <w:r w:rsidR="00872DA2">
        <w:rPr>
          <w:sz w:val="24"/>
        </w:rPr>
        <w:t>ä</w:t>
      </w:r>
      <w:r>
        <w:rPr>
          <w:sz w:val="24"/>
        </w:rPr>
        <w:t>ring:</w:t>
      </w:r>
    </w:p>
    <w:p w:rsidR="005101B5" w:rsidRPr="005101B5" w:rsidRDefault="005101B5" w:rsidP="005101B5">
      <w:pPr>
        <w:spacing w:line="360" w:lineRule="auto"/>
        <w:rPr>
          <w:sz w:val="24"/>
          <w:highlight w:val="lightGray"/>
        </w:rPr>
      </w:pPr>
      <w:r w:rsidRPr="005101B5">
        <w:rPr>
          <w:sz w:val="24"/>
          <w:highlight w:val="lightGray"/>
        </w:rPr>
        <w:t>{</w:t>
      </w:r>
    </w:p>
    <w:p w:rsidR="005101B5" w:rsidRPr="005101B5" w:rsidRDefault="005101B5" w:rsidP="005101B5">
      <w:pPr>
        <w:spacing w:line="360" w:lineRule="auto"/>
        <w:rPr>
          <w:sz w:val="24"/>
          <w:highlight w:val="lightGray"/>
        </w:rPr>
      </w:pPr>
      <w:r w:rsidRPr="005101B5">
        <w:rPr>
          <w:sz w:val="24"/>
          <w:highlight w:val="lightGray"/>
        </w:rPr>
        <w:tab/>
        <w:t>"developer": "Linux",</w:t>
      </w:r>
    </w:p>
    <w:p w:rsidR="005101B5" w:rsidRPr="005101B5" w:rsidRDefault="005101B5" w:rsidP="005101B5">
      <w:pPr>
        <w:spacing w:line="360" w:lineRule="auto"/>
        <w:rPr>
          <w:sz w:val="24"/>
          <w:highlight w:val="lightGray"/>
        </w:rPr>
      </w:pPr>
      <w:r w:rsidRPr="005101B5">
        <w:rPr>
          <w:sz w:val="24"/>
          <w:highlight w:val="lightGray"/>
        </w:rPr>
        <w:tab/>
        <w:t>"name" : "Ubuntu Zesty Zapus",</w:t>
      </w:r>
    </w:p>
    <w:p w:rsidR="005101B5" w:rsidRPr="005101B5" w:rsidRDefault="005101B5" w:rsidP="005101B5">
      <w:pPr>
        <w:spacing w:line="360" w:lineRule="auto"/>
        <w:rPr>
          <w:sz w:val="24"/>
          <w:highlight w:val="lightGray"/>
        </w:rPr>
      </w:pPr>
      <w:r w:rsidRPr="005101B5">
        <w:rPr>
          <w:sz w:val="24"/>
          <w:highlight w:val="lightGray"/>
        </w:rPr>
        <w:tab/>
        <w:t>"release" : 17.04</w:t>
      </w:r>
    </w:p>
    <w:p w:rsidR="008D3035" w:rsidRDefault="005101B5" w:rsidP="005101B5">
      <w:pPr>
        <w:spacing w:line="360" w:lineRule="auto"/>
        <w:rPr>
          <w:sz w:val="24"/>
        </w:rPr>
      </w:pPr>
      <w:r w:rsidRPr="005101B5">
        <w:rPr>
          <w:sz w:val="24"/>
          <w:highlight w:val="lightGray"/>
        </w:rPr>
        <w:t>}</w:t>
      </w:r>
    </w:p>
    <w:p w:rsidR="005101B5" w:rsidRDefault="005101B5" w:rsidP="005101B5">
      <w:pPr>
        <w:spacing w:line="360" w:lineRule="auto"/>
        <w:rPr>
          <w:sz w:val="24"/>
        </w:rPr>
      </w:pPr>
    </w:p>
    <w:p w:rsidR="005101B5" w:rsidRDefault="00BC2B5F" w:rsidP="005101B5">
      <w:pPr>
        <w:spacing w:line="360" w:lineRule="auto"/>
        <w:rPr>
          <w:sz w:val="24"/>
        </w:rPr>
      </w:pPr>
      <w:r>
        <w:rPr>
          <w:sz w:val="24"/>
        </w:rPr>
        <w:t>Vastuse parameetrid on järgnevad:</w:t>
      </w:r>
    </w:p>
    <w:p w:rsidR="00BC2B5F" w:rsidRDefault="00BC2B5F" w:rsidP="00BC2B5F">
      <w:pPr>
        <w:pStyle w:val="ListParagraph"/>
        <w:numPr>
          <w:ilvl w:val="0"/>
          <w:numId w:val="25"/>
        </w:numPr>
        <w:spacing w:line="360" w:lineRule="auto"/>
        <w:rPr>
          <w:rFonts w:cstheme="minorHAnsi"/>
          <w:sz w:val="24"/>
          <w:szCs w:val="24"/>
          <w:lang w:val="et-EE"/>
        </w:rPr>
      </w:pPr>
      <w:r>
        <w:rPr>
          <w:rFonts w:cstheme="minorHAnsi"/>
          <w:sz w:val="24"/>
          <w:szCs w:val="24"/>
          <w:lang w:val="et-EE"/>
        </w:rPr>
        <w:t>statusMessage (statusType) – sisaldab endas</w:t>
      </w:r>
    </w:p>
    <w:p w:rsidR="00BC2B5F" w:rsidRDefault="00BC2B5F" w:rsidP="00BC2B5F">
      <w:pPr>
        <w:pStyle w:val="ListParagraph"/>
        <w:numPr>
          <w:ilvl w:val="1"/>
          <w:numId w:val="25"/>
        </w:numPr>
        <w:spacing w:line="360" w:lineRule="auto"/>
        <w:rPr>
          <w:rFonts w:cstheme="minorHAnsi"/>
          <w:sz w:val="24"/>
          <w:szCs w:val="24"/>
          <w:lang w:val="et-EE"/>
        </w:rPr>
      </w:pPr>
      <w:r>
        <w:rPr>
          <w:rFonts w:cstheme="minorHAnsi"/>
          <w:sz w:val="24"/>
          <w:szCs w:val="24"/>
          <w:lang w:val="et-EE"/>
        </w:rPr>
        <w:lastRenderedPageBreak/>
        <w:t>message – staatuse nimetus, näiteks „OK“, kui päringuga oli kõik korras või „Incorrect request id!“, kui tegemist oli duplikaatpäringuga</w:t>
      </w:r>
    </w:p>
    <w:p w:rsidR="00BC2B5F" w:rsidRDefault="00BC2B5F" w:rsidP="00BC2B5F">
      <w:pPr>
        <w:pStyle w:val="ListParagraph"/>
        <w:numPr>
          <w:ilvl w:val="1"/>
          <w:numId w:val="25"/>
        </w:numPr>
        <w:spacing w:line="360" w:lineRule="auto"/>
        <w:rPr>
          <w:rFonts w:cstheme="minorHAnsi"/>
          <w:sz w:val="24"/>
          <w:szCs w:val="24"/>
          <w:lang w:val="et-EE"/>
        </w:rPr>
      </w:pPr>
      <w:r>
        <w:rPr>
          <w:rFonts w:cstheme="minorHAnsi"/>
          <w:sz w:val="24"/>
          <w:szCs w:val="24"/>
          <w:lang w:val="et-EE"/>
        </w:rPr>
        <w:t>requestID – kasutatud päringu id</w:t>
      </w:r>
    </w:p>
    <w:p w:rsidR="00BC2B5F" w:rsidRPr="00781333" w:rsidRDefault="00BC2B5F" w:rsidP="00BC2B5F">
      <w:pPr>
        <w:pStyle w:val="ListParagraph"/>
        <w:numPr>
          <w:ilvl w:val="0"/>
          <w:numId w:val="25"/>
        </w:numPr>
        <w:spacing w:line="360" w:lineRule="auto"/>
        <w:rPr>
          <w:rFonts w:cstheme="minorHAnsi"/>
          <w:sz w:val="24"/>
          <w:szCs w:val="24"/>
          <w:lang w:val="et-EE"/>
        </w:rPr>
      </w:pPr>
      <w:r>
        <w:rPr>
          <w:rFonts w:cstheme="minorHAnsi"/>
          <w:sz w:val="24"/>
          <w:szCs w:val="24"/>
          <w:lang w:val="et-EE"/>
        </w:rPr>
        <w:t>opsys (opsysType) – sisaldab endas</w:t>
      </w:r>
    </w:p>
    <w:p w:rsidR="00BC2B5F" w:rsidRPr="004E4C63" w:rsidRDefault="00BC2B5F" w:rsidP="00BC2B5F">
      <w:pPr>
        <w:pStyle w:val="ListParagraph"/>
        <w:numPr>
          <w:ilvl w:val="1"/>
          <w:numId w:val="25"/>
        </w:numPr>
        <w:spacing w:line="360" w:lineRule="auto"/>
        <w:rPr>
          <w:rFonts w:cstheme="minorHAnsi"/>
          <w:sz w:val="24"/>
          <w:szCs w:val="24"/>
          <w:lang w:val="et-EE"/>
        </w:rPr>
      </w:pPr>
      <w:r>
        <w:rPr>
          <w:rFonts w:cstheme="minorHAnsi"/>
          <w:sz w:val="24"/>
          <w:szCs w:val="24"/>
          <w:lang w:val="et-EE"/>
        </w:rPr>
        <w:t>opsysID</w:t>
      </w:r>
      <w:r w:rsidRPr="004E4C63">
        <w:rPr>
          <w:rFonts w:cstheme="minorHAnsi"/>
          <w:sz w:val="24"/>
          <w:szCs w:val="24"/>
          <w:lang w:val="et-EE"/>
        </w:rPr>
        <w:t xml:space="preserve"> (Integer) – unikaalne opera</w:t>
      </w:r>
      <w:r>
        <w:rPr>
          <w:rFonts w:cstheme="minorHAnsi"/>
          <w:sz w:val="24"/>
          <w:szCs w:val="24"/>
          <w:lang w:val="et-EE"/>
        </w:rPr>
        <w:t>tsioonisüsteemi identifikaator</w:t>
      </w:r>
    </w:p>
    <w:p w:rsidR="00BC2B5F" w:rsidRPr="004E4C63" w:rsidRDefault="00BC2B5F" w:rsidP="00BC2B5F">
      <w:pPr>
        <w:pStyle w:val="ListParagraph"/>
        <w:numPr>
          <w:ilvl w:val="1"/>
          <w:numId w:val="25"/>
        </w:numPr>
        <w:spacing w:line="360" w:lineRule="auto"/>
        <w:rPr>
          <w:rFonts w:cstheme="minorHAnsi"/>
          <w:sz w:val="24"/>
          <w:szCs w:val="24"/>
          <w:lang w:val="et-EE"/>
        </w:rPr>
      </w:pPr>
      <w:r>
        <w:rPr>
          <w:rFonts w:cstheme="minorHAnsi"/>
          <w:sz w:val="24"/>
          <w:szCs w:val="24"/>
          <w:lang w:val="et-EE"/>
        </w:rPr>
        <w:t>developer</w:t>
      </w:r>
      <w:r w:rsidRPr="004E4C63">
        <w:rPr>
          <w:rFonts w:cstheme="minorHAnsi"/>
          <w:sz w:val="24"/>
          <w:szCs w:val="24"/>
          <w:lang w:val="et-EE"/>
        </w:rPr>
        <w:t xml:space="preserve"> (String) – operatsioonisüsteemi </w:t>
      </w:r>
      <w:r>
        <w:rPr>
          <w:rFonts w:cstheme="minorHAnsi"/>
          <w:sz w:val="24"/>
          <w:szCs w:val="24"/>
          <w:lang w:val="et-EE"/>
        </w:rPr>
        <w:t>arendaja</w:t>
      </w:r>
      <w:r w:rsidRPr="004E4C63">
        <w:rPr>
          <w:rFonts w:cstheme="minorHAnsi"/>
          <w:sz w:val="24"/>
          <w:szCs w:val="24"/>
          <w:lang w:val="et-EE"/>
        </w:rPr>
        <w:t>. Näiteks „</w:t>
      </w:r>
      <w:r>
        <w:rPr>
          <w:rFonts w:cstheme="minorHAnsi"/>
          <w:sz w:val="24"/>
          <w:szCs w:val="24"/>
          <w:lang w:val="et-EE"/>
        </w:rPr>
        <w:t>Microsoft</w:t>
      </w:r>
      <w:r w:rsidRPr="004E4C63">
        <w:rPr>
          <w:rFonts w:cstheme="minorHAnsi"/>
          <w:sz w:val="24"/>
          <w:szCs w:val="24"/>
          <w:lang w:val="et-EE"/>
        </w:rPr>
        <w:t>“, „Linux“, „</w:t>
      </w:r>
      <w:r>
        <w:rPr>
          <w:rFonts w:cstheme="minorHAnsi"/>
          <w:sz w:val="24"/>
          <w:szCs w:val="24"/>
          <w:lang w:val="et-EE"/>
        </w:rPr>
        <w:t>Apple</w:t>
      </w:r>
      <w:r w:rsidRPr="004E4C63">
        <w:rPr>
          <w:rFonts w:cstheme="minorHAnsi"/>
          <w:sz w:val="24"/>
          <w:szCs w:val="24"/>
          <w:lang w:val="et-EE"/>
        </w:rPr>
        <w:t>“</w:t>
      </w:r>
    </w:p>
    <w:p w:rsidR="00BC2B5F" w:rsidRDefault="00BC2B5F" w:rsidP="00BC2B5F">
      <w:pPr>
        <w:pStyle w:val="ListParagraph"/>
        <w:numPr>
          <w:ilvl w:val="1"/>
          <w:numId w:val="25"/>
        </w:numPr>
        <w:spacing w:line="360" w:lineRule="auto"/>
        <w:rPr>
          <w:rFonts w:cstheme="minorHAnsi"/>
          <w:sz w:val="24"/>
          <w:szCs w:val="24"/>
          <w:lang w:val="et-EE"/>
        </w:rPr>
      </w:pPr>
      <w:r>
        <w:rPr>
          <w:rFonts w:cstheme="minorHAnsi"/>
          <w:sz w:val="24"/>
          <w:szCs w:val="24"/>
          <w:lang w:val="et-EE"/>
        </w:rPr>
        <w:t>name</w:t>
      </w:r>
      <w:r w:rsidRPr="004E4C63">
        <w:rPr>
          <w:rFonts w:cstheme="minorHAnsi"/>
          <w:sz w:val="24"/>
          <w:szCs w:val="24"/>
          <w:lang w:val="et-EE"/>
        </w:rPr>
        <w:t xml:space="preserve"> (String) – operatsioonisüsteemi </w:t>
      </w:r>
      <w:r>
        <w:rPr>
          <w:rFonts w:cstheme="minorHAnsi"/>
          <w:sz w:val="24"/>
          <w:szCs w:val="24"/>
          <w:lang w:val="et-EE"/>
        </w:rPr>
        <w:t>nimi</w:t>
      </w:r>
      <w:r w:rsidRPr="004E4C63">
        <w:rPr>
          <w:rFonts w:cstheme="minorHAnsi"/>
          <w:sz w:val="24"/>
          <w:szCs w:val="24"/>
          <w:lang w:val="et-EE"/>
        </w:rPr>
        <w:t>. Näiteks „</w:t>
      </w:r>
      <w:r>
        <w:rPr>
          <w:rFonts w:cstheme="minorHAnsi"/>
          <w:sz w:val="24"/>
          <w:szCs w:val="24"/>
          <w:lang w:val="et-EE"/>
        </w:rPr>
        <w:t xml:space="preserve">Windows </w:t>
      </w:r>
      <w:r w:rsidRPr="004E4C63">
        <w:rPr>
          <w:rFonts w:cstheme="minorHAnsi"/>
          <w:sz w:val="24"/>
          <w:szCs w:val="24"/>
          <w:lang w:val="et-EE"/>
        </w:rPr>
        <w:t>10“, „Ubuntu</w:t>
      </w:r>
      <w:r>
        <w:rPr>
          <w:rFonts w:cstheme="minorHAnsi"/>
          <w:sz w:val="24"/>
          <w:szCs w:val="24"/>
          <w:lang w:val="et-EE"/>
        </w:rPr>
        <w:t xml:space="preserve"> Zesty Zapus</w:t>
      </w:r>
      <w:r w:rsidRPr="004E4C63">
        <w:rPr>
          <w:rFonts w:cstheme="minorHAnsi"/>
          <w:sz w:val="24"/>
          <w:szCs w:val="24"/>
          <w:lang w:val="et-EE"/>
        </w:rPr>
        <w:t>“, „</w:t>
      </w:r>
      <w:r>
        <w:rPr>
          <w:rFonts w:cstheme="minorHAnsi"/>
          <w:sz w:val="24"/>
          <w:szCs w:val="24"/>
          <w:lang w:val="et-EE"/>
        </w:rPr>
        <w:t xml:space="preserve">macOS </w:t>
      </w:r>
      <w:r w:rsidRPr="004E4C63">
        <w:rPr>
          <w:rFonts w:cstheme="minorHAnsi"/>
          <w:sz w:val="24"/>
          <w:szCs w:val="24"/>
          <w:lang w:val="et-EE"/>
        </w:rPr>
        <w:t>Sierra“</w:t>
      </w:r>
    </w:p>
    <w:p w:rsidR="00BC2B5F" w:rsidRDefault="00BC2B5F" w:rsidP="00BC2B5F">
      <w:pPr>
        <w:pStyle w:val="ListParagraph"/>
        <w:numPr>
          <w:ilvl w:val="1"/>
          <w:numId w:val="25"/>
        </w:numPr>
        <w:spacing w:line="360" w:lineRule="auto"/>
        <w:rPr>
          <w:rFonts w:cstheme="minorHAnsi"/>
          <w:sz w:val="24"/>
          <w:szCs w:val="24"/>
          <w:lang w:val="et-EE"/>
        </w:rPr>
      </w:pPr>
      <w:r>
        <w:rPr>
          <w:rFonts w:cstheme="minorHAnsi"/>
          <w:sz w:val="24"/>
          <w:szCs w:val="24"/>
          <w:lang w:val="et-EE"/>
        </w:rPr>
        <w:t>release (String) – operatsioonisüsteemi versioon. Näiteks „1511“, „17.04“, „10.12.4“</w:t>
      </w:r>
    </w:p>
    <w:p w:rsidR="00BC2B5F" w:rsidRDefault="00BC2B5F" w:rsidP="005101B5">
      <w:pPr>
        <w:spacing w:line="360" w:lineRule="auto"/>
        <w:rPr>
          <w:sz w:val="24"/>
        </w:rPr>
      </w:pPr>
    </w:p>
    <w:p w:rsidR="00BC2B5F" w:rsidRDefault="00BC2B5F" w:rsidP="005101B5">
      <w:pPr>
        <w:spacing w:line="360" w:lineRule="auto"/>
        <w:rPr>
          <w:sz w:val="24"/>
        </w:rPr>
      </w:pPr>
      <w:r>
        <w:rPr>
          <w:sz w:val="24"/>
        </w:rPr>
        <w:t>Näidis JSON vastus:</w:t>
      </w:r>
    </w:p>
    <w:p w:rsidR="00BC2B5F" w:rsidRPr="00BC2B5F" w:rsidRDefault="00BC2B5F" w:rsidP="00BC2B5F">
      <w:pPr>
        <w:spacing w:line="360" w:lineRule="auto"/>
        <w:rPr>
          <w:sz w:val="24"/>
          <w:highlight w:val="lightGray"/>
        </w:rPr>
      </w:pPr>
      <w:r w:rsidRPr="00BC2B5F">
        <w:rPr>
          <w:sz w:val="24"/>
          <w:highlight w:val="lightGray"/>
        </w:rPr>
        <w:t>{</w:t>
      </w:r>
    </w:p>
    <w:p w:rsidR="00BC2B5F" w:rsidRPr="00BC2B5F" w:rsidRDefault="00BC2B5F" w:rsidP="00BC2B5F">
      <w:pPr>
        <w:spacing w:line="360" w:lineRule="auto"/>
        <w:rPr>
          <w:sz w:val="24"/>
          <w:highlight w:val="lightGray"/>
        </w:rPr>
      </w:pPr>
      <w:r w:rsidRPr="00BC2B5F">
        <w:rPr>
          <w:sz w:val="24"/>
          <w:highlight w:val="lightGray"/>
        </w:rPr>
        <w:t xml:space="preserve">   "statusMessage":    {</w:t>
      </w:r>
    </w:p>
    <w:p w:rsidR="00BC2B5F" w:rsidRPr="00BC2B5F" w:rsidRDefault="00BC2B5F" w:rsidP="00BC2B5F">
      <w:pPr>
        <w:spacing w:line="360" w:lineRule="auto"/>
        <w:rPr>
          <w:sz w:val="24"/>
          <w:highlight w:val="lightGray"/>
        </w:rPr>
      </w:pPr>
      <w:r w:rsidRPr="00BC2B5F">
        <w:rPr>
          <w:sz w:val="24"/>
          <w:highlight w:val="lightGray"/>
        </w:rPr>
        <w:t xml:space="preserve">      "message": "</w:t>
      </w:r>
      <w:r w:rsidRPr="00BC2B5F">
        <w:rPr>
          <w:sz w:val="24"/>
          <w:highlight w:val="lightGray"/>
        </w:rPr>
        <w:t>OK</w:t>
      </w:r>
      <w:r w:rsidRPr="00BC2B5F">
        <w:rPr>
          <w:sz w:val="24"/>
          <w:highlight w:val="lightGray"/>
        </w:rPr>
        <w:t>",</w:t>
      </w:r>
    </w:p>
    <w:p w:rsidR="00BC2B5F" w:rsidRPr="00BC2B5F" w:rsidRDefault="00BC2B5F" w:rsidP="00BC2B5F">
      <w:pPr>
        <w:spacing w:line="360" w:lineRule="auto"/>
        <w:rPr>
          <w:sz w:val="24"/>
          <w:highlight w:val="lightGray"/>
        </w:rPr>
      </w:pPr>
      <w:r w:rsidRPr="00BC2B5F">
        <w:rPr>
          <w:sz w:val="24"/>
          <w:highlight w:val="lightGray"/>
        </w:rPr>
        <w:t xml:space="preserve">      "requestID": </w:t>
      </w:r>
      <w:r w:rsidRPr="00BC2B5F">
        <w:rPr>
          <w:sz w:val="24"/>
          <w:highlight w:val="lightGray"/>
        </w:rPr>
        <w:t>10</w:t>
      </w:r>
    </w:p>
    <w:p w:rsidR="00BC2B5F" w:rsidRPr="00BC2B5F" w:rsidRDefault="00BC2B5F" w:rsidP="00BC2B5F">
      <w:pPr>
        <w:spacing w:line="360" w:lineRule="auto"/>
        <w:rPr>
          <w:sz w:val="24"/>
          <w:highlight w:val="lightGray"/>
        </w:rPr>
      </w:pPr>
      <w:r w:rsidRPr="00BC2B5F">
        <w:rPr>
          <w:sz w:val="24"/>
          <w:highlight w:val="lightGray"/>
        </w:rPr>
        <w:t xml:space="preserve">   },</w:t>
      </w:r>
    </w:p>
    <w:p w:rsidR="00BC2B5F" w:rsidRPr="00BC2B5F" w:rsidRDefault="00BC2B5F" w:rsidP="00BC2B5F">
      <w:pPr>
        <w:spacing w:line="360" w:lineRule="auto"/>
        <w:rPr>
          <w:sz w:val="24"/>
          <w:highlight w:val="lightGray"/>
        </w:rPr>
      </w:pPr>
      <w:r w:rsidRPr="00BC2B5F">
        <w:rPr>
          <w:sz w:val="24"/>
          <w:highlight w:val="lightGray"/>
        </w:rPr>
        <w:t xml:space="preserve">   "opsys":    {</w:t>
      </w:r>
    </w:p>
    <w:p w:rsidR="00BC2B5F" w:rsidRPr="00BC2B5F" w:rsidRDefault="00BC2B5F" w:rsidP="00BC2B5F">
      <w:pPr>
        <w:spacing w:line="360" w:lineRule="auto"/>
        <w:rPr>
          <w:sz w:val="24"/>
          <w:highlight w:val="lightGray"/>
        </w:rPr>
      </w:pPr>
      <w:r w:rsidRPr="00BC2B5F">
        <w:rPr>
          <w:sz w:val="24"/>
          <w:highlight w:val="lightGray"/>
        </w:rPr>
        <w:t xml:space="preserve">      "opsysID": 1,</w:t>
      </w:r>
    </w:p>
    <w:p w:rsidR="00BC2B5F" w:rsidRPr="00BC2B5F" w:rsidRDefault="00BC2B5F" w:rsidP="00BC2B5F">
      <w:pPr>
        <w:spacing w:line="360" w:lineRule="auto"/>
        <w:rPr>
          <w:sz w:val="24"/>
          <w:highlight w:val="lightGray"/>
        </w:rPr>
      </w:pPr>
      <w:r w:rsidRPr="00BC2B5F">
        <w:rPr>
          <w:sz w:val="24"/>
          <w:highlight w:val="lightGray"/>
        </w:rPr>
        <w:t xml:space="preserve">      "developer": "Linux",</w:t>
      </w:r>
    </w:p>
    <w:p w:rsidR="00BC2B5F" w:rsidRPr="00BC2B5F" w:rsidRDefault="00BC2B5F" w:rsidP="00BC2B5F">
      <w:pPr>
        <w:spacing w:line="360" w:lineRule="auto"/>
        <w:rPr>
          <w:sz w:val="24"/>
          <w:highlight w:val="lightGray"/>
        </w:rPr>
      </w:pPr>
      <w:r w:rsidRPr="00BC2B5F">
        <w:rPr>
          <w:sz w:val="24"/>
          <w:highlight w:val="lightGray"/>
        </w:rPr>
        <w:t xml:space="preserve">      "name": "Ubuntu Zesty Zapus",</w:t>
      </w:r>
    </w:p>
    <w:p w:rsidR="00BC2B5F" w:rsidRPr="00BC2B5F" w:rsidRDefault="00BC2B5F" w:rsidP="00BC2B5F">
      <w:pPr>
        <w:spacing w:line="360" w:lineRule="auto"/>
        <w:rPr>
          <w:sz w:val="24"/>
          <w:highlight w:val="lightGray"/>
        </w:rPr>
      </w:pPr>
      <w:r w:rsidRPr="00BC2B5F">
        <w:rPr>
          <w:sz w:val="24"/>
          <w:highlight w:val="lightGray"/>
        </w:rPr>
        <w:t xml:space="preserve">      "release": 17.04</w:t>
      </w:r>
    </w:p>
    <w:p w:rsidR="00BC2B5F" w:rsidRPr="00BC2B5F" w:rsidRDefault="00BC2B5F" w:rsidP="00BC2B5F">
      <w:pPr>
        <w:spacing w:line="360" w:lineRule="auto"/>
        <w:rPr>
          <w:sz w:val="24"/>
        </w:rPr>
      </w:pPr>
      <w:r w:rsidRPr="00BC2B5F">
        <w:rPr>
          <w:sz w:val="24"/>
          <w:highlight w:val="lightGray"/>
        </w:rPr>
        <w:t xml:space="preserve">   }</w:t>
      </w:r>
    </w:p>
    <w:p w:rsidR="00BC2B5F" w:rsidRDefault="00BC2B5F" w:rsidP="00BC2B5F">
      <w:pPr>
        <w:spacing w:line="360" w:lineRule="auto"/>
        <w:rPr>
          <w:sz w:val="24"/>
        </w:rPr>
      </w:pPr>
      <w:r w:rsidRPr="00BC2B5F">
        <w:rPr>
          <w:sz w:val="24"/>
          <w:highlight w:val="lightGray"/>
        </w:rPr>
        <w:t>}</w:t>
      </w:r>
    </w:p>
    <w:p w:rsidR="00BC2B5F" w:rsidRDefault="00BC2B5F" w:rsidP="00BC2B5F">
      <w:pPr>
        <w:spacing w:line="360" w:lineRule="auto"/>
        <w:rPr>
          <w:sz w:val="24"/>
        </w:rPr>
      </w:pPr>
    </w:p>
    <w:p w:rsidR="00BC2B5F" w:rsidRDefault="00BC2B5F" w:rsidP="00BC2B5F">
      <w:pPr>
        <w:spacing w:line="360" w:lineRule="auto"/>
        <w:rPr>
          <w:b/>
          <w:sz w:val="24"/>
          <w:u w:val="single"/>
        </w:rPr>
      </w:pPr>
      <w:r>
        <w:rPr>
          <w:b/>
          <w:sz w:val="24"/>
          <w:u w:val="single"/>
        </w:rPr>
        <w:t>AddArvuti</w:t>
      </w:r>
    </w:p>
    <w:p w:rsidR="00BC2B5F" w:rsidRPr="004E4C63" w:rsidRDefault="00BC2B5F" w:rsidP="00BC2B5F">
      <w:pPr>
        <w:spacing w:line="360" w:lineRule="auto"/>
        <w:rPr>
          <w:rFonts w:cstheme="minorHAnsi"/>
          <w:sz w:val="24"/>
          <w:szCs w:val="24"/>
          <w:lang w:val="et-EE"/>
        </w:rPr>
      </w:pPr>
      <w:r w:rsidRPr="004E4C63">
        <w:rPr>
          <w:rFonts w:cstheme="minorHAnsi"/>
          <w:sz w:val="24"/>
          <w:szCs w:val="24"/>
          <w:lang w:val="et-EE"/>
        </w:rPr>
        <w:t>AddArvuti operatsiooniga on võimalik teenusesse lisada uus arvuti.</w:t>
      </w:r>
    </w:p>
    <w:p w:rsidR="00BC2B5F" w:rsidRDefault="00210431" w:rsidP="00BC2B5F">
      <w:pPr>
        <w:spacing w:line="360" w:lineRule="auto"/>
        <w:rPr>
          <w:sz w:val="24"/>
        </w:rPr>
      </w:pPr>
      <w:r>
        <w:rPr>
          <w:sz w:val="24"/>
        </w:rPr>
        <w:t>HTTP meetod: POST</w:t>
      </w:r>
    </w:p>
    <w:p w:rsidR="00BC2B5F" w:rsidRDefault="00BC2B5F" w:rsidP="00BC2B5F">
      <w:pPr>
        <w:spacing w:line="360" w:lineRule="auto"/>
        <w:rPr>
          <w:sz w:val="24"/>
        </w:rPr>
      </w:pPr>
      <w:r>
        <w:rPr>
          <w:sz w:val="24"/>
        </w:rPr>
        <w:lastRenderedPageBreak/>
        <w:t>Resurss: Arvuti</w:t>
      </w:r>
    </w:p>
    <w:p w:rsidR="00BC2B5F" w:rsidRDefault="00BC2B5F" w:rsidP="00BC2B5F">
      <w:pPr>
        <w:spacing w:line="360" w:lineRule="auto"/>
        <w:rPr>
          <w:sz w:val="24"/>
        </w:rPr>
      </w:pPr>
      <w:r>
        <w:rPr>
          <w:sz w:val="24"/>
        </w:rPr>
        <w:t xml:space="preserve">URL: </w:t>
      </w:r>
      <w:hyperlink r:id="rId12" w:history="1">
        <w:r w:rsidRPr="004B6826">
          <w:rPr>
            <w:rStyle w:val="Hyperlink"/>
            <w:sz w:val="24"/>
          </w:rPr>
          <w:t>http://localhost:8080/ArvutiOperatsioonisysteemTeenus/webresources/arvutid</w:t>
        </w:r>
      </w:hyperlink>
    </w:p>
    <w:p w:rsidR="00BC2B5F" w:rsidRDefault="00BC2B5F" w:rsidP="00BC2B5F">
      <w:pPr>
        <w:spacing w:line="360" w:lineRule="auto"/>
        <w:rPr>
          <w:sz w:val="24"/>
        </w:rPr>
      </w:pPr>
      <w:r>
        <w:rPr>
          <w:sz w:val="24"/>
        </w:rPr>
        <w:t>Päringu parameetrid on järgnevad:</w:t>
      </w:r>
    </w:p>
    <w:p w:rsidR="00BC2B5F" w:rsidRDefault="00BC2B5F" w:rsidP="00BC2B5F">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token (String)</w:t>
      </w:r>
    </w:p>
    <w:p w:rsidR="00BC2B5F" w:rsidRPr="00B5651A" w:rsidRDefault="00BC2B5F" w:rsidP="00BC2B5F">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requestID (</w:t>
      </w:r>
      <w:r>
        <w:rPr>
          <w:rFonts w:cstheme="minorHAnsi"/>
          <w:sz w:val="24"/>
          <w:szCs w:val="24"/>
          <w:lang w:val="et-EE"/>
        </w:rPr>
        <w:t>String</w:t>
      </w:r>
      <w:r w:rsidRPr="004E4C63">
        <w:rPr>
          <w:rFonts w:cstheme="minorHAnsi"/>
          <w:sz w:val="24"/>
          <w:szCs w:val="24"/>
          <w:lang w:val="et-EE"/>
        </w:rPr>
        <w:t>)</w:t>
      </w:r>
    </w:p>
    <w:p w:rsidR="00BC2B5F" w:rsidRDefault="00BC2B5F" w:rsidP="00BC2B5F">
      <w:pPr>
        <w:spacing w:line="360" w:lineRule="auto"/>
        <w:rPr>
          <w:sz w:val="24"/>
        </w:rPr>
      </w:pPr>
      <w:r>
        <w:rPr>
          <w:sz w:val="24"/>
        </w:rPr>
        <w:t>JSON väljad:</w:t>
      </w:r>
    </w:p>
    <w:p w:rsidR="00BC2B5F" w:rsidRDefault="00BC2B5F" w:rsidP="00BC2B5F">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userName (String) –arvuti kasutaja</w:t>
      </w:r>
    </w:p>
    <w:p w:rsidR="00BC2B5F" w:rsidRDefault="00BC2B5F" w:rsidP="00BC2B5F">
      <w:pPr>
        <w:pStyle w:val="ListParagraph"/>
        <w:numPr>
          <w:ilvl w:val="0"/>
          <w:numId w:val="25"/>
        </w:numPr>
        <w:spacing w:line="360" w:lineRule="auto"/>
        <w:rPr>
          <w:rFonts w:cstheme="minorHAnsi"/>
          <w:sz w:val="24"/>
          <w:szCs w:val="24"/>
          <w:lang w:val="et-EE"/>
        </w:rPr>
      </w:pPr>
      <w:r>
        <w:rPr>
          <w:rFonts w:cstheme="minorHAnsi"/>
          <w:sz w:val="24"/>
          <w:szCs w:val="24"/>
          <w:lang w:val="et-EE"/>
        </w:rPr>
        <w:t>quantity (Integer) - operatsioonisüsteemide hulk arvutis</w:t>
      </w:r>
    </w:p>
    <w:p w:rsidR="00BC2B5F" w:rsidRDefault="00BC2B5F" w:rsidP="00BC2B5F">
      <w:pPr>
        <w:spacing w:line="360" w:lineRule="auto"/>
        <w:rPr>
          <w:sz w:val="24"/>
        </w:rPr>
      </w:pPr>
    </w:p>
    <w:p w:rsidR="00BC2B5F" w:rsidRDefault="00BC2B5F" w:rsidP="00BC2B5F">
      <w:pPr>
        <w:spacing w:line="360" w:lineRule="auto"/>
        <w:rPr>
          <w:sz w:val="24"/>
        </w:rPr>
      </w:pPr>
      <w:r>
        <w:rPr>
          <w:sz w:val="24"/>
        </w:rPr>
        <w:t>Näidis JSON paring:</w:t>
      </w:r>
    </w:p>
    <w:p w:rsidR="00BC2B5F" w:rsidRPr="00BC2B5F" w:rsidRDefault="00BC2B5F" w:rsidP="00BC2B5F">
      <w:pPr>
        <w:spacing w:line="360" w:lineRule="auto"/>
        <w:rPr>
          <w:sz w:val="24"/>
          <w:highlight w:val="lightGray"/>
        </w:rPr>
      </w:pPr>
      <w:r w:rsidRPr="00BC2B5F">
        <w:rPr>
          <w:sz w:val="24"/>
          <w:highlight w:val="lightGray"/>
        </w:rPr>
        <w:t>{</w:t>
      </w:r>
    </w:p>
    <w:p w:rsidR="00BC2B5F" w:rsidRPr="00BC2B5F" w:rsidRDefault="00BC2B5F" w:rsidP="00BC2B5F">
      <w:pPr>
        <w:spacing w:line="360" w:lineRule="auto"/>
        <w:rPr>
          <w:sz w:val="24"/>
          <w:highlight w:val="lightGray"/>
        </w:rPr>
      </w:pPr>
      <w:r w:rsidRPr="00BC2B5F">
        <w:rPr>
          <w:sz w:val="24"/>
          <w:highlight w:val="lightGray"/>
        </w:rPr>
        <w:tab/>
        <w:t>"userName": "Tauri",</w:t>
      </w:r>
    </w:p>
    <w:p w:rsidR="00BC2B5F" w:rsidRPr="00BC2B5F" w:rsidRDefault="00BC2B5F" w:rsidP="00BC2B5F">
      <w:pPr>
        <w:spacing w:line="360" w:lineRule="auto"/>
        <w:rPr>
          <w:sz w:val="24"/>
          <w:highlight w:val="lightGray"/>
        </w:rPr>
      </w:pPr>
      <w:r w:rsidRPr="00BC2B5F">
        <w:rPr>
          <w:sz w:val="24"/>
          <w:highlight w:val="lightGray"/>
        </w:rPr>
        <w:tab/>
        <w:t>"quantity" : 0</w:t>
      </w:r>
    </w:p>
    <w:p w:rsidR="00BC2B5F" w:rsidRDefault="00BC2B5F" w:rsidP="00BC2B5F">
      <w:pPr>
        <w:spacing w:line="360" w:lineRule="auto"/>
        <w:rPr>
          <w:sz w:val="24"/>
        </w:rPr>
      </w:pPr>
      <w:r w:rsidRPr="00BC2B5F">
        <w:rPr>
          <w:sz w:val="24"/>
          <w:highlight w:val="lightGray"/>
        </w:rPr>
        <w:t>}</w:t>
      </w:r>
    </w:p>
    <w:p w:rsidR="00BC2B5F" w:rsidRDefault="00BC2B5F" w:rsidP="00BC2B5F">
      <w:pPr>
        <w:spacing w:line="360" w:lineRule="auto"/>
        <w:rPr>
          <w:sz w:val="24"/>
        </w:rPr>
      </w:pPr>
    </w:p>
    <w:p w:rsidR="00BC2B5F" w:rsidRDefault="00BC2B5F" w:rsidP="00BC2B5F">
      <w:pPr>
        <w:spacing w:line="360" w:lineRule="auto"/>
        <w:rPr>
          <w:sz w:val="24"/>
        </w:rPr>
      </w:pPr>
      <w:r>
        <w:rPr>
          <w:sz w:val="24"/>
        </w:rPr>
        <w:t>Vastuse parameetrid on järgnevad:</w:t>
      </w:r>
    </w:p>
    <w:p w:rsidR="00BC2B5F" w:rsidRDefault="00BC2B5F" w:rsidP="00BC2B5F">
      <w:pPr>
        <w:pStyle w:val="ListParagraph"/>
        <w:numPr>
          <w:ilvl w:val="0"/>
          <w:numId w:val="25"/>
        </w:numPr>
        <w:spacing w:line="360" w:lineRule="auto"/>
        <w:rPr>
          <w:rFonts w:cstheme="minorHAnsi"/>
          <w:sz w:val="24"/>
          <w:szCs w:val="24"/>
          <w:lang w:val="et-EE"/>
        </w:rPr>
      </w:pPr>
      <w:r>
        <w:rPr>
          <w:rFonts w:cstheme="minorHAnsi"/>
          <w:sz w:val="24"/>
          <w:szCs w:val="24"/>
          <w:lang w:val="et-EE"/>
        </w:rPr>
        <w:t>statusMessage (statusType) – sisaldab endas</w:t>
      </w:r>
    </w:p>
    <w:p w:rsidR="00BC2B5F" w:rsidRDefault="00BC2B5F" w:rsidP="00BC2B5F">
      <w:pPr>
        <w:pStyle w:val="ListParagraph"/>
        <w:numPr>
          <w:ilvl w:val="1"/>
          <w:numId w:val="25"/>
        </w:numPr>
        <w:spacing w:line="360" w:lineRule="auto"/>
        <w:rPr>
          <w:rFonts w:cstheme="minorHAnsi"/>
          <w:sz w:val="24"/>
          <w:szCs w:val="24"/>
          <w:lang w:val="et-EE"/>
        </w:rPr>
      </w:pPr>
      <w:r>
        <w:rPr>
          <w:rFonts w:cstheme="minorHAnsi"/>
          <w:sz w:val="24"/>
          <w:szCs w:val="24"/>
          <w:lang w:val="et-EE"/>
        </w:rPr>
        <w:t>message – staatuse nimetus, näiteks „OK“, kui päringuga oli kõik korras või „Incorrect request id!“, kui tegemist oli duplikaatpäringuga</w:t>
      </w:r>
    </w:p>
    <w:p w:rsidR="00BC2B5F" w:rsidRDefault="00BC2B5F" w:rsidP="00BC2B5F">
      <w:pPr>
        <w:pStyle w:val="ListParagraph"/>
        <w:numPr>
          <w:ilvl w:val="1"/>
          <w:numId w:val="25"/>
        </w:numPr>
        <w:spacing w:line="360" w:lineRule="auto"/>
        <w:rPr>
          <w:rFonts w:cstheme="minorHAnsi"/>
          <w:sz w:val="24"/>
          <w:szCs w:val="24"/>
          <w:lang w:val="et-EE"/>
        </w:rPr>
      </w:pPr>
      <w:r>
        <w:rPr>
          <w:rFonts w:cstheme="minorHAnsi"/>
          <w:sz w:val="24"/>
          <w:szCs w:val="24"/>
          <w:lang w:val="et-EE"/>
        </w:rPr>
        <w:t>requestID – kasutatud päringu id</w:t>
      </w:r>
    </w:p>
    <w:p w:rsidR="00BC2B5F" w:rsidRPr="00781333" w:rsidRDefault="00BC2B5F" w:rsidP="00BC2B5F">
      <w:pPr>
        <w:pStyle w:val="ListParagraph"/>
        <w:numPr>
          <w:ilvl w:val="0"/>
          <w:numId w:val="25"/>
        </w:numPr>
        <w:spacing w:line="360" w:lineRule="auto"/>
        <w:rPr>
          <w:rFonts w:cstheme="minorHAnsi"/>
          <w:sz w:val="24"/>
          <w:szCs w:val="24"/>
          <w:lang w:val="et-EE"/>
        </w:rPr>
      </w:pPr>
      <w:r>
        <w:rPr>
          <w:rFonts w:cstheme="minorHAnsi"/>
          <w:sz w:val="24"/>
          <w:szCs w:val="24"/>
          <w:lang w:val="et-EE"/>
        </w:rPr>
        <w:t>arvuti (arvutiType) – sisaldab endas</w:t>
      </w:r>
    </w:p>
    <w:p w:rsidR="00BC2B5F" w:rsidRPr="004E4C63" w:rsidRDefault="00BC2B5F" w:rsidP="00BC2B5F">
      <w:pPr>
        <w:pStyle w:val="ListParagraph"/>
        <w:numPr>
          <w:ilvl w:val="1"/>
          <w:numId w:val="25"/>
        </w:numPr>
        <w:spacing w:line="360" w:lineRule="auto"/>
        <w:rPr>
          <w:rFonts w:cstheme="minorHAnsi"/>
          <w:sz w:val="24"/>
          <w:szCs w:val="24"/>
          <w:lang w:val="et-EE"/>
        </w:rPr>
      </w:pPr>
      <w:r>
        <w:rPr>
          <w:rFonts w:cstheme="minorHAnsi"/>
          <w:sz w:val="24"/>
          <w:szCs w:val="24"/>
          <w:lang w:val="et-EE"/>
        </w:rPr>
        <w:t>arvutiID</w:t>
      </w:r>
      <w:r w:rsidRPr="004E4C63">
        <w:rPr>
          <w:rFonts w:cstheme="minorHAnsi"/>
          <w:sz w:val="24"/>
          <w:szCs w:val="24"/>
          <w:lang w:val="et-EE"/>
        </w:rPr>
        <w:t xml:space="preserve"> (Integer) – unikaalne opera</w:t>
      </w:r>
      <w:r>
        <w:rPr>
          <w:rFonts w:cstheme="minorHAnsi"/>
          <w:sz w:val="24"/>
          <w:szCs w:val="24"/>
          <w:lang w:val="et-EE"/>
        </w:rPr>
        <w:t>tsioonisüsteemi identifikaator</w:t>
      </w:r>
    </w:p>
    <w:p w:rsidR="00BC2B5F" w:rsidRDefault="00BC2B5F" w:rsidP="00BC2B5F">
      <w:pPr>
        <w:pStyle w:val="ListParagraph"/>
        <w:numPr>
          <w:ilvl w:val="1"/>
          <w:numId w:val="25"/>
        </w:numPr>
        <w:spacing w:line="360" w:lineRule="auto"/>
        <w:rPr>
          <w:rFonts w:cstheme="minorHAnsi"/>
          <w:sz w:val="24"/>
          <w:szCs w:val="24"/>
          <w:lang w:val="et-EE"/>
        </w:rPr>
      </w:pPr>
      <w:r w:rsidRPr="004E4C63">
        <w:rPr>
          <w:rFonts w:cstheme="minorHAnsi"/>
          <w:sz w:val="24"/>
          <w:szCs w:val="24"/>
          <w:lang w:val="et-EE"/>
        </w:rPr>
        <w:t>userName (String) –arvuti kasutaja</w:t>
      </w:r>
    </w:p>
    <w:p w:rsidR="00BC2B5F" w:rsidRDefault="00BC2B5F" w:rsidP="00BC2B5F">
      <w:pPr>
        <w:pStyle w:val="ListParagraph"/>
        <w:numPr>
          <w:ilvl w:val="1"/>
          <w:numId w:val="25"/>
        </w:numPr>
        <w:spacing w:line="360" w:lineRule="auto"/>
        <w:rPr>
          <w:rFonts w:cstheme="minorHAnsi"/>
          <w:sz w:val="24"/>
          <w:szCs w:val="24"/>
          <w:lang w:val="et-EE"/>
        </w:rPr>
      </w:pPr>
      <w:r>
        <w:rPr>
          <w:rFonts w:cstheme="minorHAnsi"/>
          <w:sz w:val="24"/>
          <w:szCs w:val="24"/>
          <w:lang w:val="et-EE"/>
        </w:rPr>
        <w:t>quantity (Integer) - operatsioonisüsteemide hulk arvutis</w:t>
      </w:r>
    </w:p>
    <w:p w:rsidR="00BC2B5F" w:rsidRPr="00A36310" w:rsidRDefault="00BC2B5F" w:rsidP="00BC2B5F">
      <w:pPr>
        <w:pStyle w:val="ListParagraph"/>
        <w:numPr>
          <w:ilvl w:val="1"/>
          <w:numId w:val="25"/>
        </w:numPr>
        <w:spacing w:line="360" w:lineRule="auto"/>
        <w:rPr>
          <w:rFonts w:cstheme="minorHAnsi"/>
          <w:sz w:val="24"/>
          <w:szCs w:val="24"/>
          <w:lang w:val="et-EE"/>
        </w:rPr>
      </w:pPr>
      <w:r>
        <w:rPr>
          <w:rFonts w:cstheme="minorHAnsi"/>
          <w:sz w:val="24"/>
          <w:szCs w:val="24"/>
          <w:lang w:val="et-EE"/>
        </w:rPr>
        <w:t>opsys (opsysType) – mittekohustuslik parameeter, on väärtustatud operatsioonisüsteemi(de)ga, kui neid antud arvutis leidub</w:t>
      </w:r>
    </w:p>
    <w:p w:rsidR="00BC2B5F" w:rsidRDefault="00BC2B5F" w:rsidP="00BC2B5F">
      <w:pPr>
        <w:spacing w:line="360" w:lineRule="auto"/>
        <w:rPr>
          <w:sz w:val="24"/>
        </w:rPr>
      </w:pPr>
    </w:p>
    <w:p w:rsidR="00BC2B5F" w:rsidRDefault="00BC2B5F" w:rsidP="00BC2B5F">
      <w:pPr>
        <w:spacing w:line="360" w:lineRule="auto"/>
        <w:rPr>
          <w:sz w:val="24"/>
        </w:rPr>
      </w:pPr>
      <w:r>
        <w:rPr>
          <w:sz w:val="24"/>
        </w:rPr>
        <w:t>Näidis JSON vastus:</w:t>
      </w:r>
    </w:p>
    <w:p w:rsidR="00BC2B5F" w:rsidRPr="00BC2B5F" w:rsidRDefault="00BC2B5F" w:rsidP="00BC2B5F">
      <w:pPr>
        <w:spacing w:line="360" w:lineRule="auto"/>
        <w:rPr>
          <w:sz w:val="24"/>
          <w:highlight w:val="lightGray"/>
        </w:rPr>
      </w:pPr>
      <w:r w:rsidRPr="00BC2B5F">
        <w:rPr>
          <w:sz w:val="24"/>
          <w:highlight w:val="lightGray"/>
        </w:rPr>
        <w:t>{</w:t>
      </w:r>
    </w:p>
    <w:p w:rsidR="00BC2B5F" w:rsidRPr="00BC2B5F" w:rsidRDefault="00BC2B5F" w:rsidP="00BC2B5F">
      <w:pPr>
        <w:spacing w:line="360" w:lineRule="auto"/>
        <w:rPr>
          <w:sz w:val="24"/>
          <w:highlight w:val="lightGray"/>
        </w:rPr>
      </w:pPr>
      <w:r w:rsidRPr="00BC2B5F">
        <w:rPr>
          <w:sz w:val="24"/>
          <w:highlight w:val="lightGray"/>
        </w:rPr>
        <w:lastRenderedPageBreak/>
        <w:t xml:space="preserve">   "statusMessage":    {</w:t>
      </w:r>
    </w:p>
    <w:p w:rsidR="00BC2B5F" w:rsidRPr="00BC2B5F" w:rsidRDefault="00BC2B5F" w:rsidP="00BC2B5F">
      <w:pPr>
        <w:spacing w:line="360" w:lineRule="auto"/>
        <w:rPr>
          <w:sz w:val="24"/>
          <w:highlight w:val="lightGray"/>
        </w:rPr>
      </w:pPr>
      <w:r w:rsidRPr="00BC2B5F">
        <w:rPr>
          <w:sz w:val="24"/>
          <w:highlight w:val="lightGray"/>
        </w:rPr>
        <w:t xml:space="preserve">      "message": "OK",</w:t>
      </w:r>
    </w:p>
    <w:p w:rsidR="00BC2B5F" w:rsidRPr="00BC2B5F" w:rsidRDefault="00BC2B5F" w:rsidP="00BC2B5F">
      <w:pPr>
        <w:spacing w:line="360" w:lineRule="auto"/>
        <w:rPr>
          <w:sz w:val="24"/>
          <w:highlight w:val="lightGray"/>
        </w:rPr>
      </w:pPr>
      <w:r w:rsidRPr="00BC2B5F">
        <w:rPr>
          <w:sz w:val="24"/>
          <w:highlight w:val="lightGray"/>
        </w:rPr>
        <w:t xml:space="preserve">      "requestID": "11"</w:t>
      </w:r>
    </w:p>
    <w:p w:rsidR="00BC2B5F" w:rsidRPr="00BC2B5F" w:rsidRDefault="00BC2B5F" w:rsidP="00BC2B5F">
      <w:pPr>
        <w:spacing w:line="360" w:lineRule="auto"/>
        <w:rPr>
          <w:sz w:val="24"/>
          <w:highlight w:val="lightGray"/>
        </w:rPr>
      </w:pPr>
      <w:r w:rsidRPr="00BC2B5F">
        <w:rPr>
          <w:sz w:val="24"/>
          <w:highlight w:val="lightGray"/>
        </w:rPr>
        <w:t xml:space="preserve">   },</w:t>
      </w:r>
    </w:p>
    <w:p w:rsidR="00BC2B5F" w:rsidRPr="00BC2B5F" w:rsidRDefault="00BC2B5F" w:rsidP="00BC2B5F">
      <w:pPr>
        <w:spacing w:line="360" w:lineRule="auto"/>
        <w:rPr>
          <w:sz w:val="24"/>
          <w:highlight w:val="lightGray"/>
        </w:rPr>
      </w:pPr>
      <w:r w:rsidRPr="00BC2B5F">
        <w:rPr>
          <w:sz w:val="24"/>
          <w:highlight w:val="lightGray"/>
        </w:rPr>
        <w:t xml:space="preserve">   "arvuti":    {</w:t>
      </w:r>
    </w:p>
    <w:p w:rsidR="00BC2B5F" w:rsidRPr="00BC2B5F" w:rsidRDefault="00BC2B5F" w:rsidP="00BC2B5F">
      <w:pPr>
        <w:spacing w:line="360" w:lineRule="auto"/>
        <w:rPr>
          <w:sz w:val="24"/>
          <w:highlight w:val="lightGray"/>
        </w:rPr>
      </w:pPr>
      <w:r w:rsidRPr="00BC2B5F">
        <w:rPr>
          <w:sz w:val="24"/>
          <w:highlight w:val="lightGray"/>
        </w:rPr>
        <w:t xml:space="preserve">      "arvutiID": 1,</w:t>
      </w:r>
    </w:p>
    <w:p w:rsidR="00BC2B5F" w:rsidRPr="00BC2B5F" w:rsidRDefault="00BC2B5F" w:rsidP="00BC2B5F">
      <w:pPr>
        <w:spacing w:line="360" w:lineRule="auto"/>
        <w:rPr>
          <w:sz w:val="24"/>
          <w:highlight w:val="lightGray"/>
        </w:rPr>
      </w:pPr>
      <w:r w:rsidRPr="00BC2B5F">
        <w:rPr>
          <w:sz w:val="24"/>
          <w:highlight w:val="lightGray"/>
        </w:rPr>
        <w:t xml:space="preserve">      "userName": "Tauri",</w:t>
      </w:r>
    </w:p>
    <w:p w:rsidR="00BC2B5F" w:rsidRPr="00BC2B5F" w:rsidRDefault="00BC2B5F" w:rsidP="00BC2B5F">
      <w:pPr>
        <w:spacing w:line="360" w:lineRule="auto"/>
        <w:rPr>
          <w:sz w:val="24"/>
          <w:highlight w:val="lightGray"/>
        </w:rPr>
      </w:pPr>
      <w:r w:rsidRPr="00BC2B5F">
        <w:rPr>
          <w:sz w:val="24"/>
          <w:highlight w:val="lightGray"/>
        </w:rPr>
        <w:t xml:space="preserve">      "quantity": 0,</w:t>
      </w:r>
    </w:p>
    <w:p w:rsidR="00BC2B5F" w:rsidRPr="00BC2B5F" w:rsidRDefault="00BC2B5F" w:rsidP="00BC2B5F">
      <w:pPr>
        <w:spacing w:line="360" w:lineRule="auto"/>
        <w:rPr>
          <w:sz w:val="24"/>
          <w:highlight w:val="lightGray"/>
        </w:rPr>
      </w:pPr>
      <w:r w:rsidRPr="00BC2B5F">
        <w:rPr>
          <w:sz w:val="24"/>
          <w:highlight w:val="lightGray"/>
        </w:rPr>
        <w:t xml:space="preserve">      "opsys": []</w:t>
      </w:r>
    </w:p>
    <w:p w:rsidR="00BC2B5F" w:rsidRPr="00BC2B5F" w:rsidRDefault="00BC2B5F" w:rsidP="00BC2B5F">
      <w:pPr>
        <w:spacing w:line="360" w:lineRule="auto"/>
        <w:rPr>
          <w:sz w:val="24"/>
          <w:highlight w:val="lightGray"/>
        </w:rPr>
      </w:pPr>
      <w:r w:rsidRPr="00BC2B5F">
        <w:rPr>
          <w:sz w:val="24"/>
          <w:highlight w:val="lightGray"/>
        </w:rPr>
        <w:t xml:space="preserve">   }</w:t>
      </w:r>
    </w:p>
    <w:p w:rsidR="00BC2B5F" w:rsidRDefault="00BC2B5F" w:rsidP="00BC2B5F">
      <w:pPr>
        <w:spacing w:line="360" w:lineRule="auto"/>
        <w:rPr>
          <w:sz w:val="24"/>
        </w:rPr>
      </w:pPr>
      <w:r w:rsidRPr="00BC2B5F">
        <w:rPr>
          <w:sz w:val="24"/>
          <w:highlight w:val="lightGray"/>
        </w:rPr>
        <w:t>}</w:t>
      </w:r>
    </w:p>
    <w:p w:rsidR="008D3422" w:rsidRDefault="008D3422" w:rsidP="00BC2B5F">
      <w:pPr>
        <w:spacing w:line="360" w:lineRule="auto"/>
        <w:rPr>
          <w:sz w:val="24"/>
        </w:rPr>
      </w:pPr>
    </w:p>
    <w:p w:rsidR="008D3422" w:rsidRDefault="008D3422" w:rsidP="00BC2B5F">
      <w:pPr>
        <w:spacing w:line="360" w:lineRule="auto"/>
        <w:rPr>
          <w:b/>
          <w:sz w:val="24"/>
          <w:u w:val="single"/>
        </w:rPr>
      </w:pPr>
      <w:r>
        <w:rPr>
          <w:b/>
          <w:sz w:val="24"/>
          <w:u w:val="single"/>
        </w:rPr>
        <w:t>Get</w:t>
      </w:r>
      <w:r w:rsidR="00724E69">
        <w:rPr>
          <w:b/>
          <w:sz w:val="24"/>
          <w:u w:val="single"/>
        </w:rPr>
        <w:t>Opsys</w:t>
      </w:r>
    </w:p>
    <w:p w:rsidR="00724E69" w:rsidRPr="004E4C63" w:rsidRDefault="00724E69" w:rsidP="00724E69">
      <w:pPr>
        <w:spacing w:line="360" w:lineRule="auto"/>
        <w:rPr>
          <w:rFonts w:cstheme="minorHAnsi"/>
          <w:sz w:val="24"/>
          <w:szCs w:val="24"/>
          <w:lang w:val="et-EE"/>
        </w:rPr>
      </w:pPr>
      <w:r w:rsidRPr="004E4C63">
        <w:rPr>
          <w:rFonts w:cstheme="minorHAnsi"/>
          <w:sz w:val="24"/>
          <w:szCs w:val="24"/>
          <w:lang w:val="et-EE"/>
        </w:rPr>
        <w:t xml:space="preserve">GetOpsys operatsiooniga on võimalik teenuselt pärida ühte </w:t>
      </w:r>
      <w:r w:rsidR="00080EA0">
        <w:rPr>
          <w:rFonts w:cstheme="minorHAnsi"/>
          <w:sz w:val="24"/>
          <w:szCs w:val="24"/>
          <w:lang w:val="et-EE"/>
        </w:rPr>
        <w:t xml:space="preserve">konkreetset </w:t>
      </w:r>
      <w:r w:rsidRPr="004E4C63">
        <w:rPr>
          <w:rFonts w:cstheme="minorHAnsi"/>
          <w:sz w:val="24"/>
          <w:szCs w:val="24"/>
          <w:lang w:val="et-EE"/>
        </w:rPr>
        <w:t>operatsioonisüsteemi.</w:t>
      </w:r>
    </w:p>
    <w:p w:rsidR="00210431" w:rsidRDefault="00210431" w:rsidP="00BC2B5F">
      <w:pPr>
        <w:spacing w:line="360" w:lineRule="auto"/>
        <w:rPr>
          <w:sz w:val="24"/>
        </w:rPr>
      </w:pPr>
      <w:r>
        <w:rPr>
          <w:sz w:val="24"/>
        </w:rPr>
        <w:t>HTTP meetod: GET</w:t>
      </w:r>
    </w:p>
    <w:p w:rsidR="00210431" w:rsidRDefault="00210431" w:rsidP="00BC2B5F">
      <w:pPr>
        <w:spacing w:line="360" w:lineRule="auto"/>
        <w:rPr>
          <w:sz w:val="24"/>
        </w:rPr>
      </w:pPr>
      <w:r>
        <w:rPr>
          <w:sz w:val="24"/>
        </w:rPr>
        <w:t>Ressurss: Opsys</w:t>
      </w:r>
    </w:p>
    <w:p w:rsidR="00210431" w:rsidRDefault="00210431" w:rsidP="00BC2B5F">
      <w:pPr>
        <w:spacing w:line="360" w:lineRule="auto"/>
        <w:rPr>
          <w:sz w:val="24"/>
        </w:rPr>
      </w:pPr>
      <w:r>
        <w:rPr>
          <w:sz w:val="24"/>
        </w:rPr>
        <w:t xml:space="preserve">URL: </w:t>
      </w:r>
      <w:hyperlink r:id="rId13" w:history="1">
        <w:r w:rsidRPr="004B6826">
          <w:rPr>
            <w:rStyle w:val="Hyperlink"/>
            <w:sz w:val="24"/>
          </w:rPr>
          <w:t>http://localhost:8080/ArvutiOperatsioonisysteemTeenus/webresources/opsystems/{id}</w:t>
        </w:r>
      </w:hyperlink>
      <w:r>
        <w:rPr>
          <w:sz w:val="24"/>
        </w:rPr>
        <w:t xml:space="preserve"> , kus id on operatsioonisüsteemi id </w:t>
      </w:r>
    </w:p>
    <w:p w:rsidR="00210431" w:rsidRDefault="00210431" w:rsidP="00BC2B5F">
      <w:pPr>
        <w:spacing w:line="360" w:lineRule="auto"/>
        <w:rPr>
          <w:sz w:val="24"/>
        </w:rPr>
      </w:pPr>
      <w:r>
        <w:rPr>
          <w:sz w:val="24"/>
        </w:rPr>
        <w:t>Päringu parameetrid on järgnevad:</w:t>
      </w:r>
    </w:p>
    <w:p w:rsidR="00210431" w:rsidRDefault="00210431" w:rsidP="00210431">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token (String)</w:t>
      </w:r>
    </w:p>
    <w:p w:rsidR="00210431" w:rsidRDefault="00210431" w:rsidP="00210431">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requestID (</w:t>
      </w:r>
      <w:r>
        <w:rPr>
          <w:rFonts w:cstheme="minorHAnsi"/>
          <w:sz w:val="24"/>
          <w:szCs w:val="24"/>
          <w:lang w:val="et-EE"/>
        </w:rPr>
        <w:t>String</w:t>
      </w:r>
      <w:r w:rsidRPr="004E4C63">
        <w:rPr>
          <w:rFonts w:cstheme="minorHAnsi"/>
          <w:sz w:val="24"/>
          <w:szCs w:val="24"/>
          <w:lang w:val="et-EE"/>
        </w:rPr>
        <w:t>)</w:t>
      </w:r>
    </w:p>
    <w:p w:rsidR="00210431" w:rsidRPr="00210431" w:rsidRDefault="00210431" w:rsidP="00210431">
      <w:pPr>
        <w:spacing w:line="360" w:lineRule="auto"/>
        <w:rPr>
          <w:rFonts w:cstheme="minorHAnsi"/>
          <w:sz w:val="24"/>
          <w:szCs w:val="24"/>
          <w:lang w:val="et-EE"/>
        </w:rPr>
      </w:pPr>
    </w:p>
    <w:p w:rsidR="00210431" w:rsidRPr="00210431" w:rsidRDefault="00210431" w:rsidP="00210431">
      <w:pPr>
        <w:spacing w:line="360" w:lineRule="auto"/>
        <w:rPr>
          <w:sz w:val="24"/>
        </w:rPr>
      </w:pPr>
      <w:r>
        <w:rPr>
          <w:sz w:val="24"/>
        </w:rPr>
        <w:t>Vastuse parameetrid on järgnevad:</w:t>
      </w:r>
    </w:p>
    <w:p w:rsidR="00210431" w:rsidRDefault="00210431" w:rsidP="00210431">
      <w:pPr>
        <w:pStyle w:val="ListParagraph"/>
        <w:numPr>
          <w:ilvl w:val="0"/>
          <w:numId w:val="25"/>
        </w:numPr>
        <w:spacing w:line="360" w:lineRule="auto"/>
        <w:rPr>
          <w:rFonts w:cstheme="minorHAnsi"/>
          <w:sz w:val="24"/>
          <w:szCs w:val="24"/>
          <w:lang w:val="et-EE"/>
        </w:rPr>
      </w:pPr>
      <w:r>
        <w:rPr>
          <w:rFonts w:cstheme="minorHAnsi"/>
          <w:sz w:val="24"/>
          <w:szCs w:val="24"/>
          <w:lang w:val="et-EE"/>
        </w:rPr>
        <w:t>statusMessage (statusType) – sisaldab endas</w:t>
      </w:r>
    </w:p>
    <w:p w:rsidR="00210431" w:rsidRDefault="00210431" w:rsidP="00210431">
      <w:pPr>
        <w:pStyle w:val="ListParagraph"/>
        <w:numPr>
          <w:ilvl w:val="1"/>
          <w:numId w:val="25"/>
        </w:numPr>
        <w:spacing w:line="360" w:lineRule="auto"/>
        <w:rPr>
          <w:rFonts w:cstheme="minorHAnsi"/>
          <w:sz w:val="24"/>
          <w:szCs w:val="24"/>
          <w:lang w:val="et-EE"/>
        </w:rPr>
      </w:pPr>
      <w:r>
        <w:rPr>
          <w:rFonts w:cstheme="minorHAnsi"/>
          <w:sz w:val="24"/>
          <w:szCs w:val="24"/>
          <w:lang w:val="et-EE"/>
        </w:rPr>
        <w:t>message – staatuse nimetus, näiteks „OK“, kui päringuga oli kõik korras või „Incorrect request id!“, kui tegemist oli duplikaatpäringuga</w:t>
      </w:r>
    </w:p>
    <w:p w:rsidR="00210431" w:rsidRDefault="00210431" w:rsidP="00210431">
      <w:pPr>
        <w:pStyle w:val="ListParagraph"/>
        <w:numPr>
          <w:ilvl w:val="1"/>
          <w:numId w:val="25"/>
        </w:numPr>
        <w:spacing w:line="360" w:lineRule="auto"/>
        <w:rPr>
          <w:rFonts w:cstheme="minorHAnsi"/>
          <w:sz w:val="24"/>
          <w:szCs w:val="24"/>
          <w:lang w:val="et-EE"/>
        </w:rPr>
      </w:pPr>
      <w:r>
        <w:rPr>
          <w:rFonts w:cstheme="minorHAnsi"/>
          <w:sz w:val="24"/>
          <w:szCs w:val="24"/>
          <w:lang w:val="et-EE"/>
        </w:rPr>
        <w:t>requestID – kasutatud päringu id</w:t>
      </w:r>
    </w:p>
    <w:p w:rsidR="00210431" w:rsidRPr="00781333" w:rsidRDefault="00210431" w:rsidP="00210431">
      <w:pPr>
        <w:pStyle w:val="ListParagraph"/>
        <w:numPr>
          <w:ilvl w:val="0"/>
          <w:numId w:val="25"/>
        </w:numPr>
        <w:spacing w:line="360" w:lineRule="auto"/>
        <w:rPr>
          <w:rFonts w:cstheme="minorHAnsi"/>
          <w:sz w:val="24"/>
          <w:szCs w:val="24"/>
          <w:lang w:val="et-EE"/>
        </w:rPr>
      </w:pPr>
      <w:r>
        <w:rPr>
          <w:rFonts w:cstheme="minorHAnsi"/>
          <w:sz w:val="24"/>
          <w:szCs w:val="24"/>
          <w:lang w:val="et-EE"/>
        </w:rPr>
        <w:t xml:space="preserve">opsys (opsysType) – </w:t>
      </w:r>
      <w:r>
        <w:rPr>
          <w:rFonts w:cstheme="minorHAnsi"/>
          <w:sz w:val="24"/>
          <w:szCs w:val="24"/>
          <w:lang w:val="et-EE"/>
        </w:rPr>
        <w:t>sisaldab endas</w:t>
      </w:r>
    </w:p>
    <w:p w:rsidR="00210431" w:rsidRPr="004E4C63" w:rsidRDefault="00210431" w:rsidP="00210431">
      <w:pPr>
        <w:pStyle w:val="ListParagraph"/>
        <w:numPr>
          <w:ilvl w:val="1"/>
          <w:numId w:val="25"/>
        </w:numPr>
        <w:spacing w:line="360" w:lineRule="auto"/>
        <w:rPr>
          <w:rFonts w:cstheme="minorHAnsi"/>
          <w:sz w:val="24"/>
          <w:szCs w:val="24"/>
          <w:lang w:val="et-EE"/>
        </w:rPr>
      </w:pPr>
      <w:r>
        <w:rPr>
          <w:rFonts w:cstheme="minorHAnsi"/>
          <w:sz w:val="24"/>
          <w:szCs w:val="24"/>
          <w:lang w:val="et-EE"/>
        </w:rPr>
        <w:t>opsysID</w:t>
      </w:r>
      <w:r w:rsidRPr="004E4C63">
        <w:rPr>
          <w:rFonts w:cstheme="minorHAnsi"/>
          <w:sz w:val="24"/>
          <w:szCs w:val="24"/>
          <w:lang w:val="et-EE"/>
        </w:rPr>
        <w:t xml:space="preserve"> (Integer) – unikaalne opera</w:t>
      </w:r>
      <w:r>
        <w:rPr>
          <w:rFonts w:cstheme="minorHAnsi"/>
          <w:sz w:val="24"/>
          <w:szCs w:val="24"/>
          <w:lang w:val="et-EE"/>
        </w:rPr>
        <w:t>tsioonisüsteemi identifikaator</w:t>
      </w:r>
    </w:p>
    <w:p w:rsidR="00210431" w:rsidRPr="004E4C63" w:rsidRDefault="00210431" w:rsidP="00210431">
      <w:pPr>
        <w:pStyle w:val="ListParagraph"/>
        <w:numPr>
          <w:ilvl w:val="1"/>
          <w:numId w:val="25"/>
        </w:numPr>
        <w:spacing w:line="360" w:lineRule="auto"/>
        <w:rPr>
          <w:rFonts w:cstheme="minorHAnsi"/>
          <w:sz w:val="24"/>
          <w:szCs w:val="24"/>
          <w:lang w:val="et-EE"/>
        </w:rPr>
      </w:pPr>
      <w:r>
        <w:rPr>
          <w:rFonts w:cstheme="minorHAnsi"/>
          <w:sz w:val="24"/>
          <w:szCs w:val="24"/>
          <w:lang w:val="et-EE"/>
        </w:rPr>
        <w:lastRenderedPageBreak/>
        <w:t>developer</w:t>
      </w:r>
      <w:r w:rsidRPr="004E4C63">
        <w:rPr>
          <w:rFonts w:cstheme="minorHAnsi"/>
          <w:sz w:val="24"/>
          <w:szCs w:val="24"/>
          <w:lang w:val="et-EE"/>
        </w:rPr>
        <w:t xml:space="preserve"> (String) – operatsioonisüsteemi </w:t>
      </w:r>
      <w:r>
        <w:rPr>
          <w:rFonts w:cstheme="minorHAnsi"/>
          <w:sz w:val="24"/>
          <w:szCs w:val="24"/>
          <w:lang w:val="et-EE"/>
        </w:rPr>
        <w:t>arendaja</w:t>
      </w:r>
      <w:r w:rsidRPr="004E4C63">
        <w:rPr>
          <w:rFonts w:cstheme="minorHAnsi"/>
          <w:sz w:val="24"/>
          <w:szCs w:val="24"/>
          <w:lang w:val="et-EE"/>
        </w:rPr>
        <w:t>. Näiteks „</w:t>
      </w:r>
      <w:r>
        <w:rPr>
          <w:rFonts w:cstheme="minorHAnsi"/>
          <w:sz w:val="24"/>
          <w:szCs w:val="24"/>
          <w:lang w:val="et-EE"/>
        </w:rPr>
        <w:t>Microsoft</w:t>
      </w:r>
      <w:r w:rsidRPr="004E4C63">
        <w:rPr>
          <w:rFonts w:cstheme="minorHAnsi"/>
          <w:sz w:val="24"/>
          <w:szCs w:val="24"/>
          <w:lang w:val="et-EE"/>
        </w:rPr>
        <w:t>“, „Linux“, „</w:t>
      </w:r>
      <w:r>
        <w:rPr>
          <w:rFonts w:cstheme="minorHAnsi"/>
          <w:sz w:val="24"/>
          <w:szCs w:val="24"/>
          <w:lang w:val="et-EE"/>
        </w:rPr>
        <w:t>Apple</w:t>
      </w:r>
      <w:r w:rsidRPr="004E4C63">
        <w:rPr>
          <w:rFonts w:cstheme="minorHAnsi"/>
          <w:sz w:val="24"/>
          <w:szCs w:val="24"/>
          <w:lang w:val="et-EE"/>
        </w:rPr>
        <w:t>“</w:t>
      </w:r>
    </w:p>
    <w:p w:rsidR="00210431" w:rsidRDefault="00210431" w:rsidP="00210431">
      <w:pPr>
        <w:pStyle w:val="ListParagraph"/>
        <w:numPr>
          <w:ilvl w:val="1"/>
          <w:numId w:val="25"/>
        </w:numPr>
        <w:spacing w:line="360" w:lineRule="auto"/>
        <w:rPr>
          <w:rFonts w:cstheme="minorHAnsi"/>
          <w:sz w:val="24"/>
          <w:szCs w:val="24"/>
          <w:lang w:val="et-EE"/>
        </w:rPr>
      </w:pPr>
      <w:r>
        <w:rPr>
          <w:rFonts w:cstheme="minorHAnsi"/>
          <w:sz w:val="24"/>
          <w:szCs w:val="24"/>
          <w:lang w:val="et-EE"/>
        </w:rPr>
        <w:t>name</w:t>
      </w:r>
      <w:r w:rsidRPr="004E4C63">
        <w:rPr>
          <w:rFonts w:cstheme="minorHAnsi"/>
          <w:sz w:val="24"/>
          <w:szCs w:val="24"/>
          <w:lang w:val="et-EE"/>
        </w:rPr>
        <w:t xml:space="preserve"> (String) – operatsioonisüsteemi </w:t>
      </w:r>
      <w:r>
        <w:rPr>
          <w:rFonts w:cstheme="minorHAnsi"/>
          <w:sz w:val="24"/>
          <w:szCs w:val="24"/>
          <w:lang w:val="et-EE"/>
        </w:rPr>
        <w:t>nimi</w:t>
      </w:r>
      <w:r w:rsidRPr="004E4C63">
        <w:rPr>
          <w:rFonts w:cstheme="minorHAnsi"/>
          <w:sz w:val="24"/>
          <w:szCs w:val="24"/>
          <w:lang w:val="et-EE"/>
        </w:rPr>
        <w:t>. Näiteks „</w:t>
      </w:r>
      <w:r>
        <w:rPr>
          <w:rFonts w:cstheme="minorHAnsi"/>
          <w:sz w:val="24"/>
          <w:szCs w:val="24"/>
          <w:lang w:val="et-EE"/>
        </w:rPr>
        <w:t xml:space="preserve">Windows </w:t>
      </w:r>
      <w:r w:rsidRPr="004E4C63">
        <w:rPr>
          <w:rFonts w:cstheme="minorHAnsi"/>
          <w:sz w:val="24"/>
          <w:szCs w:val="24"/>
          <w:lang w:val="et-EE"/>
        </w:rPr>
        <w:t>10“, „Ubuntu</w:t>
      </w:r>
      <w:r>
        <w:rPr>
          <w:rFonts w:cstheme="minorHAnsi"/>
          <w:sz w:val="24"/>
          <w:szCs w:val="24"/>
          <w:lang w:val="et-EE"/>
        </w:rPr>
        <w:t xml:space="preserve"> Zesty Zapus</w:t>
      </w:r>
      <w:r w:rsidRPr="004E4C63">
        <w:rPr>
          <w:rFonts w:cstheme="minorHAnsi"/>
          <w:sz w:val="24"/>
          <w:szCs w:val="24"/>
          <w:lang w:val="et-EE"/>
        </w:rPr>
        <w:t>“, „</w:t>
      </w:r>
      <w:r>
        <w:rPr>
          <w:rFonts w:cstheme="minorHAnsi"/>
          <w:sz w:val="24"/>
          <w:szCs w:val="24"/>
          <w:lang w:val="et-EE"/>
        </w:rPr>
        <w:t xml:space="preserve">macOS </w:t>
      </w:r>
      <w:r w:rsidRPr="004E4C63">
        <w:rPr>
          <w:rFonts w:cstheme="minorHAnsi"/>
          <w:sz w:val="24"/>
          <w:szCs w:val="24"/>
          <w:lang w:val="et-EE"/>
        </w:rPr>
        <w:t>Sierra“</w:t>
      </w:r>
    </w:p>
    <w:p w:rsidR="00210431" w:rsidRDefault="00210431" w:rsidP="00210431">
      <w:pPr>
        <w:pStyle w:val="ListParagraph"/>
        <w:numPr>
          <w:ilvl w:val="1"/>
          <w:numId w:val="25"/>
        </w:numPr>
        <w:spacing w:line="360" w:lineRule="auto"/>
        <w:rPr>
          <w:rFonts w:cstheme="minorHAnsi"/>
          <w:sz w:val="24"/>
          <w:szCs w:val="24"/>
          <w:lang w:val="et-EE"/>
        </w:rPr>
      </w:pPr>
      <w:r>
        <w:rPr>
          <w:rFonts w:cstheme="minorHAnsi"/>
          <w:sz w:val="24"/>
          <w:szCs w:val="24"/>
          <w:lang w:val="et-EE"/>
        </w:rPr>
        <w:t>release (String) – operatsioonisüsteemi versioon. Näiteks „1511“, „17.04“, „10.12.4“</w:t>
      </w:r>
    </w:p>
    <w:p w:rsidR="00210431" w:rsidRDefault="00210431" w:rsidP="00BC2B5F">
      <w:pPr>
        <w:spacing w:line="360" w:lineRule="auto"/>
        <w:rPr>
          <w:sz w:val="24"/>
        </w:rPr>
      </w:pPr>
    </w:p>
    <w:p w:rsidR="00210431" w:rsidRDefault="00210431" w:rsidP="00BC2B5F">
      <w:pPr>
        <w:spacing w:line="360" w:lineRule="auto"/>
        <w:rPr>
          <w:sz w:val="24"/>
        </w:rPr>
      </w:pPr>
      <w:r>
        <w:rPr>
          <w:sz w:val="24"/>
        </w:rPr>
        <w:t>Näidis JSON vastus:</w:t>
      </w:r>
    </w:p>
    <w:p w:rsidR="00210431" w:rsidRPr="00210431" w:rsidRDefault="00210431" w:rsidP="00210431">
      <w:pPr>
        <w:spacing w:line="360" w:lineRule="auto"/>
        <w:rPr>
          <w:sz w:val="24"/>
          <w:highlight w:val="lightGray"/>
        </w:rPr>
      </w:pPr>
      <w:r w:rsidRPr="00210431">
        <w:rPr>
          <w:sz w:val="24"/>
          <w:highlight w:val="lightGray"/>
        </w:rPr>
        <w:t>{</w:t>
      </w:r>
    </w:p>
    <w:p w:rsidR="00210431" w:rsidRPr="00210431" w:rsidRDefault="00210431" w:rsidP="00210431">
      <w:pPr>
        <w:spacing w:line="360" w:lineRule="auto"/>
        <w:rPr>
          <w:sz w:val="24"/>
          <w:highlight w:val="lightGray"/>
        </w:rPr>
      </w:pPr>
      <w:r w:rsidRPr="00210431">
        <w:rPr>
          <w:sz w:val="24"/>
          <w:highlight w:val="lightGray"/>
        </w:rPr>
        <w:t xml:space="preserve">   "statusMessage":    {</w:t>
      </w:r>
    </w:p>
    <w:p w:rsidR="00210431" w:rsidRPr="00210431" w:rsidRDefault="00210431" w:rsidP="00210431">
      <w:pPr>
        <w:spacing w:line="360" w:lineRule="auto"/>
        <w:rPr>
          <w:sz w:val="24"/>
          <w:highlight w:val="lightGray"/>
        </w:rPr>
      </w:pPr>
      <w:r w:rsidRPr="00210431">
        <w:rPr>
          <w:sz w:val="24"/>
          <w:highlight w:val="lightGray"/>
        </w:rPr>
        <w:t xml:space="preserve">      "message": "OK",</w:t>
      </w:r>
    </w:p>
    <w:p w:rsidR="00210431" w:rsidRPr="00210431" w:rsidRDefault="00210431" w:rsidP="00210431">
      <w:pPr>
        <w:spacing w:line="360" w:lineRule="auto"/>
        <w:rPr>
          <w:sz w:val="24"/>
          <w:highlight w:val="lightGray"/>
        </w:rPr>
      </w:pPr>
      <w:r w:rsidRPr="00210431">
        <w:rPr>
          <w:sz w:val="24"/>
          <w:highlight w:val="lightGray"/>
        </w:rPr>
        <w:t xml:space="preserve">      "requestID": "12"</w:t>
      </w:r>
    </w:p>
    <w:p w:rsidR="00210431" w:rsidRPr="00210431" w:rsidRDefault="00210431" w:rsidP="00210431">
      <w:pPr>
        <w:spacing w:line="360" w:lineRule="auto"/>
        <w:rPr>
          <w:sz w:val="24"/>
          <w:highlight w:val="lightGray"/>
        </w:rPr>
      </w:pPr>
      <w:r w:rsidRPr="00210431">
        <w:rPr>
          <w:sz w:val="24"/>
          <w:highlight w:val="lightGray"/>
        </w:rPr>
        <w:t xml:space="preserve">   },</w:t>
      </w:r>
    </w:p>
    <w:p w:rsidR="00210431" w:rsidRPr="00210431" w:rsidRDefault="00210431" w:rsidP="00210431">
      <w:pPr>
        <w:spacing w:line="360" w:lineRule="auto"/>
        <w:rPr>
          <w:sz w:val="24"/>
          <w:highlight w:val="lightGray"/>
        </w:rPr>
      </w:pPr>
      <w:r w:rsidRPr="00210431">
        <w:rPr>
          <w:sz w:val="24"/>
          <w:highlight w:val="lightGray"/>
        </w:rPr>
        <w:t xml:space="preserve">   "opsys":    {</w:t>
      </w:r>
    </w:p>
    <w:p w:rsidR="00210431" w:rsidRPr="00210431" w:rsidRDefault="00210431" w:rsidP="00210431">
      <w:pPr>
        <w:spacing w:line="360" w:lineRule="auto"/>
        <w:rPr>
          <w:sz w:val="24"/>
          <w:highlight w:val="lightGray"/>
        </w:rPr>
      </w:pPr>
      <w:r w:rsidRPr="00210431">
        <w:rPr>
          <w:sz w:val="24"/>
          <w:highlight w:val="lightGray"/>
        </w:rPr>
        <w:t xml:space="preserve">      "opsysID": 1,</w:t>
      </w:r>
    </w:p>
    <w:p w:rsidR="00210431" w:rsidRPr="00210431" w:rsidRDefault="00210431" w:rsidP="00210431">
      <w:pPr>
        <w:spacing w:line="360" w:lineRule="auto"/>
        <w:rPr>
          <w:sz w:val="24"/>
          <w:highlight w:val="lightGray"/>
        </w:rPr>
      </w:pPr>
      <w:r w:rsidRPr="00210431">
        <w:rPr>
          <w:sz w:val="24"/>
          <w:highlight w:val="lightGray"/>
        </w:rPr>
        <w:t xml:space="preserve">      "developer": "Linux",</w:t>
      </w:r>
    </w:p>
    <w:p w:rsidR="00210431" w:rsidRPr="00210431" w:rsidRDefault="00210431" w:rsidP="00210431">
      <w:pPr>
        <w:spacing w:line="360" w:lineRule="auto"/>
        <w:rPr>
          <w:sz w:val="24"/>
          <w:highlight w:val="lightGray"/>
        </w:rPr>
      </w:pPr>
      <w:r w:rsidRPr="00210431">
        <w:rPr>
          <w:sz w:val="24"/>
          <w:highlight w:val="lightGray"/>
        </w:rPr>
        <w:t xml:space="preserve">      "name": "Ubuntu Zesty Zapus",</w:t>
      </w:r>
    </w:p>
    <w:p w:rsidR="00210431" w:rsidRPr="00210431" w:rsidRDefault="00210431" w:rsidP="00210431">
      <w:pPr>
        <w:spacing w:line="360" w:lineRule="auto"/>
        <w:rPr>
          <w:sz w:val="24"/>
          <w:highlight w:val="lightGray"/>
        </w:rPr>
      </w:pPr>
      <w:r w:rsidRPr="00210431">
        <w:rPr>
          <w:sz w:val="24"/>
          <w:highlight w:val="lightGray"/>
        </w:rPr>
        <w:t xml:space="preserve">      "release": 17.04</w:t>
      </w:r>
    </w:p>
    <w:p w:rsidR="00210431" w:rsidRPr="00210431" w:rsidRDefault="00210431" w:rsidP="00210431">
      <w:pPr>
        <w:spacing w:line="360" w:lineRule="auto"/>
        <w:rPr>
          <w:sz w:val="24"/>
          <w:highlight w:val="lightGray"/>
        </w:rPr>
      </w:pPr>
      <w:r w:rsidRPr="00210431">
        <w:rPr>
          <w:sz w:val="24"/>
          <w:highlight w:val="lightGray"/>
        </w:rPr>
        <w:t xml:space="preserve">   }</w:t>
      </w:r>
    </w:p>
    <w:p w:rsidR="00210431" w:rsidRDefault="00210431" w:rsidP="00210431">
      <w:pPr>
        <w:spacing w:line="360" w:lineRule="auto"/>
        <w:rPr>
          <w:sz w:val="24"/>
        </w:rPr>
      </w:pPr>
      <w:r w:rsidRPr="00210431">
        <w:rPr>
          <w:sz w:val="24"/>
          <w:highlight w:val="lightGray"/>
        </w:rPr>
        <w:t>}</w:t>
      </w:r>
    </w:p>
    <w:p w:rsidR="00210431" w:rsidRDefault="00210431" w:rsidP="00210431">
      <w:pPr>
        <w:spacing w:line="360" w:lineRule="auto"/>
        <w:rPr>
          <w:sz w:val="24"/>
        </w:rPr>
      </w:pPr>
    </w:p>
    <w:p w:rsidR="00210431" w:rsidRDefault="00210431" w:rsidP="00210431">
      <w:pPr>
        <w:spacing w:line="360" w:lineRule="auto"/>
        <w:rPr>
          <w:sz w:val="24"/>
        </w:rPr>
      </w:pPr>
      <w:r>
        <w:rPr>
          <w:b/>
          <w:sz w:val="24"/>
          <w:u w:val="single"/>
        </w:rPr>
        <w:t>GetArvuti</w:t>
      </w:r>
    </w:p>
    <w:p w:rsidR="00210431" w:rsidRPr="004E4C63" w:rsidRDefault="00210431" w:rsidP="00210431">
      <w:pPr>
        <w:spacing w:line="360" w:lineRule="auto"/>
        <w:rPr>
          <w:rFonts w:cstheme="minorHAnsi"/>
          <w:sz w:val="24"/>
          <w:szCs w:val="24"/>
          <w:lang w:val="et-EE"/>
        </w:rPr>
      </w:pPr>
      <w:r w:rsidRPr="004E4C63">
        <w:rPr>
          <w:rFonts w:cstheme="minorHAnsi"/>
          <w:sz w:val="24"/>
          <w:szCs w:val="24"/>
          <w:lang w:val="et-EE"/>
        </w:rPr>
        <w:t>GetArvuti operatsiooniga on võimalik</w:t>
      </w:r>
      <w:r>
        <w:rPr>
          <w:rFonts w:cstheme="minorHAnsi"/>
          <w:sz w:val="24"/>
          <w:szCs w:val="24"/>
          <w:lang w:val="et-EE"/>
        </w:rPr>
        <w:t xml:space="preserve"> teenuselt pärida ühte </w:t>
      </w:r>
      <w:r w:rsidR="00080EA0">
        <w:rPr>
          <w:rFonts w:cstheme="minorHAnsi"/>
          <w:sz w:val="24"/>
          <w:szCs w:val="24"/>
          <w:lang w:val="et-EE"/>
        </w:rPr>
        <w:t xml:space="preserve">konkreetset </w:t>
      </w:r>
      <w:r>
        <w:rPr>
          <w:rFonts w:cstheme="minorHAnsi"/>
          <w:sz w:val="24"/>
          <w:szCs w:val="24"/>
          <w:lang w:val="et-EE"/>
        </w:rPr>
        <w:t>arvutit.</w:t>
      </w:r>
    </w:p>
    <w:p w:rsidR="00210431" w:rsidRDefault="00080EA0" w:rsidP="00210431">
      <w:pPr>
        <w:spacing w:line="360" w:lineRule="auto"/>
        <w:rPr>
          <w:sz w:val="24"/>
        </w:rPr>
      </w:pPr>
      <w:r>
        <w:rPr>
          <w:sz w:val="24"/>
        </w:rPr>
        <w:t>HTTP meetod: GET</w:t>
      </w:r>
    </w:p>
    <w:p w:rsidR="00080EA0" w:rsidRDefault="00080EA0" w:rsidP="00210431">
      <w:pPr>
        <w:spacing w:line="360" w:lineRule="auto"/>
        <w:rPr>
          <w:sz w:val="24"/>
        </w:rPr>
      </w:pPr>
      <w:r>
        <w:rPr>
          <w:sz w:val="24"/>
        </w:rPr>
        <w:t>Ressurss: Arvuti</w:t>
      </w:r>
    </w:p>
    <w:p w:rsidR="00080EA0" w:rsidRDefault="00080EA0" w:rsidP="00080EA0">
      <w:pPr>
        <w:spacing w:line="360" w:lineRule="auto"/>
        <w:rPr>
          <w:sz w:val="24"/>
        </w:rPr>
      </w:pPr>
      <w:r>
        <w:rPr>
          <w:sz w:val="24"/>
        </w:rPr>
        <w:t xml:space="preserve">URL: </w:t>
      </w:r>
      <w:hyperlink r:id="rId14" w:history="1">
        <w:r w:rsidRPr="004B6826">
          <w:rPr>
            <w:rStyle w:val="Hyperlink"/>
            <w:sz w:val="24"/>
          </w:rPr>
          <w:t>http://localhost:8080/ArvutiOperatsioonisysteemTeenus/webresources/arvutid/{id}</w:t>
        </w:r>
      </w:hyperlink>
      <w:r>
        <w:rPr>
          <w:sz w:val="24"/>
        </w:rPr>
        <w:t xml:space="preserve"> , kus id on arvuti id.</w:t>
      </w:r>
    </w:p>
    <w:p w:rsidR="00080EA0" w:rsidRDefault="00080EA0" w:rsidP="00080EA0">
      <w:pPr>
        <w:spacing w:line="360" w:lineRule="auto"/>
        <w:rPr>
          <w:sz w:val="24"/>
        </w:rPr>
      </w:pPr>
      <w:r>
        <w:rPr>
          <w:sz w:val="24"/>
        </w:rPr>
        <w:t>Päringu parameetrid on järgnevad:</w:t>
      </w:r>
    </w:p>
    <w:p w:rsidR="00080EA0" w:rsidRDefault="00080EA0" w:rsidP="00080EA0">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token (String)</w:t>
      </w:r>
    </w:p>
    <w:p w:rsidR="00080EA0" w:rsidRPr="00080EA0" w:rsidRDefault="00080EA0" w:rsidP="00080EA0">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lastRenderedPageBreak/>
        <w:t>requestID (</w:t>
      </w:r>
      <w:r>
        <w:rPr>
          <w:rFonts w:cstheme="minorHAnsi"/>
          <w:sz w:val="24"/>
          <w:szCs w:val="24"/>
          <w:lang w:val="et-EE"/>
        </w:rPr>
        <w:t>String</w:t>
      </w:r>
      <w:r w:rsidRPr="004E4C63">
        <w:rPr>
          <w:rFonts w:cstheme="minorHAnsi"/>
          <w:sz w:val="24"/>
          <w:szCs w:val="24"/>
          <w:lang w:val="et-EE"/>
        </w:rPr>
        <w:t>)</w:t>
      </w:r>
    </w:p>
    <w:p w:rsidR="00080EA0" w:rsidRDefault="00080EA0" w:rsidP="00080EA0">
      <w:pPr>
        <w:spacing w:line="360" w:lineRule="auto"/>
        <w:rPr>
          <w:sz w:val="24"/>
        </w:rPr>
      </w:pPr>
      <w:r>
        <w:rPr>
          <w:sz w:val="24"/>
        </w:rPr>
        <w:t>Vastuse parameetrid on järgnevad:</w:t>
      </w:r>
    </w:p>
    <w:p w:rsidR="00080EA0" w:rsidRDefault="00080EA0" w:rsidP="00080EA0">
      <w:pPr>
        <w:pStyle w:val="ListParagraph"/>
        <w:numPr>
          <w:ilvl w:val="0"/>
          <w:numId w:val="25"/>
        </w:numPr>
        <w:spacing w:line="360" w:lineRule="auto"/>
        <w:rPr>
          <w:rFonts w:cstheme="minorHAnsi"/>
          <w:sz w:val="24"/>
          <w:szCs w:val="24"/>
          <w:lang w:val="et-EE"/>
        </w:rPr>
      </w:pPr>
      <w:r>
        <w:rPr>
          <w:rFonts w:cstheme="minorHAnsi"/>
          <w:sz w:val="24"/>
          <w:szCs w:val="24"/>
          <w:lang w:val="et-EE"/>
        </w:rPr>
        <w:t>statusMessage (statusType) – sisaldab endas</w:t>
      </w:r>
    </w:p>
    <w:p w:rsidR="00080EA0" w:rsidRDefault="00080EA0" w:rsidP="00080EA0">
      <w:pPr>
        <w:pStyle w:val="ListParagraph"/>
        <w:numPr>
          <w:ilvl w:val="1"/>
          <w:numId w:val="25"/>
        </w:numPr>
        <w:spacing w:line="360" w:lineRule="auto"/>
        <w:rPr>
          <w:rFonts w:cstheme="minorHAnsi"/>
          <w:sz w:val="24"/>
          <w:szCs w:val="24"/>
          <w:lang w:val="et-EE"/>
        </w:rPr>
      </w:pPr>
      <w:r>
        <w:rPr>
          <w:rFonts w:cstheme="minorHAnsi"/>
          <w:sz w:val="24"/>
          <w:szCs w:val="24"/>
          <w:lang w:val="et-EE"/>
        </w:rPr>
        <w:t>message – staatuse nimetus, näiteks „OK“, kui päringuga oli kõik korras või „Incorrect request id!“, kui tegemist oli duplikaatpäringuga</w:t>
      </w:r>
    </w:p>
    <w:p w:rsidR="00080EA0" w:rsidRDefault="00080EA0" w:rsidP="00080EA0">
      <w:pPr>
        <w:pStyle w:val="ListParagraph"/>
        <w:numPr>
          <w:ilvl w:val="1"/>
          <w:numId w:val="25"/>
        </w:numPr>
        <w:spacing w:line="360" w:lineRule="auto"/>
        <w:rPr>
          <w:rFonts w:cstheme="minorHAnsi"/>
          <w:sz w:val="24"/>
          <w:szCs w:val="24"/>
          <w:lang w:val="et-EE"/>
        </w:rPr>
      </w:pPr>
      <w:r>
        <w:rPr>
          <w:rFonts w:cstheme="minorHAnsi"/>
          <w:sz w:val="24"/>
          <w:szCs w:val="24"/>
          <w:lang w:val="et-EE"/>
        </w:rPr>
        <w:t>requestID – kasutatud päringu id</w:t>
      </w:r>
    </w:p>
    <w:p w:rsidR="00080EA0" w:rsidRPr="00781333" w:rsidRDefault="00080EA0" w:rsidP="00080EA0">
      <w:pPr>
        <w:pStyle w:val="ListParagraph"/>
        <w:numPr>
          <w:ilvl w:val="0"/>
          <w:numId w:val="25"/>
        </w:numPr>
        <w:spacing w:line="360" w:lineRule="auto"/>
        <w:rPr>
          <w:rFonts w:cstheme="minorHAnsi"/>
          <w:sz w:val="24"/>
          <w:szCs w:val="24"/>
          <w:lang w:val="et-EE"/>
        </w:rPr>
      </w:pPr>
      <w:r>
        <w:rPr>
          <w:rFonts w:cstheme="minorHAnsi"/>
          <w:sz w:val="24"/>
          <w:szCs w:val="24"/>
          <w:lang w:val="et-EE"/>
        </w:rPr>
        <w:t>arvuti (arvutiType) – sisaldab endas</w:t>
      </w:r>
    </w:p>
    <w:p w:rsidR="00080EA0" w:rsidRPr="004E4C63" w:rsidRDefault="00080EA0" w:rsidP="00080EA0">
      <w:pPr>
        <w:pStyle w:val="ListParagraph"/>
        <w:numPr>
          <w:ilvl w:val="1"/>
          <w:numId w:val="25"/>
        </w:numPr>
        <w:spacing w:line="360" w:lineRule="auto"/>
        <w:rPr>
          <w:rFonts w:cstheme="minorHAnsi"/>
          <w:sz w:val="24"/>
          <w:szCs w:val="24"/>
          <w:lang w:val="et-EE"/>
        </w:rPr>
      </w:pPr>
      <w:r>
        <w:rPr>
          <w:rFonts w:cstheme="minorHAnsi"/>
          <w:sz w:val="24"/>
          <w:szCs w:val="24"/>
          <w:lang w:val="et-EE"/>
        </w:rPr>
        <w:t>arvutiID</w:t>
      </w:r>
      <w:r w:rsidRPr="004E4C63">
        <w:rPr>
          <w:rFonts w:cstheme="minorHAnsi"/>
          <w:sz w:val="24"/>
          <w:szCs w:val="24"/>
          <w:lang w:val="et-EE"/>
        </w:rPr>
        <w:t xml:space="preserve"> (Integer) – unikaalne opera</w:t>
      </w:r>
      <w:r>
        <w:rPr>
          <w:rFonts w:cstheme="minorHAnsi"/>
          <w:sz w:val="24"/>
          <w:szCs w:val="24"/>
          <w:lang w:val="et-EE"/>
        </w:rPr>
        <w:t>tsioonisüsteemi identifikaator</w:t>
      </w:r>
    </w:p>
    <w:p w:rsidR="00080EA0" w:rsidRDefault="00080EA0" w:rsidP="00080EA0">
      <w:pPr>
        <w:pStyle w:val="ListParagraph"/>
        <w:numPr>
          <w:ilvl w:val="1"/>
          <w:numId w:val="25"/>
        </w:numPr>
        <w:spacing w:line="360" w:lineRule="auto"/>
        <w:rPr>
          <w:rFonts w:cstheme="minorHAnsi"/>
          <w:sz w:val="24"/>
          <w:szCs w:val="24"/>
          <w:lang w:val="et-EE"/>
        </w:rPr>
      </w:pPr>
      <w:r w:rsidRPr="004E4C63">
        <w:rPr>
          <w:rFonts w:cstheme="minorHAnsi"/>
          <w:sz w:val="24"/>
          <w:szCs w:val="24"/>
          <w:lang w:val="et-EE"/>
        </w:rPr>
        <w:t>userName (String) –arvuti kasutaja</w:t>
      </w:r>
    </w:p>
    <w:p w:rsidR="00080EA0" w:rsidRDefault="00080EA0" w:rsidP="00080EA0">
      <w:pPr>
        <w:pStyle w:val="ListParagraph"/>
        <w:numPr>
          <w:ilvl w:val="1"/>
          <w:numId w:val="25"/>
        </w:numPr>
        <w:spacing w:line="360" w:lineRule="auto"/>
        <w:rPr>
          <w:rFonts w:cstheme="minorHAnsi"/>
          <w:sz w:val="24"/>
          <w:szCs w:val="24"/>
          <w:lang w:val="et-EE"/>
        </w:rPr>
      </w:pPr>
      <w:r>
        <w:rPr>
          <w:rFonts w:cstheme="minorHAnsi"/>
          <w:sz w:val="24"/>
          <w:szCs w:val="24"/>
          <w:lang w:val="et-EE"/>
        </w:rPr>
        <w:t>quantity (Integer) - operatsioonisüsteemide hulk arvutis</w:t>
      </w:r>
    </w:p>
    <w:p w:rsidR="00080EA0" w:rsidRPr="00A36310" w:rsidRDefault="00080EA0" w:rsidP="00080EA0">
      <w:pPr>
        <w:pStyle w:val="ListParagraph"/>
        <w:numPr>
          <w:ilvl w:val="1"/>
          <w:numId w:val="25"/>
        </w:numPr>
        <w:spacing w:line="360" w:lineRule="auto"/>
        <w:rPr>
          <w:rFonts w:cstheme="minorHAnsi"/>
          <w:sz w:val="24"/>
          <w:szCs w:val="24"/>
          <w:lang w:val="et-EE"/>
        </w:rPr>
      </w:pPr>
      <w:r>
        <w:rPr>
          <w:rFonts w:cstheme="minorHAnsi"/>
          <w:sz w:val="24"/>
          <w:szCs w:val="24"/>
          <w:lang w:val="et-EE"/>
        </w:rPr>
        <w:t>opsys (opsysType) – mittekohustuslik parameeter, on väärtustatud operatsioonisüsteemi(de)ga, kui neid antud arvutis leidub</w:t>
      </w:r>
    </w:p>
    <w:p w:rsidR="00080EA0" w:rsidRDefault="00080EA0" w:rsidP="00080EA0">
      <w:pPr>
        <w:spacing w:line="360" w:lineRule="auto"/>
        <w:rPr>
          <w:sz w:val="24"/>
        </w:rPr>
      </w:pPr>
    </w:p>
    <w:p w:rsidR="00080EA0" w:rsidRDefault="00080EA0" w:rsidP="00080EA0">
      <w:pPr>
        <w:spacing w:line="360" w:lineRule="auto"/>
        <w:rPr>
          <w:sz w:val="24"/>
        </w:rPr>
      </w:pPr>
      <w:r>
        <w:rPr>
          <w:sz w:val="24"/>
        </w:rPr>
        <w:t>Näidis JSON vastus:</w:t>
      </w:r>
    </w:p>
    <w:p w:rsidR="00080EA0" w:rsidRDefault="00080EA0" w:rsidP="00080EA0">
      <w:pPr>
        <w:spacing w:line="360" w:lineRule="auto"/>
        <w:rPr>
          <w:sz w:val="24"/>
        </w:rPr>
      </w:pPr>
    </w:p>
    <w:p w:rsidR="00080EA0" w:rsidRPr="00080EA0" w:rsidRDefault="00080EA0" w:rsidP="00080EA0">
      <w:pPr>
        <w:spacing w:line="360" w:lineRule="auto"/>
        <w:rPr>
          <w:sz w:val="24"/>
          <w:highlight w:val="lightGray"/>
        </w:rPr>
      </w:pPr>
      <w:r w:rsidRPr="00080EA0">
        <w:rPr>
          <w:sz w:val="24"/>
          <w:highlight w:val="lightGray"/>
        </w:rPr>
        <w:t>{</w:t>
      </w:r>
    </w:p>
    <w:p w:rsidR="00080EA0" w:rsidRPr="00080EA0" w:rsidRDefault="00080EA0" w:rsidP="00080EA0">
      <w:pPr>
        <w:spacing w:line="360" w:lineRule="auto"/>
        <w:rPr>
          <w:sz w:val="24"/>
          <w:highlight w:val="lightGray"/>
        </w:rPr>
      </w:pPr>
      <w:r w:rsidRPr="00080EA0">
        <w:rPr>
          <w:sz w:val="24"/>
          <w:highlight w:val="lightGray"/>
        </w:rPr>
        <w:t xml:space="preserve">   "statusMessage":    {</w:t>
      </w:r>
    </w:p>
    <w:p w:rsidR="00080EA0" w:rsidRPr="00080EA0" w:rsidRDefault="00080EA0" w:rsidP="00080EA0">
      <w:pPr>
        <w:spacing w:line="360" w:lineRule="auto"/>
        <w:rPr>
          <w:sz w:val="24"/>
          <w:highlight w:val="lightGray"/>
        </w:rPr>
      </w:pPr>
      <w:r w:rsidRPr="00080EA0">
        <w:rPr>
          <w:sz w:val="24"/>
          <w:highlight w:val="lightGray"/>
        </w:rPr>
        <w:t xml:space="preserve">      "message": "OK",</w:t>
      </w:r>
    </w:p>
    <w:p w:rsidR="00080EA0" w:rsidRPr="00080EA0" w:rsidRDefault="00080EA0" w:rsidP="00080EA0">
      <w:pPr>
        <w:spacing w:line="360" w:lineRule="auto"/>
        <w:rPr>
          <w:sz w:val="24"/>
          <w:highlight w:val="lightGray"/>
        </w:rPr>
      </w:pPr>
      <w:r w:rsidRPr="00080EA0">
        <w:rPr>
          <w:sz w:val="24"/>
          <w:highlight w:val="lightGray"/>
        </w:rPr>
        <w:t xml:space="preserve">      "requestID": "13"</w:t>
      </w:r>
    </w:p>
    <w:p w:rsidR="00080EA0" w:rsidRPr="00080EA0" w:rsidRDefault="00080EA0" w:rsidP="00080EA0">
      <w:pPr>
        <w:spacing w:line="360" w:lineRule="auto"/>
        <w:rPr>
          <w:sz w:val="24"/>
          <w:highlight w:val="lightGray"/>
        </w:rPr>
      </w:pPr>
      <w:r w:rsidRPr="00080EA0">
        <w:rPr>
          <w:sz w:val="24"/>
          <w:highlight w:val="lightGray"/>
        </w:rPr>
        <w:t xml:space="preserve">   },</w:t>
      </w:r>
    </w:p>
    <w:p w:rsidR="00080EA0" w:rsidRPr="00080EA0" w:rsidRDefault="00080EA0" w:rsidP="00080EA0">
      <w:pPr>
        <w:spacing w:line="360" w:lineRule="auto"/>
        <w:rPr>
          <w:sz w:val="24"/>
          <w:highlight w:val="lightGray"/>
        </w:rPr>
      </w:pPr>
      <w:r w:rsidRPr="00080EA0">
        <w:rPr>
          <w:sz w:val="24"/>
          <w:highlight w:val="lightGray"/>
        </w:rPr>
        <w:t xml:space="preserve">   "arvuti":    {</w:t>
      </w:r>
    </w:p>
    <w:p w:rsidR="00080EA0" w:rsidRPr="00080EA0" w:rsidRDefault="00080EA0" w:rsidP="00080EA0">
      <w:pPr>
        <w:spacing w:line="360" w:lineRule="auto"/>
        <w:rPr>
          <w:sz w:val="24"/>
          <w:highlight w:val="lightGray"/>
        </w:rPr>
      </w:pPr>
      <w:r w:rsidRPr="00080EA0">
        <w:rPr>
          <w:sz w:val="24"/>
          <w:highlight w:val="lightGray"/>
        </w:rPr>
        <w:t xml:space="preserve">      "arvutiID": 1,</w:t>
      </w:r>
    </w:p>
    <w:p w:rsidR="00080EA0" w:rsidRPr="00080EA0" w:rsidRDefault="00080EA0" w:rsidP="00080EA0">
      <w:pPr>
        <w:spacing w:line="360" w:lineRule="auto"/>
        <w:rPr>
          <w:sz w:val="24"/>
          <w:highlight w:val="lightGray"/>
        </w:rPr>
      </w:pPr>
      <w:r w:rsidRPr="00080EA0">
        <w:rPr>
          <w:sz w:val="24"/>
          <w:highlight w:val="lightGray"/>
        </w:rPr>
        <w:t xml:space="preserve">      "userName": "Tauri",</w:t>
      </w:r>
    </w:p>
    <w:p w:rsidR="00080EA0" w:rsidRPr="00080EA0" w:rsidRDefault="00080EA0" w:rsidP="00080EA0">
      <w:pPr>
        <w:spacing w:line="360" w:lineRule="auto"/>
        <w:rPr>
          <w:sz w:val="24"/>
          <w:highlight w:val="lightGray"/>
        </w:rPr>
      </w:pPr>
      <w:r w:rsidRPr="00080EA0">
        <w:rPr>
          <w:sz w:val="24"/>
          <w:highlight w:val="lightGray"/>
        </w:rPr>
        <w:t xml:space="preserve">      "quantity": 0,</w:t>
      </w:r>
    </w:p>
    <w:p w:rsidR="00080EA0" w:rsidRPr="00080EA0" w:rsidRDefault="00080EA0" w:rsidP="00080EA0">
      <w:pPr>
        <w:spacing w:line="360" w:lineRule="auto"/>
        <w:rPr>
          <w:sz w:val="24"/>
          <w:highlight w:val="lightGray"/>
        </w:rPr>
      </w:pPr>
      <w:r w:rsidRPr="00080EA0">
        <w:rPr>
          <w:sz w:val="24"/>
          <w:highlight w:val="lightGray"/>
        </w:rPr>
        <w:t xml:space="preserve">      "opsys": []</w:t>
      </w:r>
    </w:p>
    <w:p w:rsidR="00080EA0" w:rsidRPr="00080EA0" w:rsidRDefault="00080EA0" w:rsidP="00080EA0">
      <w:pPr>
        <w:spacing w:line="360" w:lineRule="auto"/>
        <w:rPr>
          <w:sz w:val="24"/>
          <w:highlight w:val="lightGray"/>
        </w:rPr>
      </w:pPr>
      <w:r w:rsidRPr="00080EA0">
        <w:rPr>
          <w:sz w:val="24"/>
          <w:highlight w:val="lightGray"/>
        </w:rPr>
        <w:t xml:space="preserve">   }</w:t>
      </w:r>
    </w:p>
    <w:p w:rsidR="00080EA0" w:rsidRDefault="00080EA0" w:rsidP="00080EA0">
      <w:pPr>
        <w:spacing w:line="360" w:lineRule="auto"/>
        <w:rPr>
          <w:sz w:val="24"/>
        </w:rPr>
      </w:pPr>
      <w:r w:rsidRPr="00080EA0">
        <w:rPr>
          <w:sz w:val="24"/>
          <w:highlight w:val="lightGray"/>
        </w:rPr>
        <w:t>}</w:t>
      </w:r>
    </w:p>
    <w:p w:rsidR="00A06204" w:rsidRDefault="00A06204" w:rsidP="00080EA0">
      <w:pPr>
        <w:spacing w:line="360" w:lineRule="auto"/>
        <w:rPr>
          <w:sz w:val="24"/>
        </w:rPr>
      </w:pPr>
    </w:p>
    <w:p w:rsidR="00A06204" w:rsidRDefault="00A06204" w:rsidP="00080EA0">
      <w:pPr>
        <w:spacing w:line="360" w:lineRule="auto"/>
        <w:rPr>
          <w:b/>
          <w:sz w:val="24"/>
          <w:u w:val="single"/>
        </w:rPr>
      </w:pPr>
      <w:r>
        <w:rPr>
          <w:b/>
          <w:sz w:val="24"/>
          <w:u w:val="single"/>
        </w:rPr>
        <w:t>GetOpsystemsWithParameters</w:t>
      </w:r>
    </w:p>
    <w:p w:rsidR="00A06204" w:rsidRDefault="00A06204" w:rsidP="00A06204">
      <w:pPr>
        <w:spacing w:line="360" w:lineRule="auto"/>
        <w:rPr>
          <w:rFonts w:cstheme="minorHAnsi"/>
          <w:sz w:val="24"/>
          <w:szCs w:val="24"/>
          <w:lang w:val="et-EE"/>
        </w:rPr>
      </w:pPr>
      <w:r>
        <w:rPr>
          <w:rFonts w:cstheme="minorHAnsi"/>
          <w:sz w:val="24"/>
          <w:szCs w:val="24"/>
          <w:lang w:val="et-EE"/>
        </w:rPr>
        <w:lastRenderedPageBreak/>
        <w:t>GetOpsystemsWithParameters operatsiooniga on võimalik teenuselt pärida operatsioonisüsteeme, mis vastavad päringus määratud kriteeriumitele. Filtreerida saab arendaja ja nime järgi.</w:t>
      </w:r>
    </w:p>
    <w:p w:rsidR="00A06204" w:rsidRDefault="00A06204" w:rsidP="00A06204">
      <w:pPr>
        <w:spacing w:line="360" w:lineRule="auto"/>
        <w:rPr>
          <w:rFonts w:cstheme="minorHAnsi"/>
          <w:sz w:val="24"/>
          <w:szCs w:val="24"/>
          <w:lang w:val="et-EE"/>
        </w:rPr>
      </w:pPr>
      <w:r>
        <w:rPr>
          <w:rFonts w:cstheme="minorHAnsi"/>
          <w:sz w:val="24"/>
          <w:szCs w:val="24"/>
          <w:lang w:val="et-EE"/>
        </w:rPr>
        <w:t>HTTP meetod: GET</w:t>
      </w:r>
    </w:p>
    <w:p w:rsidR="00A06204" w:rsidRDefault="00A06204" w:rsidP="00A06204">
      <w:pPr>
        <w:spacing w:line="360" w:lineRule="auto"/>
        <w:rPr>
          <w:rFonts w:cstheme="minorHAnsi"/>
          <w:sz w:val="24"/>
          <w:szCs w:val="24"/>
          <w:lang w:val="et-EE"/>
        </w:rPr>
      </w:pPr>
      <w:r>
        <w:rPr>
          <w:rFonts w:cstheme="minorHAnsi"/>
          <w:sz w:val="24"/>
          <w:szCs w:val="24"/>
          <w:lang w:val="et-EE"/>
        </w:rPr>
        <w:t>Ressurss: Opsys</w:t>
      </w:r>
    </w:p>
    <w:p w:rsidR="00A06204" w:rsidRDefault="00A06204" w:rsidP="00A06204">
      <w:pPr>
        <w:spacing w:line="360" w:lineRule="auto"/>
        <w:rPr>
          <w:sz w:val="24"/>
        </w:rPr>
      </w:pPr>
      <w:r>
        <w:rPr>
          <w:rFonts w:cstheme="minorHAnsi"/>
          <w:sz w:val="24"/>
          <w:szCs w:val="24"/>
          <w:lang w:val="et-EE"/>
        </w:rPr>
        <w:t xml:space="preserve">URL: </w:t>
      </w:r>
      <w:hyperlink r:id="rId15" w:history="1">
        <w:r w:rsidRPr="004B6826">
          <w:rPr>
            <w:rStyle w:val="Hyperlink"/>
            <w:sz w:val="24"/>
          </w:rPr>
          <w:t>http://localhost:8080/ArvutiOperatsioonisysteemTeenus/webresources/opsystems/</w:t>
        </w:r>
      </w:hyperlink>
      <w:r>
        <w:rPr>
          <w:sz w:val="24"/>
        </w:rPr>
        <w:t xml:space="preserve"> </w:t>
      </w:r>
    </w:p>
    <w:p w:rsidR="00A06204" w:rsidRDefault="00A06204" w:rsidP="00A06204">
      <w:pPr>
        <w:spacing w:line="360" w:lineRule="auto"/>
        <w:rPr>
          <w:sz w:val="24"/>
        </w:rPr>
      </w:pPr>
    </w:p>
    <w:p w:rsidR="00A06204" w:rsidRDefault="00A06204" w:rsidP="00A06204">
      <w:pPr>
        <w:spacing w:line="360" w:lineRule="auto"/>
        <w:rPr>
          <w:sz w:val="24"/>
        </w:rPr>
      </w:pPr>
      <w:r>
        <w:rPr>
          <w:sz w:val="24"/>
        </w:rPr>
        <w:t>Päringu parameetrid on järgnevad:</w:t>
      </w:r>
    </w:p>
    <w:p w:rsidR="00A06204" w:rsidRDefault="00A06204" w:rsidP="00A06204">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token (String)</w:t>
      </w:r>
    </w:p>
    <w:p w:rsidR="00A06204" w:rsidRDefault="00A06204" w:rsidP="00A06204">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requestID (</w:t>
      </w:r>
      <w:r>
        <w:rPr>
          <w:rFonts w:cstheme="minorHAnsi"/>
          <w:sz w:val="24"/>
          <w:szCs w:val="24"/>
          <w:lang w:val="et-EE"/>
        </w:rPr>
        <w:t>String</w:t>
      </w:r>
      <w:r w:rsidRPr="004E4C63">
        <w:rPr>
          <w:rFonts w:cstheme="minorHAnsi"/>
          <w:sz w:val="24"/>
          <w:szCs w:val="24"/>
          <w:lang w:val="et-EE"/>
        </w:rPr>
        <w:t>)</w:t>
      </w:r>
    </w:p>
    <w:p w:rsidR="00A06204" w:rsidRPr="004E4C63" w:rsidRDefault="00A06204" w:rsidP="00A06204">
      <w:pPr>
        <w:pStyle w:val="ListParagraph"/>
        <w:numPr>
          <w:ilvl w:val="0"/>
          <w:numId w:val="25"/>
        </w:numPr>
        <w:spacing w:line="360" w:lineRule="auto"/>
        <w:rPr>
          <w:rFonts w:cstheme="minorHAnsi"/>
          <w:sz w:val="24"/>
          <w:szCs w:val="24"/>
          <w:lang w:val="et-EE"/>
        </w:rPr>
      </w:pPr>
      <w:r>
        <w:rPr>
          <w:rFonts w:cstheme="minorHAnsi"/>
          <w:sz w:val="24"/>
          <w:szCs w:val="24"/>
          <w:lang w:val="et-EE"/>
        </w:rPr>
        <w:t>developer</w:t>
      </w:r>
      <w:r w:rsidRPr="004E4C63">
        <w:rPr>
          <w:rFonts w:cstheme="minorHAnsi"/>
          <w:sz w:val="24"/>
          <w:szCs w:val="24"/>
          <w:lang w:val="et-EE"/>
        </w:rPr>
        <w:t xml:space="preserve"> (String) – operatsioonisüsteemi </w:t>
      </w:r>
      <w:r>
        <w:rPr>
          <w:rFonts w:cstheme="minorHAnsi"/>
          <w:sz w:val="24"/>
          <w:szCs w:val="24"/>
          <w:lang w:val="et-EE"/>
        </w:rPr>
        <w:t>arendaja</w:t>
      </w:r>
      <w:r w:rsidRPr="004E4C63">
        <w:rPr>
          <w:rFonts w:cstheme="minorHAnsi"/>
          <w:sz w:val="24"/>
          <w:szCs w:val="24"/>
          <w:lang w:val="et-EE"/>
        </w:rPr>
        <w:t>. Näiteks „</w:t>
      </w:r>
      <w:r>
        <w:rPr>
          <w:rFonts w:cstheme="minorHAnsi"/>
          <w:sz w:val="24"/>
          <w:szCs w:val="24"/>
          <w:lang w:val="et-EE"/>
        </w:rPr>
        <w:t>Microsoft</w:t>
      </w:r>
      <w:r w:rsidRPr="004E4C63">
        <w:rPr>
          <w:rFonts w:cstheme="minorHAnsi"/>
          <w:sz w:val="24"/>
          <w:szCs w:val="24"/>
          <w:lang w:val="et-EE"/>
        </w:rPr>
        <w:t>“, „Linux“, „</w:t>
      </w:r>
      <w:r>
        <w:rPr>
          <w:rFonts w:cstheme="minorHAnsi"/>
          <w:sz w:val="24"/>
          <w:szCs w:val="24"/>
          <w:lang w:val="et-EE"/>
        </w:rPr>
        <w:t>Apple</w:t>
      </w:r>
      <w:r w:rsidRPr="004E4C63">
        <w:rPr>
          <w:rFonts w:cstheme="minorHAnsi"/>
          <w:sz w:val="24"/>
          <w:szCs w:val="24"/>
          <w:lang w:val="et-EE"/>
        </w:rPr>
        <w:t>“</w:t>
      </w:r>
    </w:p>
    <w:p w:rsidR="00A06204" w:rsidRDefault="00A06204" w:rsidP="00A06204">
      <w:pPr>
        <w:pStyle w:val="ListParagraph"/>
        <w:numPr>
          <w:ilvl w:val="0"/>
          <w:numId w:val="25"/>
        </w:numPr>
        <w:spacing w:line="360" w:lineRule="auto"/>
        <w:rPr>
          <w:rFonts w:cstheme="minorHAnsi"/>
          <w:sz w:val="24"/>
          <w:szCs w:val="24"/>
          <w:lang w:val="et-EE"/>
        </w:rPr>
      </w:pPr>
      <w:r>
        <w:rPr>
          <w:rFonts w:cstheme="minorHAnsi"/>
          <w:sz w:val="24"/>
          <w:szCs w:val="24"/>
          <w:lang w:val="et-EE"/>
        </w:rPr>
        <w:t>name</w:t>
      </w:r>
      <w:r w:rsidRPr="004E4C63">
        <w:rPr>
          <w:rFonts w:cstheme="minorHAnsi"/>
          <w:sz w:val="24"/>
          <w:szCs w:val="24"/>
          <w:lang w:val="et-EE"/>
        </w:rPr>
        <w:t xml:space="preserve"> (String) – operatsioonisüsteemi </w:t>
      </w:r>
      <w:r>
        <w:rPr>
          <w:rFonts w:cstheme="minorHAnsi"/>
          <w:sz w:val="24"/>
          <w:szCs w:val="24"/>
          <w:lang w:val="et-EE"/>
        </w:rPr>
        <w:t>nimi</w:t>
      </w:r>
      <w:r w:rsidRPr="004E4C63">
        <w:rPr>
          <w:rFonts w:cstheme="minorHAnsi"/>
          <w:sz w:val="24"/>
          <w:szCs w:val="24"/>
          <w:lang w:val="et-EE"/>
        </w:rPr>
        <w:t>. Näiteks „</w:t>
      </w:r>
      <w:r>
        <w:rPr>
          <w:rFonts w:cstheme="minorHAnsi"/>
          <w:sz w:val="24"/>
          <w:szCs w:val="24"/>
          <w:lang w:val="et-EE"/>
        </w:rPr>
        <w:t xml:space="preserve">Windows </w:t>
      </w:r>
      <w:r w:rsidRPr="004E4C63">
        <w:rPr>
          <w:rFonts w:cstheme="minorHAnsi"/>
          <w:sz w:val="24"/>
          <w:szCs w:val="24"/>
          <w:lang w:val="et-EE"/>
        </w:rPr>
        <w:t>10“, „Ubuntu</w:t>
      </w:r>
      <w:r>
        <w:rPr>
          <w:rFonts w:cstheme="minorHAnsi"/>
          <w:sz w:val="24"/>
          <w:szCs w:val="24"/>
          <w:lang w:val="et-EE"/>
        </w:rPr>
        <w:t xml:space="preserve"> Zesty Zapus</w:t>
      </w:r>
      <w:r w:rsidRPr="004E4C63">
        <w:rPr>
          <w:rFonts w:cstheme="minorHAnsi"/>
          <w:sz w:val="24"/>
          <w:szCs w:val="24"/>
          <w:lang w:val="et-EE"/>
        </w:rPr>
        <w:t>“, „</w:t>
      </w:r>
      <w:r>
        <w:rPr>
          <w:rFonts w:cstheme="minorHAnsi"/>
          <w:sz w:val="24"/>
          <w:szCs w:val="24"/>
          <w:lang w:val="et-EE"/>
        </w:rPr>
        <w:t xml:space="preserve">macOS </w:t>
      </w:r>
      <w:r w:rsidRPr="004E4C63">
        <w:rPr>
          <w:rFonts w:cstheme="minorHAnsi"/>
          <w:sz w:val="24"/>
          <w:szCs w:val="24"/>
          <w:lang w:val="et-EE"/>
        </w:rPr>
        <w:t>Sierra“</w:t>
      </w:r>
    </w:p>
    <w:p w:rsidR="00A06204" w:rsidRDefault="00A06204" w:rsidP="00A06204">
      <w:pPr>
        <w:spacing w:line="360" w:lineRule="auto"/>
        <w:rPr>
          <w:rFonts w:cstheme="minorHAnsi"/>
          <w:sz w:val="24"/>
          <w:szCs w:val="24"/>
          <w:lang w:val="et-EE"/>
        </w:rPr>
      </w:pPr>
      <w:r>
        <w:rPr>
          <w:rFonts w:cstheme="minorHAnsi"/>
          <w:sz w:val="24"/>
          <w:szCs w:val="24"/>
          <w:lang w:val="et-EE"/>
        </w:rPr>
        <w:t>Vastuse parameetrid on järgnevad:</w:t>
      </w:r>
    </w:p>
    <w:p w:rsidR="00A06204" w:rsidRDefault="00A06204" w:rsidP="00A06204">
      <w:pPr>
        <w:pStyle w:val="ListParagraph"/>
        <w:numPr>
          <w:ilvl w:val="0"/>
          <w:numId w:val="25"/>
        </w:numPr>
        <w:spacing w:line="360" w:lineRule="auto"/>
        <w:rPr>
          <w:rFonts w:cstheme="minorHAnsi"/>
          <w:sz w:val="24"/>
          <w:szCs w:val="24"/>
          <w:lang w:val="et-EE"/>
        </w:rPr>
      </w:pPr>
      <w:r>
        <w:rPr>
          <w:rFonts w:cstheme="minorHAnsi"/>
          <w:sz w:val="24"/>
          <w:szCs w:val="24"/>
          <w:lang w:val="et-EE"/>
        </w:rPr>
        <w:t>statusMessage (statusType) – sisaldab endas</w:t>
      </w:r>
    </w:p>
    <w:p w:rsidR="00A06204" w:rsidRDefault="00A06204" w:rsidP="00A06204">
      <w:pPr>
        <w:pStyle w:val="ListParagraph"/>
        <w:numPr>
          <w:ilvl w:val="1"/>
          <w:numId w:val="25"/>
        </w:numPr>
        <w:spacing w:line="360" w:lineRule="auto"/>
        <w:rPr>
          <w:rFonts w:cstheme="minorHAnsi"/>
          <w:sz w:val="24"/>
          <w:szCs w:val="24"/>
          <w:lang w:val="et-EE"/>
        </w:rPr>
      </w:pPr>
      <w:r>
        <w:rPr>
          <w:rFonts w:cstheme="minorHAnsi"/>
          <w:sz w:val="24"/>
          <w:szCs w:val="24"/>
          <w:lang w:val="et-EE"/>
        </w:rPr>
        <w:t>message – staatuse nimetus, näiteks „OK“, kui päringuga oli kõik korras või „Incorrect request id!“, kui tegemist oli duplikaatpäringuga</w:t>
      </w:r>
    </w:p>
    <w:p w:rsidR="00A06204" w:rsidRDefault="00A06204" w:rsidP="00A06204">
      <w:pPr>
        <w:pStyle w:val="ListParagraph"/>
        <w:numPr>
          <w:ilvl w:val="1"/>
          <w:numId w:val="25"/>
        </w:numPr>
        <w:spacing w:line="360" w:lineRule="auto"/>
        <w:rPr>
          <w:rFonts w:cstheme="minorHAnsi"/>
          <w:sz w:val="24"/>
          <w:szCs w:val="24"/>
          <w:lang w:val="et-EE"/>
        </w:rPr>
      </w:pPr>
      <w:r>
        <w:rPr>
          <w:rFonts w:cstheme="minorHAnsi"/>
          <w:sz w:val="24"/>
          <w:szCs w:val="24"/>
          <w:lang w:val="et-EE"/>
        </w:rPr>
        <w:t>requestID – kasutatud päringu id</w:t>
      </w:r>
    </w:p>
    <w:p w:rsidR="00A06204" w:rsidRPr="00781333" w:rsidRDefault="00A06204" w:rsidP="00A06204">
      <w:pPr>
        <w:pStyle w:val="ListParagraph"/>
        <w:numPr>
          <w:ilvl w:val="0"/>
          <w:numId w:val="25"/>
        </w:numPr>
        <w:spacing w:line="360" w:lineRule="auto"/>
        <w:rPr>
          <w:rFonts w:cstheme="minorHAnsi"/>
          <w:sz w:val="24"/>
          <w:szCs w:val="24"/>
          <w:lang w:val="et-EE"/>
        </w:rPr>
      </w:pPr>
      <w:r>
        <w:rPr>
          <w:rFonts w:cstheme="minorHAnsi"/>
          <w:sz w:val="24"/>
          <w:szCs w:val="24"/>
          <w:lang w:val="et-EE"/>
        </w:rPr>
        <w:t>opsys (opsysType) – 0 või mitu operatsioonisüsteemi, mis vastavad kriteeriumitele, sisaldab endas</w:t>
      </w:r>
    </w:p>
    <w:p w:rsidR="00A06204" w:rsidRPr="004E4C63" w:rsidRDefault="00A06204" w:rsidP="00A06204">
      <w:pPr>
        <w:pStyle w:val="ListParagraph"/>
        <w:numPr>
          <w:ilvl w:val="1"/>
          <w:numId w:val="25"/>
        </w:numPr>
        <w:spacing w:line="360" w:lineRule="auto"/>
        <w:rPr>
          <w:rFonts w:cstheme="minorHAnsi"/>
          <w:sz w:val="24"/>
          <w:szCs w:val="24"/>
          <w:lang w:val="et-EE"/>
        </w:rPr>
      </w:pPr>
      <w:r>
        <w:rPr>
          <w:rFonts w:cstheme="minorHAnsi"/>
          <w:sz w:val="24"/>
          <w:szCs w:val="24"/>
          <w:lang w:val="et-EE"/>
        </w:rPr>
        <w:t>opsysID</w:t>
      </w:r>
      <w:r w:rsidRPr="004E4C63">
        <w:rPr>
          <w:rFonts w:cstheme="minorHAnsi"/>
          <w:sz w:val="24"/>
          <w:szCs w:val="24"/>
          <w:lang w:val="et-EE"/>
        </w:rPr>
        <w:t xml:space="preserve"> (Integer) – unikaalne opera</w:t>
      </w:r>
      <w:r>
        <w:rPr>
          <w:rFonts w:cstheme="minorHAnsi"/>
          <w:sz w:val="24"/>
          <w:szCs w:val="24"/>
          <w:lang w:val="et-EE"/>
        </w:rPr>
        <w:t>tsioonisüsteemi identifikaator</w:t>
      </w:r>
    </w:p>
    <w:p w:rsidR="00A06204" w:rsidRPr="004E4C63" w:rsidRDefault="00A06204" w:rsidP="00A06204">
      <w:pPr>
        <w:pStyle w:val="ListParagraph"/>
        <w:numPr>
          <w:ilvl w:val="1"/>
          <w:numId w:val="25"/>
        </w:numPr>
        <w:spacing w:line="360" w:lineRule="auto"/>
        <w:rPr>
          <w:rFonts w:cstheme="minorHAnsi"/>
          <w:sz w:val="24"/>
          <w:szCs w:val="24"/>
          <w:lang w:val="et-EE"/>
        </w:rPr>
      </w:pPr>
      <w:r>
        <w:rPr>
          <w:rFonts w:cstheme="minorHAnsi"/>
          <w:sz w:val="24"/>
          <w:szCs w:val="24"/>
          <w:lang w:val="et-EE"/>
        </w:rPr>
        <w:t>developer</w:t>
      </w:r>
      <w:r w:rsidRPr="004E4C63">
        <w:rPr>
          <w:rFonts w:cstheme="minorHAnsi"/>
          <w:sz w:val="24"/>
          <w:szCs w:val="24"/>
          <w:lang w:val="et-EE"/>
        </w:rPr>
        <w:t xml:space="preserve"> (String) – operatsioonisüsteemi </w:t>
      </w:r>
      <w:r>
        <w:rPr>
          <w:rFonts w:cstheme="minorHAnsi"/>
          <w:sz w:val="24"/>
          <w:szCs w:val="24"/>
          <w:lang w:val="et-EE"/>
        </w:rPr>
        <w:t>arendaja</w:t>
      </w:r>
      <w:r w:rsidRPr="004E4C63">
        <w:rPr>
          <w:rFonts w:cstheme="minorHAnsi"/>
          <w:sz w:val="24"/>
          <w:szCs w:val="24"/>
          <w:lang w:val="et-EE"/>
        </w:rPr>
        <w:t>. Näiteks „</w:t>
      </w:r>
      <w:r>
        <w:rPr>
          <w:rFonts w:cstheme="minorHAnsi"/>
          <w:sz w:val="24"/>
          <w:szCs w:val="24"/>
          <w:lang w:val="et-EE"/>
        </w:rPr>
        <w:t>Microsoft</w:t>
      </w:r>
      <w:r w:rsidRPr="004E4C63">
        <w:rPr>
          <w:rFonts w:cstheme="minorHAnsi"/>
          <w:sz w:val="24"/>
          <w:szCs w:val="24"/>
          <w:lang w:val="et-EE"/>
        </w:rPr>
        <w:t>“, „Linux“, „</w:t>
      </w:r>
      <w:r>
        <w:rPr>
          <w:rFonts w:cstheme="minorHAnsi"/>
          <w:sz w:val="24"/>
          <w:szCs w:val="24"/>
          <w:lang w:val="et-EE"/>
        </w:rPr>
        <w:t>Apple</w:t>
      </w:r>
      <w:r w:rsidRPr="004E4C63">
        <w:rPr>
          <w:rFonts w:cstheme="minorHAnsi"/>
          <w:sz w:val="24"/>
          <w:szCs w:val="24"/>
          <w:lang w:val="et-EE"/>
        </w:rPr>
        <w:t>“</w:t>
      </w:r>
    </w:p>
    <w:p w:rsidR="00A06204" w:rsidRDefault="00A06204" w:rsidP="00A06204">
      <w:pPr>
        <w:pStyle w:val="ListParagraph"/>
        <w:numPr>
          <w:ilvl w:val="1"/>
          <w:numId w:val="25"/>
        </w:numPr>
        <w:spacing w:line="360" w:lineRule="auto"/>
        <w:rPr>
          <w:rFonts w:cstheme="minorHAnsi"/>
          <w:sz w:val="24"/>
          <w:szCs w:val="24"/>
          <w:lang w:val="et-EE"/>
        </w:rPr>
      </w:pPr>
      <w:r>
        <w:rPr>
          <w:rFonts w:cstheme="minorHAnsi"/>
          <w:sz w:val="24"/>
          <w:szCs w:val="24"/>
          <w:lang w:val="et-EE"/>
        </w:rPr>
        <w:t>name</w:t>
      </w:r>
      <w:r w:rsidRPr="004E4C63">
        <w:rPr>
          <w:rFonts w:cstheme="minorHAnsi"/>
          <w:sz w:val="24"/>
          <w:szCs w:val="24"/>
          <w:lang w:val="et-EE"/>
        </w:rPr>
        <w:t xml:space="preserve"> (String) – operatsioonisüsteemi </w:t>
      </w:r>
      <w:r>
        <w:rPr>
          <w:rFonts w:cstheme="minorHAnsi"/>
          <w:sz w:val="24"/>
          <w:szCs w:val="24"/>
          <w:lang w:val="et-EE"/>
        </w:rPr>
        <w:t>nimi</w:t>
      </w:r>
      <w:r w:rsidRPr="004E4C63">
        <w:rPr>
          <w:rFonts w:cstheme="minorHAnsi"/>
          <w:sz w:val="24"/>
          <w:szCs w:val="24"/>
          <w:lang w:val="et-EE"/>
        </w:rPr>
        <w:t>. Näiteks „</w:t>
      </w:r>
      <w:r>
        <w:rPr>
          <w:rFonts w:cstheme="minorHAnsi"/>
          <w:sz w:val="24"/>
          <w:szCs w:val="24"/>
          <w:lang w:val="et-EE"/>
        </w:rPr>
        <w:t xml:space="preserve">Windows </w:t>
      </w:r>
      <w:r w:rsidRPr="004E4C63">
        <w:rPr>
          <w:rFonts w:cstheme="minorHAnsi"/>
          <w:sz w:val="24"/>
          <w:szCs w:val="24"/>
          <w:lang w:val="et-EE"/>
        </w:rPr>
        <w:t>10“, „Ubuntu</w:t>
      </w:r>
      <w:r>
        <w:rPr>
          <w:rFonts w:cstheme="minorHAnsi"/>
          <w:sz w:val="24"/>
          <w:szCs w:val="24"/>
          <w:lang w:val="et-EE"/>
        </w:rPr>
        <w:t xml:space="preserve"> Zesty Zapus</w:t>
      </w:r>
      <w:r w:rsidRPr="004E4C63">
        <w:rPr>
          <w:rFonts w:cstheme="minorHAnsi"/>
          <w:sz w:val="24"/>
          <w:szCs w:val="24"/>
          <w:lang w:val="et-EE"/>
        </w:rPr>
        <w:t>“, „</w:t>
      </w:r>
      <w:r>
        <w:rPr>
          <w:rFonts w:cstheme="minorHAnsi"/>
          <w:sz w:val="24"/>
          <w:szCs w:val="24"/>
          <w:lang w:val="et-EE"/>
        </w:rPr>
        <w:t xml:space="preserve">macOS </w:t>
      </w:r>
      <w:r w:rsidRPr="004E4C63">
        <w:rPr>
          <w:rFonts w:cstheme="minorHAnsi"/>
          <w:sz w:val="24"/>
          <w:szCs w:val="24"/>
          <w:lang w:val="et-EE"/>
        </w:rPr>
        <w:t>Sierra“</w:t>
      </w:r>
    </w:p>
    <w:p w:rsidR="00A06204" w:rsidRDefault="00A06204" w:rsidP="00A06204">
      <w:pPr>
        <w:pStyle w:val="ListParagraph"/>
        <w:numPr>
          <w:ilvl w:val="1"/>
          <w:numId w:val="25"/>
        </w:numPr>
        <w:spacing w:line="360" w:lineRule="auto"/>
        <w:rPr>
          <w:rFonts w:cstheme="minorHAnsi"/>
          <w:sz w:val="24"/>
          <w:szCs w:val="24"/>
          <w:lang w:val="et-EE"/>
        </w:rPr>
      </w:pPr>
      <w:r>
        <w:rPr>
          <w:rFonts w:cstheme="minorHAnsi"/>
          <w:sz w:val="24"/>
          <w:szCs w:val="24"/>
          <w:lang w:val="et-EE"/>
        </w:rPr>
        <w:t>release (String) – operatsioonisüsteemi versioon. Näiteks „1511“, „17.04“, „10.12.4“</w:t>
      </w:r>
    </w:p>
    <w:p w:rsidR="00A06204" w:rsidRDefault="00A06204" w:rsidP="00A06204">
      <w:pPr>
        <w:spacing w:line="360" w:lineRule="auto"/>
        <w:rPr>
          <w:rFonts w:cstheme="minorHAnsi"/>
          <w:sz w:val="24"/>
          <w:szCs w:val="24"/>
          <w:lang w:val="et-EE"/>
        </w:rPr>
      </w:pPr>
    </w:p>
    <w:p w:rsidR="00A06204" w:rsidRDefault="00A06204" w:rsidP="00A06204">
      <w:pPr>
        <w:spacing w:line="360" w:lineRule="auto"/>
        <w:rPr>
          <w:rFonts w:cstheme="minorHAnsi"/>
          <w:sz w:val="24"/>
          <w:szCs w:val="24"/>
          <w:lang w:val="et-EE"/>
        </w:rPr>
      </w:pPr>
      <w:r>
        <w:rPr>
          <w:rFonts w:cstheme="minorHAnsi"/>
          <w:sz w:val="24"/>
          <w:szCs w:val="24"/>
          <w:lang w:val="et-EE"/>
        </w:rPr>
        <w:lastRenderedPageBreak/>
        <w:t>Näidis JSON vastus:</w:t>
      </w:r>
    </w:p>
    <w:p w:rsidR="00A06204" w:rsidRPr="00A06204" w:rsidRDefault="00A06204" w:rsidP="00A06204">
      <w:pPr>
        <w:spacing w:line="360" w:lineRule="auto"/>
        <w:rPr>
          <w:rFonts w:cstheme="minorHAnsi"/>
          <w:sz w:val="24"/>
          <w:szCs w:val="24"/>
          <w:highlight w:val="lightGray"/>
          <w:lang w:val="et-EE"/>
        </w:rPr>
      </w:pPr>
      <w:r w:rsidRPr="00A06204">
        <w:rPr>
          <w:rFonts w:cstheme="minorHAnsi"/>
          <w:sz w:val="24"/>
          <w:szCs w:val="24"/>
          <w:highlight w:val="lightGray"/>
          <w:lang w:val="et-EE"/>
        </w:rPr>
        <w:t>{</w:t>
      </w:r>
    </w:p>
    <w:p w:rsidR="00A06204" w:rsidRPr="00A06204" w:rsidRDefault="00A06204" w:rsidP="00A06204">
      <w:pPr>
        <w:spacing w:line="360" w:lineRule="auto"/>
        <w:rPr>
          <w:rFonts w:cstheme="minorHAnsi"/>
          <w:sz w:val="24"/>
          <w:szCs w:val="24"/>
          <w:highlight w:val="lightGray"/>
          <w:lang w:val="et-EE"/>
        </w:rPr>
      </w:pPr>
      <w:r w:rsidRPr="00A06204">
        <w:rPr>
          <w:rFonts w:cstheme="minorHAnsi"/>
          <w:sz w:val="24"/>
          <w:szCs w:val="24"/>
          <w:highlight w:val="lightGray"/>
          <w:lang w:val="et-EE"/>
        </w:rPr>
        <w:t xml:space="preserve">   "statusMessage":    {</w:t>
      </w:r>
    </w:p>
    <w:p w:rsidR="00A06204" w:rsidRPr="00A06204" w:rsidRDefault="00A06204" w:rsidP="00A06204">
      <w:pPr>
        <w:spacing w:line="360" w:lineRule="auto"/>
        <w:rPr>
          <w:rFonts w:cstheme="minorHAnsi"/>
          <w:sz w:val="24"/>
          <w:szCs w:val="24"/>
          <w:highlight w:val="lightGray"/>
          <w:lang w:val="et-EE"/>
        </w:rPr>
      </w:pPr>
      <w:r w:rsidRPr="00A06204">
        <w:rPr>
          <w:rFonts w:cstheme="minorHAnsi"/>
          <w:sz w:val="24"/>
          <w:szCs w:val="24"/>
          <w:highlight w:val="lightGray"/>
          <w:lang w:val="et-EE"/>
        </w:rPr>
        <w:t xml:space="preserve">      "message": "OK",</w:t>
      </w:r>
    </w:p>
    <w:p w:rsidR="00A06204" w:rsidRPr="00A06204" w:rsidRDefault="00A06204" w:rsidP="00A06204">
      <w:pPr>
        <w:spacing w:line="360" w:lineRule="auto"/>
        <w:rPr>
          <w:rFonts w:cstheme="minorHAnsi"/>
          <w:sz w:val="24"/>
          <w:szCs w:val="24"/>
          <w:highlight w:val="lightGray"/>
          <w:lang w:val="et-EE"/>
        </w:rPr>
      </w:pPr>
      <w:r w:rsidRPr="00A06204">
        <w:rPr>
          <w:rFonts w:cstheme="minorHAnsi"/>
          <w:sz w:val="24"/>
          <w:szCs w:val="24"/>
          <w:highlight w:val="lightGray"/>
          <w:lang w:val="et-EE"/>
        </w:rPr>
        <w:t xml:space="preserve">      "requestID": "15"</w:t>
      </w:r>
    </w:p>
    <w:p w:rsidR="00A06204" w:rsidRPr="00A06204" w:rsidRDefault="00A06204" w:rsidP="00A06204">
      <w:pPr>
        <w:spacing w:line="360" w:lineRule="auto"/>
        <w:rPr>
          <w:rFonts w:cstheme="minorHAnsi"/>
          <w:sz w:val="24"/>
          <w:szCs w:val="24"/>
          <w:highlight w:val="lightGray"/>
          <w:lang w:val="et-EE"/>
        </w:rPr>
      </w:pPr>
      <w:r w:rsidRPr="00A06204">
        <w:rPr>
          <w:rFonts w:cstheme="minorHAnsi"/>
          <w:sz w:val="24"/>
          <w:szCs w:val="24"/>
          <w:highlight w:val="lightGray"/>
          <w:lang w:val="et-EE"/>
        </w:rPr>
        <w:t xml:space="preserve">   },</w:t>
      </w:r>
    </w:p>
    <w:p w:rsidR="00A06204" w:rsidRPr="00A06204" w:rsidRDefault="00A06204" w:rsidP="00A06204">
      <w:pPr>
        <w:spacing w:line="360" w:lineRule="auto"/>
        <w:rPr>
          <w:rFonts w:cstheme="minorHAnsi"/>
          <w:sz w:val="24"/>
          <w:szCs w:val="24"/>
          <w:highlight w:val="lightGray"/>
          <w:lang w:val="et-EE"/>
        </w:rPr>
      </w:pPr>
      <w:r w:rsidRPr="00A06204">
        <w:rPr>
          <w:rFonts w:cstheme="minorHAnsi"/>
          <w:sz w:val="24"/>
          <w:szCs w:val="24"/>
          <w:highlight w:val="lightGray"/>
          <w:lang w:val="et-EE"/>
        </w:rPr>
        <w:t xml:space="preserve">   "opsys": [   {</w:t>
      </w:r>
    </w:p>
    <w:p w:rsidR="00A06204" w:rsidRPr="00A06204" w:rsidRDefault="00A06204" w:rsidP="00A06204">
      <w:pPr>
        <w:spacing w:line="360" w:lineRule="auto"/>
        <w:rPr>
          <w:rFonts w:cstheme="minorHAnsi"/>
          <w:sz w:val="24"/>
          <w:szCs w:val="24"/>
          <w:highlight w:val="lightGray"/>
          <w:lang w:val="et-EE"/>
        </w:rPr>
      </w:pPr>
      <w:r w:rsidRPr="00A06204">
        <w:rPr>
          <w:rFonts w:cstheme="minorHAnsi"/>
          <w:sz w:val="24"/>
          <w:szCs w:val="24"/>
          <w:highlight w:val="lightGray"/>
          <w:lang w:val="et-EE"/>
        </w:rPr>
        <w:t xml:space="preserve">      "opsysID": 1,</w:t>
      </w:r>
    </w:p>
    <w:p w:rsidR="00A06204" w:rsidRPr="00A06204" w:rsidRDefault="00A06204" w:rsidP="00A06204">
      <w:pPr>
        <w:spacing w:line="360" w:lineRule="auto"/>
        <w:rPr>
          <w:rFonts w:cstheme="minorHAnsi"/>
          <w:sz w:val="24"/>
          <w:szCs w:val="24"/>
          <w:highlight w:val="lightGray"/>
          <w:lang w:val="et-EE"/>
        </w:rPr>
      </w:pPr>
      <w:r w:rsidRPr="00A06204">
        <w:rPr>
          <w:rFonts w:cstheme="minorHAnsi"/>
          <w:sz w:val="24"/>
          <w:szCs w:val="24"/>
          <w:highlight w:val="lightGray"/>
          <w:lang w:val="et-EE"/>
        </w:rPr>
        <w:t xml:space="preserve">      "developer": "Linux",</w:t>
      </w:r>
    </w:p>
    <w:p w:rsidR="00A06204" w:rsidRPr="00A06204" w:rsidRDefault="00A06204" w:rsidP="00A06204">
      <w:pPr>
        <w:spacing w:line="360" w:lineRule="auto"/>
        <w:rPr>
          <w:rFonts w:cstheme="minorHAnsi"/>
          <w:sz w:val="24"/>
          <w:szCs w:val="24"/>
          <w:highlight w:val="lightGray"/>
          <w:lang w:val="et-EE"/>
        </w:rPr>
      </w:pPr>
      <w:r w:rsidRPr="00A06204">
        <w:rPr>
          <w:rFonts w:cstheme="minorHAnsi"/>
          <w:sz w:val="24"/>
          <w:szCs w:val="24"/>
          <w:highlight w:val="lightGray"/>
          <w:lang w:val="et-EE"/>
        </w:rPr>
        <w:t xml:space="preserve">      "name": "Ubuntu Zesty Zapus",</w:t>
      </w:r>
    </w:p>
    <w:p w:rsidR="00A06204" w:rsidRPr="00A06204" w:rsidRDefault="00A06204" w:rsidP="00A06204">
      <w:pPr>
        <w:spacing w:line="360" w:lineRule="auto"/>
        <w:rPr>
          <w:rFonts w:cstheme="minorHAnsi"/>
          <w:sz w:val="24"/>
          <w:szCs w:val="24"/>
          <w:highlight w:val="lightGray"/>
          <w:lang w:val="et-EE"/>
        </w:rPr>
      </w:pPr>
      <w:r w:rsidRPr="00A06204">
        <w:rPr>
          <w:rFonts w:cstheme="minorHAnsi"/>
          <w:sz w:val="24"/>
          <w:szCs w:val="24"/>
          <w:highlight w:val="lightGray"/>
          <w:lang w:val="et-EE"/>
        </w:rPr>
        <w:t xml:space="preserve">      "release": 17.04</w:t>
      </w:r>
    </w:p>
    <w:p w:rsidR="00A06204" w:rsidRPr="00A06204" w:rsidRDefault="00A06204" w:rsidP="00A06204">
      <w:pPr>
        <w:spacing w:line="360" w:lineRule="auto"/>
        <w:rPr>
          <w:rFonts w:cstheme="minorHAnsi"/>
          <w:sz w:val="24"/>
          <w:szCs w:val="24"/>
          <w:highlight w:val="lightGray"/>
          <w:lang w:val="et-EE"/>
        </w:rPr>
      </w:pPr>
      <w:r w:rsidRPr="00A06204">
        <w:rPr>
          <w:rFonts w:cstheme="minorHAnsi"/>
          <w:sz w:val="24"/>
          <w:szCs w:val="24"/>
          <w:highlight w:val="lightGray"/>
          <w:lang w:val="et-EE"/>
        </w:rPr>
        <w:t xml:space="preserve">   }]</w:t>
      </w:r>
    </w:p>
    <w:p w:rsidR="00A06204" w:rsidRDefault="00A06204" w:rsidP="00A06204">
      <w:pPr>
        <w:spacing w:line="360" w:lineRule="auto"/>
        <w:rPr>
          <w:rFonts w:cstheme="minorHAnsi"/>
          <w:sz w:val="24"/>
          <w:szCs w:val="24"/>
          <w:lang w:val="et-EE"/>
        </w:rPr>
      </w:pPr>
      <w:r w:rsidRPr="00A06204">
        <w:rPr>
          <w:rFonts w:cstheme="minorHAnsi"/>
          <w:sz w:val="24"/>
          <w:szCs w:val="24"/>
          <w:highlight w:val="lightGray"/>
          <w:lang w:val="et-EE"/>
        </w:rPr>
        <w:t>}</w:t>
      </w:r>
    </w:p>
    <w:p w:rsidR="00A06204" w:rsidRDefault="00A06204" w:rsidP="00080EA0">
      <w:pPr>
        <w:spacing w:line="360" w:lineRule="auto"/>
        <w:rPr>
          <w:sz w:val="24"/>
        </w:rPr>
      </w:pPr>
    </w:p>
    <w:p w:rsidR="00A06204" w:rsidRDefault="00A06204" w:rsidP="00080EA0">
      <w:pPr>
        <w:spacing w:line="360" w:lineRule="auto"/>
        <w:rPr>
          <w:b/>
          <w:sz w:val="24"/>
          <w:u w:val="single"/>
        </w:rPr>
      </w:pPr>
      <w:r>
        <w:rPr>
          <w:b/>
          <w:sz w:val="24"/>
          <w:u w:val="single"/>
        </w:rPr>
        <w:t>GetArvutidWithParameters</w:t>
      </w:r>
    </w:p>
    <w:p w:rsidR="00A06204" w:rsidRDefault="00A06204" w:rsidP="00A06204">
      <w:pPr>
        <w:spacing w:line="360" w:lineRule="auto"/>
        <w:rPr>
          <w:rFonts w:cstheme="minorHAnsi"/>
          <w:sz w:val="24"/>
          <w:szCs w:val="24"/>
          <w:lang w:val="et-EE"/>
        </w:rPr>
      </w:pPr>
      <w:r>
        <w:rPr>
          <w:rFonts w:cstheme="minorHAnsi"/>
          <w:sz w:val="24"/>
          <w:szCs w:val="24"/>
          <w:lang w:val="et-EE"/>
        </w:rPr>
        <w:t>GetArvutidWithParameters operatsiooniga on võimalik teenuselt pärida arvuteid, mis vastavad päringus määratud kriteeriumitele. Filtreerida saab kasutajanime ja (operatsioonisüsteemide) hulga järgi.</w:t>
      </w:r>
    </w:p>
    <w:p w:rsidR="00A06204" w:rsidRDefault="004B0770" w:rsidP="00080EA0">
      <w:pPr>
        <w:spacing w:line="360" w:lineRule="auto"/>
        <w:rPr>
          <w:sz w:val="24"/>
        </w:rPr>
      </w:pPr>
      <w:r>
        <w:rPr>
          <w:sz w:val="24"/>
        </w:rPr>
        <w:t>HTTP meetod: GET</w:t>
      </w:r>
    </w:p>
    <w:p w:rsidR="004B0770" w:rsidRDefault="004B0770" w:rsidP="00080EA0">
      <w:pPr>
        <w:spacing w:line="360" w:lineRule="auto"/>
        <w:rPr>
          <w:sz w:val="24"/>
        </w:rPr>
      </w:pPr>
      <w:r>
        <w:rPr>
          <w:sz w:val="24"/>
        </w:rPr>
        <w:t>Ressurss: Arvuti</w:t>
      </w:r>
    </w:p>
    <w:p w:rsidR="004B0770" w:rsidRDefault="004B0770" w:rsidP="00080EA0">
      <w:pPr>
        <w:spacing w:line="360" w:lineRule="auto"/>
        <w:rPr>
          <w:sz w:val="24"/>
        </w:rPr>
      </w:pPr>
      <w:r>
        <w:rPr>
          <w:sz w:val="24"/>
        </w:rPr>
        <w:t xml:space="preserve">URL: </w:t>
      </w:r>
      <w:hyperlink r:id="rId16" w:history="1">
        <w:r w:rsidRPr="004B6826">
          <w:rPr>
            <w:rStyle w:val="Hyperlink"/>
            <w:sz w:val="24"/>
          </w:rPr>
          <w:t>http://localhost:8080/ArvutiOperatsioonisysteemTeenus/webresources/arvutid</w:t>
        </w:r>
      </w:hyperlink>
      <w:r>
        <w:rPr>
          <w:sz w:val="24"/>
        </w:rPr>
        <w:t xml:space="preserve"> </w:t>
      </w:r>
    </w:p>
    <w:p w:rsidR="004B0770" w:rsidRDefault="004B0770" w:rsidP="00080EA0">
      <w:pPr>
        <w:spacing w:line="360" w:lineRule="auto"/>
        <w:rPr>
          <w:sz w:val="24"/>
        </w:rPr>
      </w:pPr>
    </w:p>
    <w:p w:rsidR="004B0770" w:rsidRDefault="004B0770" w:rsidP="00080EA0">
      <w:pPr>
        <w:spacing w:line="360" w:lineRule="auto"/>
        <w:rPr>
          <w:sz w:val="24"/>
        </w:rPr>
      </w:pPr>
      <w:r>
        <w:rPr>
          <w:sz w:val="24"/>
        </w:rPr>
        <w:t>Päringu parameetrid on järgnevad:</w:t>
      </w:r>
    </w:p>
    <w:p w:rsidR="004B0770" w:rsidRDefault="004B0770" w:rsidP="004B0770">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token (String)</w:t>
      </w:r>
    </w:p>
    <w:p w:rsidR="004B0770" w:rsidRDefault="004B0770" w:rsidP="004B0770">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requestID (</w:t>
      </w:r>
      <w:r>
        <w:rPr>
          <w:rFonts w:cstheme="minorHAnsi"/>
          <w:sz w:val="24"/>
          <w:szCs w:val="24"/>
          <w:lang w:val="et-EE"/>
        </w:rPr>
        <w:t>String</w:t>
      </w:r>
      <w:r w:rsidRPr="004E4C63">
        <w:rPr>
          <w:rFonts w:cstheme="minorHAnsi"/>
          <w:sz w:val="24"/>
          <w:szCs w:val="24"/>
          <w:lang w:val="et-EE"/>
        </w:rPr>
        <w:t>)</w:t>
      </w:r>
    </w:p>
    <w:p w:rsidR="004B0770" w:rsidRDefault="004B0770" w:rsidP="004B0770">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userName (String) –arvuti kasutaja</w:t>
      </w:r>
    </w:p>
    <w:p w:rsidR="004B0770" w:rsidRDefault="004B0770" w:rsidP="004B0770">
      <w:pPr>
        <w:pStyle w:val="ListParagraph"/>
        <w:numPr>
          <w:ilvl w:val="0"/>
          <w:numId w:val="25"/>
        </w:numPr>
        <w:spacing w:line="360" w:lineRule="auto"/>
        <w:rPr>
          <w:rFonts w:cstheme="minorHAnsi"/>
          <w:sz w:val="24"/>
          <w:szCs w:val="24"/>
          <w:lang w:val="et-EE"/>
        </w:rPr>
      </w:pPr>
      <w:r>
        <w:rPr>
          <w:rFonts w:cstheme="minorHAnsi"/>
          <w:sz w:val="24"/>
          <w:szCs w:val="24"/>
          <w:lang w:val="et-EE"/>
        </w:rPr>
        <w:t>quantity (Integer) - operatsioonisüsteemide hulk arvutis</w:t>
      </w:r>
    </w:p>
    <w:p w:rsidR="004B0770" w:rsidRDefault="004B0770" w:rsidP="00080EA0">
      <w:pPr>
        <w:spacing w:line="360" w:lineRule="auto"/>
        <w:rPr>
          <w:sz w:val="24"/>
        </w:rPr>
      </w:pPr>
    </w:p>
    <w:p w:rsidR="004B0770" w:rsidRDefault="004B0770" w:rsidP="00080EA0">
      <w:pPr>
        <w:spacing w:line="360" w:lineRule="auto"/>
        <w:rPr>
          <w:sz w:val="24"/>
        </w:rPr>
      </w:pPr>
      <w:r>
        <w:rPr>
          <w:sz w:val="24"/>
        </w:rPr>
        <w:t>Vastuse parameetrid on järgnevad:</w:t>
      </w:r>
    </w:p>
    <w:p w:rsidR="004B0770" w:rsidRDefault="004B0770" w:rsidP="004B0770">
      <w:pPr>
        <w:pStyle w:val="ListParagraph"/>
        <w:numPr>
          <w:ilvl w:val="0"/>
          <w:numId w:val="25"/>
        </w:numPr>
        <w:spacing w:line="360" w:lineRule="auto"/>
        <w:rPr>
          <w:rFonts w:cstheme="minorHAnsi"/>
          <w:sz w:val="24"/>
          <w:szCs w:val="24"/>
          <w:lang w:val="et-EE"/>
        </w:rPr>
      </w:pPr>
      <w:r>
        <w:rPr>
          <w:rFonts w:cstheme="minorHAnsi"/>
          <w:sz w:val="24"/>
          <w:szCs w:val="24"/>
          <w:lang w:val="et-EE"/>
        </w:rPr>
        <w:lastRenderedPageBreak/>
        <w:t>statusMessage (statusType) – sisaldab endas</w:t>
      </w:r>
    </w:p>
    <w:p w:rsidR="004B0770" w:rsidRDefault="004B0770" w:rsidP="004B0770">
      <w:pPr>
        <w:pStyle w:val="ListParagraph"/>
        <w:numPr>
          <w:ilvl w:val="1"/>
          <w:numId w:val="25"/>
        </w:numPr>
        <w:spacing w:line="360" w:lineRule="auto"/>
        <w:rPr>
          <w:rFonts w:cstheme="minorHAnsi"/>
          <w:sz w:val="24"/>
          <w:szCs w:val="24"/>
          <w:lang w:val="et-EE"/>
        </w:rPr>
      </w:pPr>
      <w:r>
        <w:rPr>
          <w:rFonts w:cstheme="minorHAnsi"/>
          <w:sz w:val="24"/>
          <w:szCs w:val="24"/>
          <w:lang w:val="et-EE"/>
        </w:rPr>
        <w:t>message – staatuse nimetus, näiteks „OK“, kui päringuga oli kõik korras või „Incorrect request id!“, kui tegemist oli duplikaatpäringuga</w:t>
      </w:r>
    </w:p>
    <w:p w:rsidR="004B0770" w:rsidRDefault="004B0770" w:rsidP="004B0770">
      <w:pPr>
        <w:pStyle w:val="ListParagraph"/>
        <w:numPr>
          <w:ilvl w:val="1"/>
          <w:numId w:val="25"/>
        </w:numPr>
        <w:spacing w:line="360" w:lineRule="auto"/>
        <w:rPr>
          <w:rFonts w:cstheme="minorHAnsi"/>
          <w:sz w:val="24"/>
          <w:szCs w:val="24"/>
          <w:lang w:val="et-EE"/>
        </w:rPr>
      </w:pPr>
      <w:r>
        <w:rPr>
          <w:rFonts w:cstheme="minorHAnsi"/>
          <w:sz w:val="24"/>
          <w:szCs w:val="24"/>
          <w:lang w:val="et-EE"/>
        </w:rPr>
        <w:t>requestID – kasutatud päringu id</w:t>
      </w:r>
    </w:p>
    <w:p w:rsidR="004B0770" w:rsidRPr="00781333" w:rsidRDefault="004B0770" w:rsidP="004B0770">
      <w:pPr>
        <w:pStyle w:val="ListParagraph"/>
        <w:numPr>
          <w:ilvl w:val="0"/>
          <w:numId w:val="25"/>
        </w:numPr>
        <w:spacing w:line="360" w:lineRule="auto"/>
        <w:rPr>
          <w:rFonts w:cstheme="minorHAnsi"/>
          <w:sz w:val="24"/>
          <w:szCs w:val="24"/>
          <w:lang w:val="et-EE"/>
        </w:rPr>
      </w:pPr>
      <w:r>
        <w:rPr>
          <w:rFonts w:cstheme="minorHAnsi"/>
          <w:sz w:val="24"/>
          <w:szCs w:val="24"/>
          <w:lang w:val="et-EE"/>
        </w:rPr>
        <w:t>arvuti (arvutiType) – sisaldab endas</w:t>
      </w:r>
    </w:p>
    <w:p w:rsidR="004B0770" w:rsidRPr="004E4C63" w:rsidRDefault="004B0770" w:rsidP="004B0770">
      <w:pPr>
        <w:pStyle w:val="ListParagraph"/>
        <w:numPr>
          <w:ilvl w:val="1"/>
          <w:numId w:val="25"/>
        </w:numPr>
        <w:spacing w:line="360" w:lineRule="auto"/>
        <w:rPr>
          <w:rFonts w:cstheme="minorHAnsi"/>
          <w:sz w:val="24"/>
          <w:szCs w:val="24"/>
          <w:lang w:val="et-EE"/>
        </w:rPr>
      </w:pPr>
      <w:r>
        <w:rPr>
          <w:rFonts w:cstheme="minorHAnsi"/>
          <w:sz w:val="24"/>
          <w:szCs w:val="24"/>
          <w:lang w:val="et-EE"/>
        </w:rPr>
        <w:t>arvutiID</w:t>
      </w:r>
      <w:r w:rsidRPr="004E4C63">
        <w:rPr>
          <w:rFonts w:cstheme="minorHAnsi"/>
          <w:sz w:val="24"/>
          <w:szCs w:val="24"/>
          <w:lang w:val="et-EE"/>
        </w:rPr>
        <w:t xml:space="preserve"> (Integer) – unikaalne opera</w:t>
      </w:r>
      <w:r>
        <w:rPr>
          <w:rFonts w:cstheme="minorHAnsi"/>
          <w:sz w:val="24"/>
          <w:szCs w:val="24"/>
          <w:lang w:val="et-EE"/>
        </w:rPr>
        <w:t>tsioonisüsteemi identifikaator</w:t>
      </w:r>
    </w:p>
    <w:p w:rsidR="004B0770" w:rsidRDefault="004B0770" w:rsidP="004B0770">
      <w:pPr>
        <w:pStyle w:val="ListParagraph"/>
        <w:numPr>
          <w:ilvl w:val="1"/>
          <w:numId w:val="25"/>
        </w:numPr>
        <w:spacing w:line="360" w:lineRule="auto"/>
        <w:rPr>
          <w:rFonts w:cstheme="minorHAnsi"/>
          <w:sz w:val="24"/>
          <w:szCs w:val="24"/>
          <w:lang w:val="et-EE"/>
        </w:rPr>
      </w:pPr>
      <w:r w:rsidRPr="004E4C63">
        <w:rPr>
          <w:rFonts w:cstheme="minorHAnsi"/>
          <w:sz w:val="24"/>
          <w:szCs w:val="24"/>
          <w:lang w:val="et-EE"/>
        </w:rPr>
        <w:t>userName (String) –arvuti kasutaja</w:t>
      </w:r>
    </w:p>
    <w:p w:rsidR="004B0770" w:rsidRDefault="004B0770" w:rsidP="004B0770">
      <w:pPr>
        <w:pStyle w:val="ListParagraph"/>
        <w:numPr>
          <w:ilvl w:val="1"/>
          <w:numId w:val="25"/>
        </w:numPr>
        <w:spacing w:line="360" w:lineRule="auto"/>
        <w:rPr>
          <w:rFonts w:cstheme="minorHAnsi"/>
          <w:sz w:val="24"/>
          <w:szCs w:val="24"/>
          <w:lang w:val="et-EE"/>
        </w:rPr>
      </w:pPr>
      <w:r>
        <w:rPr>
          <w:rFonts w:cstheme="minorHAnsi"/>
          <w:sz w:val="24"/>
          <w:szCs w:val="24"/>
          <w:lang w:val="et-EE"/>
        </w:rPr>
        <w:t>quantity (Integer) - operatsioonisüsteemide hulk arvutis</w:t>
      </w:r>
    </w:p>
    <w:p w:rsidR="004B0770" w:rsidRDefault="004B0770" w:rsidP="004B0770">
      <w:pPr>
        <w:pStyle w:val="ListParagraph"/>
        <w:numPr>
          <w:ilvl w:val="1"/>
          <w:numId w:val="25"/>
        </w:numPr>
        <w:spacing w:line="360" w:lineRule="auto"/>
        <w:rPr>
          <w:rFonts w:cstheme="minorHAnsi"/>
          <w:sz w:val="24"/>
          <w:szCs w:val="24"/>
          <w:lang w:val="et-EE"/>
        </w:rPr>
      </w:pPr>
      <w:r>
        <w:rPr>
          <w:rFonts w:cstheme="minorHAnsi"/>
          <w:sz w:val="24"/>
          <w:szCs w:val="24"/>
          <w:lang w:val="et-EE"/>
        </w:rPr>
        <w:t>opsys (opsysType) – mittekohustuslik parameeter, on väärtustatud operatsioonisüsteemi(de)ga, kui neid antud arvutis leidub</w:t>
      </w:r>
    </w:p>
    <w:p w:rsidR="004B0770" w:rsidRDefault="004B0770" w:rsidP="00080EA0">
      <w:pPr>
        <w:spacing w:line="360" w:lineRule="auto"/>
        <w:rPr>
          <w:sz w:val="24"/>
        </w:rPr>
      </w:pPr>
    </w:p>
    <w:p w:rsidR="004B0770" w:rsidRDefault="004B0770" w:rsidP="00080EA0">
      <w:pPr>
        <w:spacing w:line="360" w:lineRule="auto"/>
        <w:rPr>
          <w:sz w:val="24"/>
        </w:rPr>
      </w:pPr>
      <w:r>
        <w:rPr>
          <w:sz w:val="24"/>
        </w:rPr>
        <w:t>Näidis JSON vastus:</w:t>
      </w:r>
    </w:p>
    <w:p w:rsidR="004B0770" w:rsidRPr="004B0770" w:rsidRDefault="004B0770" w:rsidP="004B0770">
      <w:pPr>
        <w:spacing w:line="360" w:lineRule="auto"/>
        <w:rPr>
          <w:sz w:val="24"/>
          <w:highlight w:val="lightGray"/>
        </w:rPr>
      </w:pPr>
      <w:r w:rsidRPr="004B0770">
        <w:rPr>
          <w:sz w:val="24"/>
          <w:highlight w:val="lightGray"/>
        </w:rPr>
        <w:t>{</w:t>
      </w:r>
    </w:p>
    <w:p w:rsidR="004B0770" w:rsidRPr="004B0770" w:rsidRDefault="004B0770" w:rsidP="004B0770">
      <w:pPr>
        <w:spacing w:line="360" w:lineRule="auto"/>
        <w:rPr>
          <w:sz w:val="24"/>
          <w:highlight w:val="lightGray"/>
        </w:rPr>
      </w:pPr>
      <w:r w:rsidRPr="004B0770">
        <w:rPr>
          <w:sz w:val="24"/>
          <w:highlight w:val="lightGray"/>
        </w:rPr>
        <w:t xml:space="preserve">   "statusMessage":    {</w:t>
      </w:r>
    </w:p>
    <w:p w:rsidR="004B0770" w:rsidRPr="004B0770" w:rsidRDefault="004B0770" w:rsidP="004B0770">
      <w:pPr>
        <w:spacing w:line="360" w:lineRule="auto"/>
        <w:rPr>
          <w:sz w:val="24"/>
          <w:highlight w:val="lightGray"/>
        </w:rPr>
      </w:pPr>
      <w:r w:rsidRPr="004B0770">
        <w:rPr>
          <w:sz w:val="24"/>
          <w:highlight w:val="lightGray"/>
        </w:rPr>
        <w:t xml:space="preserve">      "message": "OK",</w:t>
      </w:r>
    </w:p>
    <w:p w:rsidR="004B0770" w:rsidRPr="004B0770" w:rsidRDefault="004B0770" w:rsidP="004B0770">
      <w:pPr>
        <w:spacing w:line="360" w:lineRule="auto"/>
        <w:rPr>
          <w:sz w:val="24"/>
          <w:highlight w:val="lightGray"/>
        </w:rPr>
      </w:pPr>
      <w:r w:rsidRPr="004B0770">
        <w:rPr>
          <w:sz w:val="24"/>
          <w:highlight w:val="lightGray"/>
        </w:rPr>
        <w:t xml:space="preserve">      "requestID": "16"</w:t>
      </w:r>
    </w:p>
    <w:p w:rsidR="004B0770" w:rsidRPr="004B0770" w:rsidRDefault="004B0770" w:rsidP="004B0770">
      <w:pPr>
        <w:spacing w:line="360" w:lineRule="auto"/>
        <w:rPr>
          <w:sz w:val="24"/>
          <w:highlight w:val="lightGray"/>
        </w:rPr>
      </w:pPr>
      <w:r w:rsidRPr="004B0770">
        <w:rPr>
          <w:sz w:val="24"/>
          <w:highlight w:val="lightGray"/>
        </w:rPr>
        <w:t xml:space="preserve">   },</w:t>
      </w:r>
    </w:p>
    <w:p w:rsidR="004B0770" w:rsidRPr="004B0770" w:rsidRDefault="004B0770" w:rsidP="004B0770">
      <w:pPr>
        <w:spacing w:line="360" w:lineRule="auto"/>
        <w:rPr>
          <w:sz w:val="24"/>
          <w:highlight w:val="lightGray"/>
        </w:rPr>
      </w:pPr>
      <w:r w:rsidRPr="004B0770">
        <w:rPr>
          <w:sz w:val="24"/>
          <w:highlight w:val="lightGray"/>
        </w:rPr>
        <w:t xml:space="preserve">   "arvuti": [   {</w:t>
      </w:r>
    </w:p>
    <w:p w:rsidR="004B0770" w:rsidRPr="004B0770" w:rsidRDefault="004B0770" w:rsidP="004B0770">
      <w:pPr>
        <w:spacing w:line="360" w:lineRule="auto"/>
        <w:rPr>
          <w:sz w:val="24"/>
          <w:highlight w:val="lightGray"/>
        </w:rPr>
      </w:pPr>
      <w:r w:rsidRPr="004B0770">
        <w:rPr>
          <w:sz w:val="24"/>
          <w:highlight w:val="lightGray"/>
        </w:rPr>
        <w:t xml:space="preserve">      "arvutiID": 1,</w:t>
      </w:r>
    </w:p>
    <w:p w:rsidR="004B0770" w:rsidRPr="004B0770" w:rsidRDefault="004B0770" w:rsidP="004B0770">
      <w:pPr>
        <w:spacing w:line="360" w:lineRule="auto"/>
        <w:rPr>
          <w:sz w:val="24"/>
          <w:highlight w:val="lightGray"/>
        </w:rPr>
      </w:pPr>
      <w:r w:rsidRPr="004B0770">
        <w:rPr>
          <w:sz w:val="24"/>
          <w:highlight w:val="lightGray"/>
        </w:rPr>
        <w:t xml:space="preserve">      "userName": "Tauri",</w:t>
      </w:r>
    </w:p>
    <w:p w:rsidR="004B0770" w:rsidRPr="004B0770" w:rsidRDefault="004B0770" w:rsidP="004B0770">
      <w:pPr>
        <w:spacing w:line="360" w:lineRule="auto"/>
        <w:rPr>
          <w:sz w:val="24"/>
          <w:highlight w:val="lightGray"/>
        </w:rPr>
      </w:pPr>
      <w:r w:rsidRPr="004B0770">
        <w:rPr>
          <w:sz w:val="24"/>
          <w:highlight w:val="lightGray"/>
        </w:rPr>
        <w:t xml:space="preserve">      "quantity": 0,</w:t>
      </w:r>
    </w:p>
    <w:p w:rsidR="004B0770" w:rsidRPr="004B0770" w:rsidRDefault="004B0770" w:rsidP="004B0770">
      <w:pPr>
        <w:spacing w:line="360" w:lineRule="auto"/>
        <w:rPr>
          <w:sz w:val="24"/>
          <w:highlight w:val="lightGray"/>
        </w:rPr>
      </w:pPr>
      <w:r w:rsidRPr="004B0770">
        <w:rPr>
          <w:sz w:val="24"/>
          <w:highlight w:val="lightGray"/>
        </w:rPr>
        <w:t xml:space="preserve">      "opsys": []</w:t>
      </w:r>
    </w:p>
    <w:p w:rsidR="004B0770" w:rsidRPr="004B0770" w:rsidRDefault="004B0770" w:rsidP="004B0770">
      <w:pPr>
        <w:spacing w:line="360" w:lineRule="auto"/>
        <w:rPr>
          <w:sz w:val="24"/>
          <w:highlight w:val="lightGray"/>
        </w:rPr>
      </w:pPr>
      <w:r w:rsidRPr="004B0770">
        <w:rPr>
          <w:sz w:val="24"/>
          <w:highlight w:val="lightGray"/>
        </w:rPr>
        <w:t xml:space="preserve">   }]</w:t>
      </w:r>
    </w:p>
    <w:p w:rsidR="004B0770" w:rsidRDefault="004B0770" w:rsidP="004B0770">
      <w:pPr>
        <w:spacing w:line="360" w:lineRule="auto"/>
        <w:rPr>
          <w:sz w:val="24"/>
        </w:rPr>
      </w:pPr>
      <w:r w:rsidRPr="004B0770">
        <w:rPr>
          <w:sz w:val="24"/>
          <w:highlight w:val="lightGray"/>
        </w:rPr>
        <w:t>}</w:t>
      </w:r>
    </w:p>
    <w:p w:rsidR="004B0770" w:rsidRDefault="004B0770" w:rsidP="004B0770">
      <w:pPr>
        <w:spacing w:line="360" w:lineRule="auto"/>
        <w:rPr>
          <w:sz w:val="24"/>
        </w:rPr>
      </w:pPr>
    </w:p>
    <w:p w:rsidR="004B0770" w:rsidRDefault="004B0770" w:rsidP="004B0770">
      <w:pPr>
        <w:spacing w:line="360" w:lineRule="auto"/>
        <w:rPr>
          <w:sz w:val="24"/>
        </w:rPr>
      </w:pPr>
      <w:r>
        <w:rPr>
          <w:b/>
          <w:sz w:val="24"/>
          <w:u w:val="single"/>
        </w:rPr>
        <w:t>AddOpsysToArvuti</w:t>
      </w:r>
    </w:p>
    <w:p w:rsidR="004B0770" w:rsidRDefault="004B0770" w:rsidP="004B0770">
      <w:pPr>
        <w:spacing w:line="360" w:lineRule="auto"/>
        <w:rPr>
          <w:rFonts w:cstheme="minorHAnsi"/>
          <w:sz w:val="24"/>
          <w:szCs w:val="24"/>
          <w:lang w:val="et-EE"/>
        </w:rPr>
      </w:pPr>
      <w:r>
        <w:rPr>
          <w:rFonts w:cstheme="minorHAnsi"/>
          <w:sz w:val="24"/>
          <w:szCs w:val="24"/>
          <w:lang w:val="et-EE"/>
        </w:rPr>
        <w:t>AddOpsysToArvuti operatsiooniga on võimalik lisada operatsioonisüsteeme arvutitesse, päringud saab määrata arvuti ja operatsioonisüsteemi id järgi.</w:t>
      </w:r>
    </w:p>
    <w:p w:rsidR="004B0770" w:rsidRDefault="004B0770" w:rsidP="004B0770">
      <w:pPr>
        <w:spacing w:line="360" w:lineRule="auto"/>
        <w:rPr>
          <w:sz w:val="24"/>
        </w:rPr>
      </w:pPr>
      <w:r>
        <w:rPr>
          <w:sz w:val="24"/>
        </w:rPr>
        <w:t>HTTP meetod: POST</w:t>
      </w:r>
    </w:p>
    <w:p w:rsidR="004B0770" w:rsidRDefault="004B0770" w:rsidP="004B0770">
      <w:pPr>
        <w:spacing w:line="360" w:lineRule="auto"/>
        <w:rPr>
          <w:sz w:val="24"/>
        </w:rPr>
      </w:pPr>
      <w:r>
        <w:rPr>
          <w:sz w:val="24"/>
        </w:rPr>
        <w:lastRenderedPageBreak/>
        <w:t>Ressurss: Arvuti, Opsys</w:t>
      </w:r>
    </w:p>
    <w:p w:rsidR="004B0770" w:rsidRDefault="004B0770" w:rsidP="004B0770">
      <w:pPr>
        <w:spacing w:line="360" w:lineRule="auto"/>
        <w:rPr>
          <w:sz w:val="24"/>
        </w:rPr>
      </w:pPr>
      <w:r>
        <w:rPr>
          <w:sz w:val="24"/>
        </w:rPr>
        <w:t xml:space="preserve">URL: </w:t>
      </w:r>
      <w:hyperlink r:id="rId17" w:history="1">
        <w:r w:rsidR="000B64F8" w:rsidRPr="004B6826">
          <w:rPr>
            <w:rStyle w:val="Hyperlink"/>
            <w:sz w:val="24"/>
          </w:rPr>
          <w:t>http://localhost:8080/ArvutiOperatsioonisysteemTeenus/webresources/arvutid/{{id}}/opsystems</w:t>
        </w:r>
      </w:hyperlink>
      <w:r w:rsidR="000B64F8">
        <w:rPr>
          <w:sz w:val="24"/>
        </w:rPr>
        <w:t xml:space="preserve"> , kus id on arvuti id</w:t>
      </w:r>
    </w:p>
    <w:p w:rsidR="000B64F8" w:rsidRDefault="000B64F8" w:rsidP="004B0770">
      <w:pPr>
        <w:spacing w:line="360" w:lineRule="auto"/>
        <w:rPr>
          <w:sz w:val="24"/>
        </w:rPr>
      </w:pPr>
    </w:p>
    <w:p w:rsidR="000B64F8" w:rsidRDefault="000B64F8" w:rsidP="004B0770">
      <w:pPr>
        <w:spacing w:line="360" w:lineRule="auto"/>
        <w:rPr>
          <w:sz w:val="24"/>
        </w:rPr>
      </w:pPr>
      <w:r>
        <w:rPr>
          <w:sz w:val="24"/>
        </w:rPr>
        <w:t>Päringu parameetrid on järgnevad:</w:t>
      </w:r>
    </w:p>
    <w:p w:rsidR="000B64F8" w:rsidRDefault="000B64F8" w:rsidP="000B64F8">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token (String)</w:t>
      </w:r>
    </w:p>
    <w:p w:rsidR="000B64F8" w:rsidRDefault="000B64F8" w:rsidP="000B64F8">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requestID (</w:t>
      </w:r>
      <w:r>
        <w:rPr>
          <w:rFonts w:cstheme="minorHAnsi"/>
          <w:sz w:val="24"/>
          <w:szCs w:val="24"/>
          <w:lang w:val="et-EE"/>
        </w:rPr>
        <w:t>String</w:t>
      </w:r>
      <w:r w:rsidRPr="004E4C63">
        <w:rPr>
          <w:rFonts w:cstheme="minorHAnsi"/>
          <w:sz w:val="24"/>
          <w:szCs w:val="24"/>
          <w:lang w:val="et-EE"/>
        </w:rPr>
        <w:t>)</w:t>
      </w:r>
    </w:p>
    <w:p w:rsidR="000B64F8" w:rsidRPr="004E4C63" w:rsidRDefault="000B64F8" w:rsidP="000B64F8">
      <w:pPr>
        <w:pStyle w:val="ListParagraph"/>
        <w:numPr>
          <w:ilvl w:val="0"/>
          <w:numId w:val="25"/>
        </w:numPr>
        <w:spacing w:line="360" w:lineRule="auto"/>
        <w:rPr>
          <w:rFonts w:cstheme="minorHAnsi"/>
          <w:sz w:val="24"/>
          <w:szCs w:val="24"/>
          <w:lang w:val="et-EE"/>
        </w:rPr>
      </w:pPr>
      <w:r>
        <w:rPr>
          <w:rFonts w:cstheme="minorHAnsi"/>
          <w:sz w:val="24"/>
          <w:szCs w:val="24"/>
          <w:lang w:val="et-EE"/>
        </w:rPr>
        <w:t>opsysID</w:t>
      </w:r>
      <w:r w:rsidRPr="004E4C63">
        <w:rPr>
          <w:rFonts w:cstheme="minorHAnsi"/>
          <w:sz w:val="24"/>
          <w:szCs w:val="24"/>
          <w:lang w:val="et-EE"/>
        </w:rPr>
        <w:t xml:space="preserve"> (Integer) – unikaalne opera</w:t>
      </w:r>
      <w:r>
        <w:rPr>
          <w:rFonts w:cstheme="minorHAnsi"/>
          <w:sz w:val="24"/>
          <w:szCs w:val="24"/>
          <w:lang w:val="et-EE"/>
        </w:rPr>
        <w:t>tsioonisüsteemi identifikaator, mida soovitakse lisada. 1 kuni mitu väärtust.</w:t>
      </w:r>
    </w:p>
    <w:p w:rsidR="000B64F8" w:rsidRDefault="000B64F8" w:rsidP="000B64F8">
      <w:pPr>
        <w:pStyle w:val="ListParagraph"/>
        <w:numPr>
          <w:ilvl w:val="0"/>
          <w:numId w:val="25"/>
        </w:numPr>
        <w:spacing w:line="360" w:lineRule="auto"/>
        <w:rPr>
          <w:rFonts w:cstheme="minorHAnsi"/>
          <w:sz w:val="24"/>
          <w:szCs w:val="24"/>
          <w:lang w:val="et-EE"/>
        </w:rPr>
      </w:pPr>
      <w:r>
        <w:rPr>
          <w:rFonts w:cstheme="minorHAnsi"/>
          <w:sz w:val="24"/>
          <w:szCs w:val="24"/>
          <w:lang w:val="et-EE"/>
        </w:rPr>
        <w:t>arvutiID</w:t>
      </w:r>
      <w:r w:rsidRPr="004E4C63">
        <w:rPr>
          <w:rFonts w:cstheme="minorHAnsi"/>
          <w:sz w:val="24"/>
          <w:szCs w:val="24"/>
          <w:lang w:val="et-EE"/>
        </w:rPr>
        <w:t xml:space="preserve"> (Integer) – unikaalne opera</w:t>
      </w:r>
      <w:r>
        <w:rPr>
          <w:rFonts w:cstheme="minorHAnsi"/>
          <w:sz w:val="24"/>
          <w:szCs w:val="24"/>
          <w:lang w:val="et-EE"/>
        </w:rPr>
        <w:t>tsioonisüsteemi identifikaator, millesse soovitakse operatsioonisüsteemi lisada. 1 kuni mitu väärtust</w:t>
      </w:r>
    </w:p>
    <w:p w:rsidR="000B64F8" w:rsidRDefault="000B64F8" w:rsidP="004B0770">
      <w:pPr>
        <w:spacing w:line="360" w:lineRule="auto"/>
        <w:rPr>
          <w:sz w:val="24"/>
        </w:rPr>
      </w:pPr>
      <w:r>
        <w:rPr>
          <w:sz w:val="24"/>
        </w:rPr>
        <w:t>Näidis JSON paring:</w:t>
      </w:r>
    </w:p>
    <w:p w:rsidR="00394453" w:rsidRPr="00394453" w:rsidRDefault="00394453" w:rsidP="00394453">
      <w:pPr>
        <w:spacing w:line="360" w:lineRule="auto"/>
        <w:rPr>
          <w:sz w:val="24"/>
        </w:rPr>
      </w:pPr>
      <w:r w:rsidRPr="00394453">
        <w:rPr>
          <w:sz w:val="24"/>
        </w:rPr>
        <w:t>{</w:t>
      </w:r>
    </w:p>
    <w:p w:rsidR="00394453" w:rsidRPr="00394453" w:rsidRDefault="00394453" w:rsidP="00394453">
      <w:pPr>
        <w:spacing w:line="360" w:lineRule="auto"/>
        <w:rPr>
          <w:sz w:val="24"/>
        </w:rPr>
      </w:pPr>
      <w:r w:rsidRPr="00394453">
        <w:rPr>
          <w:sz w:val="24"/>
        </w:rPr>
        <w:tab/>
        <w:t>"opsysID": 1,</w:t>
      </w:r>
    </w:p>
    <w:p w:rsidR="00394453" w:rsidRPr="00394453" w:rsidRDefault="00394453" w:rsidP="00394453">
      <w:pPr>
        <w:spacing w:line="360" w:lineRule="auto"/>
        <w:rPr>
          <w:sz w:val="24"/>
        </w:rPr>
      </w:pPr>
      <w:r w:rsidRPr="00394453">
        <w:rPr>
          <w:sz w:val="24"/>
        </w:rPr>
        <w:tab/>
        <w:t>"arvutiID" : 1</w:t>
      </w:r>
    </w:p>
    <w:p w:rsidR="000B64F8" w:rsidRDefault="00394453" w:rsidP="00394453">
      <w:pPr>
        <w:spacing w:line="360" w:lineRule="auto"/>
        <w:rPr>
          <w:sz w:val="24"/>
        </w:rPr>
      </w:pPr>
      <w:r w:rsidRPr="00394453">
        <w:rPr>
          <w:sz w:val="24"/>
        </w:rPr>
        <w:t>}</w:t>
      </w:r>
    </w:p>
    <w:p w:rsidR="0082602D" w:rsidRDefault="0082602D" w:rsidP="00394453">
      <w:pPr>
        <w:spacing w:line="360" w:lineRule="auto"/>
        <w:rPr>
          <w:sz w:val="24"/>
        </w:rPr>
      </w:pPr>
    </w:p>
    <w:p w:rsidR="0082602D" w:rsidRDefault="0082602D" w:rsidP="00394453">
      <w:pPr>
        <w:spacing w:line="360" w:lineRule="auto"/>
        <w:rPr>
          <w:sz w:val="24"/>
        </w:rPr>
      </w:pPr>
      <w:r>
        <w:rPr>
          <w:sz w:val="24"/>
        </w:rPr>
        <w:t>Vastuse parameetrid on järgnevad:</w:t>
      </w:r>
    </w:p>
    <w:p w:rsidR="0082602D" w:rsidRDefault="0082602D" w:rsidP="0082602D">
      <w:pPr>
        <w:pStyle w:val="ListParagraph"/>
        <w:numPr>
          <w:ilvl w:val="0"/>
          <w:numId w:val="25"/>
        </w:numPr>
        <w:spacing w:line="360" w:lineRule="auto"/>
        <w:rPr>
          <w:rFonts w:cstheme="minorHAnsi"/>
          <w:sz w:val="24"/>
          <w:szCs w:val="24"/>
          <w:lang w:val="et-EE"/>
        </w:rPr>
      </w:pPr>
      <w:r>
        <w:rPr>
          <w:rFonts w:cstheme="minorHAnsi"/>
          <w:sz w:val="24"/>
          <w:szCs w:val="24"/>
          <w:lang w:val="et-EE"/>
        </w:rPr>
        <w:t>statusMessage (statusType) – sisaldab endas</w:t>
      </w:r>
    </w:p>
    <w:p w:rsidR="0082602D" w:rsidRDefault="0082602D" w:rsidP="0082602D">
      <w:pPr>
        <w:pStyle w:val="ListParagraph"/>
        <w:numPr>
          <w:ilvl w:val="1"/>
          <w:numId w:val="25"/>
        </w:numPr>
        <w:spacing w:line="360" w:lineRule="auto"/>
        <w:rPr>
          <w:rFonts w:cstheme="minorHAnsi"/>
          <w:sz w:val="24"/>
          <w:szCs w:val="24"/>
          <w:lang w:val="et-EE"/>
        </w:rPr>
      </w:pPr>
      <w:r>
        <w:rPr>
          <w:rFonts w:cstheme="minorHAnsi"/>
          <w:sz w:val="24"/>
          <w:szCs w:val="24"/>
          <w:lang w:val="et-EE"/>
        </w:rPr>
        <w:t>message – staatuse nimetus, näiteks „OK“, kui päringuga oli kõik korras või „Incorrect request id!“, kui tegemist oli duplikaatpäringuga</w:t>
      </w:r>
    </w:p>
    <w:p w:rsidR="0082602D" w:rsidRDefault="0082602D" w:rsidP="0082602D">
      <w:pPr>
        <w:pStyle w:val="ListParagraph"/>
        <w:numPr>
          <w:ilvl w:val="1"/>
          <w:numId w:val="25"/>
        </w:numPr>
        <w:spacing w:line="360" w:lineRule="auto"/>
        <w:rPr>
          <w:rFonts w:cstheme="minorHAnsi"/>
          <w:sz w:val="24"/>
          <w:szCs w:val="24"/>
          <w:lang w:val="et-EE"/>
        </w:rPr>
      </w:pPr>
      <w:r>
        <w:rPr>
          <w:rFonts w:cstheme="minorHAnsi"/>
          <w:sz w:val="24"/>
          <w:szCs w:val="24"/>
          <w:lang w:val="et-EE"/>
        </w:rPr>
        <w:t>requestID – kasutatud päringu id</w:t>
      </w:r>
    </w:p>
    <w:p w:rsidR="0082602D" w:rsidRPr="00781333" w:rsidRDefault="0082602D" w:rsidP="0082602D">
      <w:pPr>
        <w:pStyle w:val="ListParagraph"/>
        <w:numPr>
          <w:ilvl w:val="0"/>
          <w:numId w:val="25"/>
        </w:numPr>
        <w:spacing w:line="360" w:lineRule="auto"/>
        <w:rPr>
          <w:rFonts w:cstheme="minorHAnsi"/>
          <w:sz w:val="24"/>
          <w:szCs w:val="24"/>
          <w:lang w:val="et-EE"/>
        </w:rPr>
      </w:pPr>
      <w:r>
        <w:rPr>
          <w:rFonts w:cstheme="minorHAnsi"/>
          <w:sz w:val="24"/>
          <w:szCs w:val="24"/>
          <w:lang w:val="et-EE"/>
        </w:rPr>
        <w:t>arvuti (arvutiType) – 0 kuni mitu, sisaldab endas</w:t>
      </w:r>
    </w:p>
    <w:p w:rsidR="0082602D" w:rsidRPr="004E4C63" w:rsidRDefault="0082602D" w:rsidP="0082602D">
      <w:pPr>
        <w:pStyle w:val="ListParagraph"/>
        <w:numPr>
          <w:ilvl w:val="1"/>
          <w:numId w:val="25"/>
        </w:numPr>
        <w:spacing w:line="360" w:lineRule="auto"/>
        <w:rPr>
          <w:rFonts w:cstheme="minorHAnsi"/>
          <w:sz w:val="24"/>
          <w:szCs w:val="24"/>
          <w:lang w:val="et-EE"/>
        </w:rPr>
      </w:pPr>
      <w:r>
        <w:rPr>
          <w:rFonts w:cstheme="minorHAnsi"/>
          <w:sz w:val="24"/>
          <w:szCs w:val="24"/>
          <w:lang w:val="et-EE"/>
        </w:rPr>
        <w:t>arvutiID</w:t>
      </w:r>
      <w:r w:rsidRPr="004E4C63">
        <w:rPr>
          <w:rFonts w:cstheme="minorHAnsi"/>
          <w:sz w:val="24"/>
          <w:szCs w:val="24"/>
          <w:lang w:val="et-EE"/>
        </w:rPr>
        <w:t xml:space="preserve"> (Integer) – unikaalne opera</w:t>
      </w:r>
      <w:r>
        <w:rPr>
          <w:rFonts w:cstheme="minorHAnsi"/>
          <w:sz w:val="24"/>
          <w:szCs w:val="24"/>
          <w:lang w:val="et-EE"/>
        </w:rPr>
        <w:t>tsioonisüsteemi identifikaator</w:t>
      </w:r>
    </w:p>
    <w:p w:rsidR="0082602D" w:rsidRDefault="0082602D" w:rsidP="0082602D">
      <w:pPr>
        <w:pStyle w:val="ListParagraph"/>
        <w:numPr>
          <w:ilvl w:val="1"/>
          <w:numId w:val="25"/>
        </w:numPr>
        <w:spacing w:line="360" w:lineRule="auto"/>
        <w:rPr>
          <w:rFonts w:cstheme="minorHAnsi"/>
          <w:sz w:val="24"/>
          <w:szCs w:val="24"/>
          <w:lang w:val="et-EE"/>
        </w:rPr>
      </w:pPr>
      <w:r w:rsidRPr="004E4C63">
        <w:rPr>
          <w:rFonts w:cstheme="minorHAnsi"/>
          <w:sz w:val="24"/>
          <w:szCs w:val="24"/>
          <w:lang w:val="et-EE"/>
        </w:rPr>
        <w:t>userName (String) –arvuti kasutaja</w:t>
      </w:r>
    </w:p>
    <w:p w:rsidR="0082602D" w:rsidRDefault="0082602D" w:rsidP="0082602D">
      <w:pPr>
        <w:pStyle w:val="ListParagraph"/>
        <w:numPr>
          <w:ilvl w:val="1"/>
          <w:numId w:val="25"/>
        </w:numPr>
        <w:spacing w:line="360" w:lineRule="auto"/>
        <w:rPr>
          <w:rFonts w:cstheme="minorHAnsi"/>
          <w:sz w:val="24"/>
          <w:szCs w:val="24"/>
          <w:lang w:val="et-EE"/>
        </w:rPr>
      </w:pPr>
      <w:r>
        <w:rPr>
          <w:rFonts w:cstheme="minorHAnsi"/>
          <w:sz w:val="24"/>
          <w:szCs w:val="24"/>
          <w:lang w:val="et-EE"/>
        </w:rPr>
        <w:t>quantity (Integer) - operatsioonisüsteemide hulk arvutis</w:t>
      </w:r>
    </w:p>
    <w:p w:rsidR="0082602D" w:rsidRPr="00A36310" w:rsidRDefault="0082602D" w:rsidP="0082602D">
      <w:pPr>
        <w:pStyle w:val="ListParagraph"/>
        <w:numPr>
          <w:ilvl w:val="1"/>
          <w:numId w:val="25"/>
        </w:numPr>
        <w:spacing w:line="360" w:lineRule="auto"/>
        <w:rPr>
          <w:rFonts w:cstheme="minorHAnsi"/>
          <w:sz w:val="24"/>
          <w:szCs w:val="24"/>
          <w:lang w:val="et-EE"/>
        </w:rPr>
      </w:pPr>
      <w:r>
        <w:rPr>
          <w:rFonts w:cstheme="minorHAnsi"/>
          <w:sz w:val="24"/>
          <w:szCs w:val="24"/>
          <w:lang w:val="et-EE"/>
        </w:rPr>
        <w:t>opsys (opsysType) – mittekohustuslik parameeter, on väärtustatud operatsioonisüsteemi(de)ga, kui neid antud arvutis leidub</w:t>
      </w:r>
    </w:p>
    <w:p w:rsidR="0082602D" w:rsidRDefault="0082602D" w:rsidP="00394453">
      <w:pPr>
        <w:spacing w:line="360" w:lineRule="auto"/>
        <w:rPr>
          <w:sz w:val="24"/>
        </w:rPr>
      </w:pPr>
    </w:p>
    <w:p w:rsidR="004B0770" w:rsidRDefault="0082602D" w:rsidP="004B0770">
      <w:pPr>
        <w:spacing w:line="360" w:lineRule="auto"/>
        <w:rPr>
          <w:sz w:val="24"/>
        </w:rPr>
      </w:pPr>
      <w:r>
        <w:rPr>
          <w:sz w:val="24"/>
        </w:rPr>
        <w:t>Näidis JSON vastus:</w:t>
      </w:r>
    </w:p>
    <w:p w:rsidR="0082602D" w:rsidRPr="004B0770" w:rsidRDefault="0082602D" w:rsidP="0082602D">
      <w:pPr>
        <w:spacing w:line="360" w:lineRule="auto"/>
        <w:rPr>
          <w:sz w:val="24"/>
          <w:highlight w:val="lightGray"/>
        </w:rPr>
      </w:pPr>
      <w:r w:rsidRPr="004B0770">
        <w:rPr>
          <w:sz w:val="24"/>
          <w:highlight w:val="lightGray"/>
        </w:rPr>
        <w:t>{</w:t>
      </w:r>
    </w:p>
    <w:p w:rsidR="0082602D" w:rsidRPr="004B0770" w:rsidRDefault="0082602D" w:rsidP="0082602D">
      <w:pPr>
        <w:spacing w:line="360" w:lineRule="auto"/>
        <w:rPr>
          <w:sz w:val="24"/>
          <w:highlight w:val="lightGray"/>
        </w:rPr>
      </w:pPr>
      <w:r w:rsidRPr="004B0770">
        <w:rPr>
          <w:sz w:val="24"/>
          <w:highlight w:val="lightGray"/>
        </w:rPr>
        <w:t xml:space="preserve">   "statusMessage":    {</w:t>
      </w:r>
    </w:p>
    <w:p w:rsidR="0082602D" w:rsidRPr="004B0770" w:rsidRDefault="0082602D" w:rsidP="0082602D">
      <w:pPr>
        <w:spacing w:line="360" w:lineRule="auto"/>
        <w:rPr>
          <w:sz w:val="24"/>
          <w:highlight w:val="lightGray"/>
        </w:rPr>
      </w:pPr>
      <w:r w:rsidRPr="004B0770">
        <w:rPr>
          <w:sz w:val="24"/>
          <w:highlight w:val="lightGray"/>
        </w:rPr>
        <w:t xml:space="preserve">      "message": "OK",</w:t>
      </w:r>
    </w:p>
    <w:p w:rsidR="0082602D" w:rsidRPr="004B0770" w:rsidRDefault="0082602D" w:rsidP="0082602D">
      <w:pPr>
        <w:spacing w:line="360" w:lineRule="auto"/>
        <w:rPr>
          <w:sz w:val="24"/>
          <w:highlight w:val="lightGray"/>
        </w:rPr>
      </w:pPr>
      <w:r>
        <w:rPr>
          <w:sz w:val="24"/>
          <w:highlight w:val="lightGray"/>
        </w:rPr>
        <w:t xml:space="preserve">      "requestID": "22</w:t>
      </w:r>
      <w:r w:rsidRPr="004B0770">
        <w:rPr>
          <w:sz w:val="24"/>
          <w:highlight w:val="lightGray"/>
        </w:rPr>
        <w:t>"</w:t>
      </w:r>
    </w:p>
    <w:p w:rsidR="0082602D" w:rsidRPr="004B0770" w:rsidRDefault="0082602D" w:rsidP="0082602D">
      <w:pPr>
        <w:spacing w:line="360" w:lineRule="auto"/>
        <w:rPr>
          <w:sz w:val="24"/>
          <w:highlight w:val="lightGray"/>
        </w:rPr>
      </w:pPr>
      <w:r w:rsidRPr="004B0770">
        <w:rPr>
          <w:sz w:val="24"/>
          <w:highlight w:val="lightGray"/>
        </w:rPr>
        <w:t xml:space="preserve">   },</w:t>
      </w:r>
    </w:p>
    <w:p w:rsidR="0082602D" w:rsidRPr="004B0770" w:rsidRDefault="0082602D" w:rsidP="0082602D">
      <w:pPr>
        <w:spacing w:line="360" w:lineRule="auto"/>
        <w:rPr>
          <w:sz w:val="24"/>
          <w:highlight w:val="lightGray"/>
        </w:rPr>
      </w:pPr>
      <w:r w:rsidRPr="004B0770">
        <w:rPr>
          <w:sz w:val="24"/>
          <w:highlight w:val="lightGray"/>
        </w:rPr>
        <w:t xml:space="preserve">   "arvuti": [   {</w:t>
      </w:r>
    </w:p>
    <w:p w:rsidR="0082602D" w:rsidRPr="004B0770" w:rsidRDefault="0082602D" w:rsidP="0082602D">
      <w:pPr>
        <w:spacing w:line="360" w:lineRule="auto"/>
        <w:rPr>
          <w:sz w:val="24"/>
          <w:highlight w:val="lightGray"/>
        </w:rPr>
      </w:pPr>
      <w:r w:rsidRPr="004B0770">
        <w:rPr>
          <w:sz w:val="24"/>
          <w:highlight w:val="lightGray"/>
        </w:rPr>
        <w:t xml:space="preserve">      "arvutiID": 1,</w:t>
      </w:r>
    </w:p>
    <w:p w:rsidR="0082602D" w:rsidRPr="004B0770" w:rsidRDefault="0082602D" w:rsidP="0082602D">
      <w:pPr>
        <w:spacing w:line="360" w:lineRule="auto"/>
        <w:rPr>
          <w:sz w:val="24"/>
          <w:highlight w:val="lightGray"/>
        </w:rPr>
      </w:pPr>
      <w:r w:rsidRPr="004B0770">
        <w:rPr>
          <w:sz w:val="24"/>
          <w:highlight w:val="lightGray"/>
        </w:rPr>
        <w:t xml:space="preserve">      "userName": "Tauri",</w:t>
      </w:r>
    </w:p>
    <w:p w:rsidR="0082602D" w:rsidRPr="004B0770" w:rsidRDefault="0082602D" w:rsidP="0082602D">
      <w:pPr>
        <w:spacing w:line="360" w:lineRule="auto"/>
        <w:rPr>
          <w:sz w:val="24"/>
          <w:highlight w:val="lightGray"/>
        </w:rPr>
      </w:pPr>
      <w:r w:rsidRPr="004B0770">
        <w:rPr>
          <w:sz w:val="24"/>
          <w:highlight w:val="lightGray"/>
        </w:rPr>
        <w:t xml:space="preserve">      "quantity": 0,</w:t>
      </w:r>
    </w:p>
    <w:p w:rsidR="0082602D" w:rsidRDefault="0082602D" w:rsidP="0082602D">
      <w:pPr>
        <w:spacing w:line="360" w:lineRule="auto"/>
        <w:rPr>
          <w:sz w:val="24"/>
          <w:highlight w:val="lightGray"/>
        </w:rPr>
      </w:pPr>
      <w:r w:rsidRPr="004B0770">
        <w:rPr>
          <w:sz w:val="24"/>
          <w:highlight w:val="lightGray"/>
        </w:rPr>
        <w:t xml:space="preserve">      "opsys": [</w:t>
      </w:r>
    </w:p>
    <w:p w:rsidR="0082602D" w:rsidRDefault="0082602D" w:rsidP="0082602D">
      <w:pPr>
        <w:spacing w:line="360" w:lineRule="auto"/>
        <w:rPr>
          <w:sz w:val="24"/>
          <w:highlight w:val="lightGray"/>
        </w:rPr>
      </w:pPr>
      <w:r>
        <w:rPr>
          <w:sz w:val="24"/>
          <w:highlight w:val="lightGray"/>
        </w:rPr>
        <w:t xml:space="preserve">          {</w:t>
      </w:r>
    </w:p>
    <w:p w:rsidR="0082602D" w:rsidRPr="00210431" w:rsidRDefault="0082602D" w:rsidP="0082602D">
      <w:pPr>
        <w:spacing w:line="360" w:lineRule="auto"/>
        <w:rPr>
          <w:sz w:val="24"/>
          <w:highlight w:val="lightGray"/>
        </w:rPr>
      </w:pPr>
      <w:r>
        <w:rPr>
          <w:sz w:val="24"/>
          <w:highlight w:val="lightGray"/>
        </w:rPr>
        <w:t xml:space="preserve">      </w:t>
      </w:r>
      <w:r w:rsidRPr="00210431">
        <w:rPr>
          <w:sz w:val="24"/>
          <w:highlight w:val="lightGray"/>
        </w:rPr>
        <w:t xml:space="preserve"> </w:t>
      </w:r>
      <w:r>
        <w:rPr>
          <w:sz w:val="24"/>
          <w:highlight w:val="lightGray"/>
        </w:rPr>
        <w:t xml:space="preserve">      </w:t>
      </w:r>
      <w:r w:rsidRPr="00210431">
        <w:rPr>
          <w:sz w:val="24"/>
          <w:highlight w:val="lightGray"/>
        </w:rPr>
        <w:t>"opsysID": 1,</w:t>
      </w:r>
    </w:p>
    <w:p w:rsidR="0082602D" w:rsidRPr="00210431" w:rsidRDefault="0082602D" w:rsidP="0082602D">
      <w:pPr>
        <w:spacing w:line="360" w:lineRule="auto"/>
        <w:rPr>
          <w:sz w:val="24"/>
          <w:highlight w:val="lightGray"/>
        </w:rPr>
      </w:pPr>
      <w:r w:rsidRPr="00210431">
        <w:rPr>
          <w:sz w:val="24"/>
          <w:highlight w:val="lightGray"/>
        </w:rPr>
        <w:t xml:space="preserve">      </w:t>
      </w:r>
      <w:r>
        <w:rPr>
          <w:sz w:val="24"/>
          <w:highlight w:val="lightGray"/>
        </w:rPr>
        <w:t xml:space="preserve">       </w:t>
      </w:r>
      <w:r w:rsidRPr="00210431">
        <w:rPr>
          <w:sz w:val="24"/>
          <w:highlight w:val="lightGray"/>
        </w:rPr>
        <w:t>"developer": "Linux",</w:t>
      </w:r>
    </w:p>
    <w:p w:rsidR="0082602D" w:rsidRPr="00210431" w:rsidRDefault="0082602D" w:rsidP="0082602D">
      <w:pPr>
        <w:spacing w:line="360" w:lineRule="auto"/>
        <w:rPr>
          <w:sz w:val="24"/>
          <w:highlight w:val="lightGray"/>
        </w:rPr>
      </w:pPr>
      <w:r w:rsidRPr="00210431">
        <w:rPr>
          <w:sz w:val="24"/>
          <w:highlight w:val="lightGray"/>
        </w:rPr>
        <w:t xml:space="preserve">      </w:t>
      </w:r>
      <w:r>
        <w:rPr>
          <w:sz w:val="24"/>
          <w:highlight w:val="lightGray"/>
        </w:rPr>
        <w:t xml:space="preserve">       </w:t>
      </w:r>
      <w:r w:rsidRPr="00210431">
        <w:rPr>
          <w:sz w:val="24"/>
          <w:highlight w:val="lightGray"/>
        </w:rPr>
        <w:t>"name": "Ubuntu Zesty Zapus",</w:t>
      </w:r>
    </w:p>
    <w:p w:rsidR="0082602D" w:rsidRDefault="0082602D" w:rsidP="0082602D">
      <w:pPr>
        <w:spacing w:line="360" w:lineRule="auto"/>
        <w:rPr>
          <w:sz w:val="24"/>
          <w:highlight w:val="lightGray"/>
        </w:rPr>
      </w:pPr>
      <w:r>
        <w:rPr>
          <w:sz w:val="24"/>
          <w:highlight w:val="lightGray"/>
        </w:rPr>
        <w:t xml:space="preserve">             "release": 17.04</w:t>
      </w:r>
    </w:p>
    <w:p w:rsidR="0082602D" w:rsidRDefault="0082602D" w:rsidP="0082602D">
      <w:pPr>
        <w:spacing w:line="360" w:lineRule="auto"/>
        <w:rPr>
          <w:sz w:val="24"/>
          <w:highlight w:val="lightGray"/>
        </w:rPr>
      </w:pPr>
      <w:r>
        <w:rPr>
          <w:sz w:val="24"/>
          <w:highlight w:val="lightGray"/>
        </w:rPr>
        <w:t xml:space="preserve">           }</w:t>
      </w:r>
    </w:p>
    <w:p w:rsidR="0082602D" w:rsidRPr="004B0770" w:rsidRDefault="0082602D" w:rsidP="0082602D">
      <w:pPr>
        <w:spacing w:line="360" w:lineRule="auto"/>
        <w:rPr>
          <w:sz w:val="24"/>
          <w:highlight w:val="lightGray"/>
        </w:rPr>
      </w:pPr>
      <w:r>
        <w:rPr>
          <w:sz w:val="24"/>
          <w:highlight w:val="lightGray"/>
        </w:rPr>
        <w:t xml:space="preserve">      </w:t>
      </w:r>
      <w:r w:rsidRPr="004B0770">
        <w:rPr>
          <w:sz w:val="24"/>
          <w:highlight w:val="lightGray"/>
        </w:rPr>
        <w:t>]</w:t>
      </w:r>
    </w:p>
    <w:p w:rsidR="0082602D" w:rsidRPr="004B0770" w:rsidRDefault="0082602D" w:rsidP="0082602D">
      <w:pPr>
        <w:spacing w:line="360" w:lineRule="auto"/>
        <w:rPr>
          <w:sz w:val="24"/>
          <w:highlight w:val="lightGray"/>
        </w:rPr>
      </w:pPr>
      <w:r w:rsidRPr="004B0770">
        <w:rPr>
          <w:sz w:val="24"/>
          <w:highlight w:val="lightGray"/>
        </w:rPr>
        <w:t xml:space="preserve">   }]</w:t>
      </w:r>
    </w:p>
    <w:p w:rsidR="0082602D" w:rsidRDefault="0082602D" w:rsidP="0082602D">
      <w:pPr>
        <w:spacing w:line="360" w:lineRule="auto"/>
        <w:rPr>
          <w:sz w:val="24"/>
        </w:rPr>
      </w:pPr>
      <w:r w:rsidRPr="004B0770">
        <w:rPr>
          <w:sz w:val="24"/>
          <w:highlight w:val="lightGray"/>
        </w:rPr>
        <w:t>}</w:t>
      </w:r>
    </w:p>
    <w:p w:rsidR="004B0770" w:rsidRDefault="004B0770" w:rsidP="004B0770">
      <w:pPr>
        <w:spacing w:line="360" w:lineRule="auto"/>
        <w:rPr>
          <w:sz w:val="24"/>
        </w:rPr>
      </w:pPr>
    </w:p>
    <w:p w:rsidR="0082602D" w:rsidRDefault="0082602D" w:rsidP="004B0770">
      <w:pPr>
        <w:spacing w:line="360" w:lineRule="auto"/>
        <w:rPr>
          <w:b/>
          <w:sz w:val="24"/>
          <w:u w:val="single"/>
        </w:rPr>
      </w:pPr>
      <w:r>
        <w:rPr>
          <w:b/>
          <w:sz w:val="24"/>
          <w:u w:val="single"/>
        </w:rPr>
        <w:t>GetOpsystemsInArvuti</w:t>
      </w:r>
    </w:p>
    <w:p w:rsidR="0082602D" w:rsidRDefault="0082602D" w:rsidP="0082602D">
      <w:pPr>
        <w:spacing w:line="360" w:lineRule="auto"/>
        <w:rPr>
          <w:rFonts w:cstheme="minorHAnsi"/>
          <w:sz w:val="24"/>
          <w:szCs w:val="24"/>
          <w:lang w:val="et-EE"/>
        </w:rPr>
      </w:pPr>
      <w:r>
        <w:rPr>
          <w:rFonts w:cstheme="minorHAnsi"/>
          <w:sz w:val="24"/>
          <w:szCs w:val="24"/>
          <w:lang w:val="et-EE"/>
        </w:rPr>
        <w:t>GetOpsystemsInArvuti operatsiooniga on võimalik pärida nimekirja kõikides operatsioonisüsteemidest, mis päringus määratud arvutis on.</w:t>
      </w:r>
    </w:p>
    <w:p w:rsidR="0082602D" w:rsidRDefault="0082602D" w:rsidP="004B0770">
      <w:pPr>
        <w:spacing w:line="360" w:lineRule="auto"/>
        <w:rPr>
          <w:sz w:val="24"/>
        </w:rPr>
      </w:pPr>
      <w:r>
        <w:rPr>
          <w:sz w:val="24"/>
        </w:rPr>
        <w:t>HTTP meetod: GET</w:t>
      </w:r>
    </w:p>
    <w:p w:rsidR="0082602D" w:rsidRDefault="0082602D" w:rsidP="004B0770">
      <w:pPr>
        <w:spacing w:line="360" w:lineRule="auto"/>
        <w:rPr>
          <w:sz w:val="24"/>
        </w:rPr>
      </w:pPr>
      <w:r>
        <w:rPr>
          <w:sz w:val="24"/>
        </w:rPr>
        <w:t>Ressurss: Arvuti, Opsys</w:t>
      </w:r>
    </w:p>
    <w:p w:rsidR="0082602D" w:rsidRDefault="0082602D" w:rsidP="0082602D">
      <w:pPr>
        <w:spacing w:line="360" w:lineRule="auto"/>
        <w:rPr>
          <w:sz w:val="24"/>
        </w:rPr>
      </w:pPr>
      <w:r>
        <w:rPr>
          <w:sz w:val="24"/>
        </w:rPr>
        <w:lastRenderedPageBreak/>
        <w:t xml:space="preserve">URL: </w:t>
      </w:r>
      <w:hyperlink r:id="rId18" w:history="1">
        <w:r w:rsidRPr="004B6826">
          <w:rPr>
            <w:rStyle w:val="Hyperlink"/>
            <w:sz w:val="24"/>
          </w:rPr>
          <w:t>http://localhost:8080/ArvutiOperatsioonisysteemTeenus/webresources/arvutid/{{id}}/opsystems</w:t>
        </w:r>
      </w:hyperlink>
      <w:r>
        <w:rPr>
          <w:sz w:val="24"/>
        </w:rPr>
        <w:t xml:space="preserve"> , kus id on arvuti id</w:t>
      </w:r>
    </w:p>
    <w:p w:rsidR="0082602D" w:rsidRDefault="0082602D" w:rsidP="0082602D">
      <w:pPr>
        <w:tabs>
          <w:tab w:val="left" w:pos="3735"/>
        </w:tabs>
        <w:rPr>
          <w:sz w:val="24"/>
        </w:rPr>
      </w:pPr>
      <w:r>
        <w:rPr>
          <w:sz w:val="24"/>
        </w:rPr>
        <w:t>Päringu parameetrid on järgnevad:</w:t>
      </w:r>
    </w:p>
    <w:p w:rsidR="0082602D" w:rsidRDefault="0082602D" w:rsidP="0082602D">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token (String)</w:t>
      </w:r>
    </w:p>
    <w:p w:rsidR="0082602D" w:rsidRDefault="0082602D" w:rsidP="0082602D">
      <w:pPr>
        <w:pStyle w:val="ListParagraph"/>
        <w:numPr>
          <w:ilvl w:val="0"/>
          <w:numId w:val="25"/>
        </w:numPr>
        <w:spacing w:line="360" w:lineRule="auto"/>
        <w:rPr>
          <w:rFonts w:cstheme="minorHAnsi"/>
          <w:sz w:val="24"/>
          <w:szCs w:val="24"/>
          <w:lang w:val="et-EE"/>
        </w:rPr>
      </w:pPr>
      <w:r w:rsidRPr="004E4C63">
        <w:rPr>
          <w:rFonts w:cstheme="minorHAnsi"/>
          <w:sz w:val="24"/>
          <w:szCs w:val="24"/>
          <w:lang w:val="et-EE"/>
        </w:rPr>
        <w:t>requestID (</w:t>
      </w:r>
      <w:r>
        <w:rPr>
          <w:rFonts w:cstheme="minorHAnsi"/>
          <w:sz w:val="24"/>
          <w:szCs w:val="24"/>
          <w:lang w:val="et-EE"/>
        </w:rPr>
        <w:t>String</w:t>
      </w:r>
      <w:r w:rsidRPr="004E4C63">
        <w:rPr>
          <w:rFonts w:cstheme="minorHAnsi"/>
          <w:sz w:val="24"/>
          <w:szCs w:val="24"/>
          <w:lang w:val="et-EE"/>
        </w:rPr>
        <w:t>)</w:t>
      </w:r>
    </w:p>
    <w:p w:rsidR="0082602D" w:rsidRDefault="0082602D" w:rsidP="0082602D">
      <w:pPr>
        <w:spacing w:line="360" w:lineRule="auto"/>
        <w:rPr>
          <w:rFonts w:cstheme="minorHAnsi"/>
          <w:sz w:val="24"/>
          <w:szCs w:val="24"/>
          <w:lang w:val="et-EE"/>
        </w:rPr>
      </w:pPr>
      <w:r>
        <w:rPr>
          <w:rFonts w:cstheme="minorHAnsi"/>
          <w:sz w:val="24"/>
          <w:szCs w:val="24"/>
          <w:lang w:val="et-EE"/>
        </w:rPr>
        <w:t>Vastuse parameetrid on järgnevad:</w:t>
      </w:r>
    </w:p>
    <w:p w:rsidR="0082602D" w:rsidRDefault="0082602D" w:rsidP="0082602D">
      <w:pPr>
        <w:pStyle w:val="ListParagraph"/>
        <w:numPr>
          <w:ilvl w:val="0"/>
          <w:numId w:val="25"/>
        </w:numPr>
        <w:spacing w:line="360" w:lineRule="auto"/>
        <w:rPr>
          <w:rFonts w:cstheme="minorHAnsi"/>
          <w:sz w:val="24"/>
          <w:szCs w:val="24"/>
          <w:lang w:val="et-EE"/>
        </w:rPr>
      </w:pPr>
      <w:r>
        <w:rPr>
          <w:rFonts w:cstheme="minorHAnsi"/>
          <w:sz w:val="24"/>
          <w:szCs w:val="24"/>
          <w:lang w:val="et-EE"/>
        </w:rPr>
        <w:t>statusMessage (statusType) – sisaldab endas</w:t>
      </w:r>
    </w:p>
    <w:p w:rsidR="0082602D" w:rsidRDefault="0082602D" w:rsidP="0082602D">
      <w:pPr>
        <w:pStyle w:val="ListParagraph"/>
        <w:numPr>
          <w:ilvl w:val="1"/>
          <w:numId w:val="25"/>
        </w:numPr>
        <w:spacing w:line="360" w:lineRule="auto"/>
        <w:rPr>
          <w:rFonts w:cstheme="minorHAnsi"/>
          <w:sz w:val="24"/>
          <w:szCs w:val="24"/>
          <w:lang w:val="et-EE"/>
        </w:rPr>
      </w:pPr>
      <w:r>
        <w:rPr>
          <w:rFonts w:cstheme="minorHAnsi"/>
          <w:sz w:val="24"/>
          <w:szCs w:val="24"/>
          <w:lang w:val="et-EE"/>
        </w:rPr>
        <w:t>message – staatuse nimetus, näiteks „OK“, kui päringuga oli kõik korras või „Incorrect request id!“, kui tegemist oli duplikaatpäringuga</w:t>
      </w:r>
    </w:p>
    <w:p w:rsidR="0082602D" w:rsidRDefault="0082602D" w:rsidP="0082602D">
      <w:pPr>
        <w:pStyle w:val="ListParagraph"/>
        <w:numPr>
          <w:ilvl w:val="1"/>
          <w:numId w:val="25"/>
        </w:numPr>
        <w:spacing w:line="360" w:lineRule="auto"/>
        <w:rPr>
          <w:rFonts w:cstheme="minorHAnsi"/>
          <w:sz w:val="24"/>
          <w:szCs w:val="24"/>
          <w:lang w:val="et-EE"/>
        </w:rPr>
      </w:pPr>
      <w:r>
        <w:rPr>
          <w:rFonts w:cstheme="minorHAnsi"/>
          <w:sz w:val="24"/>
          <w:szCs w:val="24"/>
          <w:lang w:val="et-EE"/>
        </w:rPr>
        <w:t>requestID – kasutatud päringu id</w:t>
      </w:r>
    </w:p>
    <w:p w:rsidR="0082602D" w:rsidRPr="00781333" w:rsidRDefault="0082602D" w:rsidP="0082602D">
      <w:pPr>
        <w:pStyle w:val="ListParagraph"/>
        <w:numPr>
          <w:ilvl w:val="0"/>
          <w:numId w:val="25"/>
        </w:numPr>
        <w:spacing w:line="360" w:lineRule="auto"/>
        <w:rPr>
          <w:rFonts w:cstheme="minorHAnsi"/>
          <w:sz w:val="24"/>
          <w:szCs w:val="24"/>
          <w:lang w:val="et-EE"/>
        </w:rPr>
      </w:pPr>
      <w:r>
        <w:rPr>
          <w:rFonts w:cstheme="minorHAnsi"/>
          <w:sz w:val="24"/>
          <w:szCs w:val="24"/>
          <w:lang w:val="et-EE"/>
        </w:rPr>
        <w:t>opsys (opsysType) – 0 või mitu operatsioonisüsteemi</w:t>
      </w:r>
      <w:r>
        <w:rPr>
          <w:rFonts w:cstheme="minorHAnsi"/>
          <w:sz w:val="24"/>
          <w:szCs w:val="24"/>
          <w:lang w:val="et-EE"/>
        </w:rPr>
        <w:t>, mis vastavad kriteeriumitele</w:t>
      </w:r>
      <w:r>
        <w:rPr>
          <w:rFonts w:cstheme="minorHAnsi"/>
          <w:sz w:val="24"/>
          <w:szCs w:val="24"/>
          <w:lang w:val="et-EE"/>
        </w:rPr>
        <w:t>, sisaldab endas</w:t>
      </w:r>
    </w:p>
    <w:p w:rsidR="0082602D" w:rsidRPr="004E4C63" w:rsidRDefault="0082602D" w:rsidP="0082602D">
      <w:pPr>
        <w:pStyle w:val="ListParagraph"/>
        <w:numPr>
          <w:ilvl w:val="1"/>
          <w:numId w:val="25"/>
        </w:numPr>
        <w:spacing w:line="360" w:lineRule="auto"/>
        <w:rPr>
          <w:rFonts w:cstheme="minorHAnsi"/>
          <w:sz w:val="24"/>
          <w:szCs w:val="24"/>
          <w:lang w:val="et-EE"/>
        </w:rPr>
      </w:pPr>
      <w:r>
        <w:rPr>
          <w:rFonts w:cstheme="minorHAnsi"/>
          <w:sz w:val="24"/>
          <w:szCs w:val="24"/>
          <w:lang w:val="et-EE"/>
        </w:rPr>
        <w:t>opsysID</w:t>
      </w:r>
      <w:r w:rsidRPr="004E4C63">
        <w:rPr>
          <w:rFonts w:cstheme="minorHAnsi"/>
          <w:sz w:val="24"/>
          <w:szCs w:val="24"/>
          <w:lang w:val="et-EE"/>
        </w:rPr>
        <w:t xml:space="preserve"> (Integer) – unikaalne opera</w:t>
      </w:r>
      <w:r>
        <w:rPr>
          <w:rFonts w:cstheme="minorHAnsi"/>
          <w:sz w:val="24"/>
          <w:szCs w:val="24"/>
          <w:lang w:val="et-EE"/>
        </w:rPr>
        <w:t>tsioonisüsteemi identifikaator</w:t>
      </w:r>
    </w:p>
    <w:p w:rsidR="0082602D" w:rsidRPr="004E4C63" w:rsidRDefault="0082602D" w:rsidP="0082602D">
      <w:pPr>
        <w:pStyle w:val="ListParagraph"/>
        <w:numPr>
          <w:ilvl w:val="1"/>
          <w:numId w:val="25"/>
        </w:numPr>
        <w:spacing w:line="360" w:lineRule="auto"/>
        <w:rPr>
          <w:rFonts w:cstheme="minorHAnsi"/>
          <w:sz w:val="24"/>
          <w:szCs w:val="24"/>
          <w:lang w:val="et-EE"/>
        </w:rPr>
      </w:pPr>
      <w:r>
        <w:rPr>
          <w:rFonts w:cstheme="minorHAnsi"/>
          <w:sz w:val="24"/>
          <w:szCs w:val="24"/>
          <w:lang w:val="et-EE"/>
        </w:rPr>
        <w:t>developer</w:t>
      </w:r>
      <w:r w:rsidRPr="004E4C63">
        <w:rPr>
          <w:rFonts w:cstheme="minorHAnsi"/>
          <w:sz w:val="24"/>
          <w:szCs w:val="24"/>
          <w:lang w:val="et-EE"/>
        </w:rPr>
        <w:t xml:space="preserve"> (String) – operatsioonisüsteemi </w:t>
      </w:r>
      <w:r>
        <w:rPr>
          <w:rFonts w:cstheme="minorHAnsi"/>
          <w:sz w:val="24"/>
          <w:szCs w:val="24"/>
          <w:lang w:val="et-EE"/>
        </w:rPr>
        <w:t>arendaja</w:t>
      </w:r>
      <w:r w:rsidRPr="004E4C63">
        <w:rPr>
          <w:rFonts w:cstheme="minorHAnsi"/>
          <w:sz w:val="24"/>
          <w:szCs w:val="24"/>
          <w:lang w:val="et-EE"/>
        </w:rPr>
        <w:t>. Näiteks „</w:t>
      </w:r>
      <w:r>
        <w:rPr>
          <w:rFonts w:cstheme="minorHAnsi"/>
          <w:sz w:val="24"/>
          <w:szCs w:val="24"/>
          <w:lang w:val="et-EE"/>
        </w:rPr>
        <w:t>Microsoft</w:t>
      </w:r>
      <w:r w:rsidRPr="004E4C63">
        <w:rPr>
          <w:rFonts w:cstheme="minorHAnsi"/>
          <w:sz w:val="24"/>
          <w:szCs w:val="24"/>
          <w:lang w:val="et-EE"/>
        </w:rPr>
        <w:t>“, „Linux“, „</w:t>
      </w:r>
      <w:r>
        <w:rPr>
          <w:rFonts w:cstheme="minorHAnsi"/>
          <w:sz w:val="24"/>
          <w:szCs w:val="24"/>
          <w:lang w:val="et-EE"/>
        </w:rPr>
        <w:t>Apple</w:t>
      </w:r>
      <w:r w:rsidRPr="004E4C63">
        <w:rPr>
          <w:rFonts w:cstheme="minorHAnsi"/>
          <w:sz w:val="24"/>
          <w:szCs w:val="24"/>
          <w:lang w:val="et-EE"/>
        </w:rPr>
        <w:t>“</w:t>
      </w:r>
    </w:p>
    <w:p w:rsidR="0082602D" w:rsidRDefault="0082602D" w:rsidP="0082602D">
      <w:pPr>
        <w:pStyle w:val="ListParagraph"/>
        <w:numPr>
          <w:ilvl w:val="1"/>
          <w:numId w:val="25"/>
        </w:numPr>
        <w:spacing w:line="360" w:lineRule="auto"/>
        <w:rPr>
          <w:rFonts w:cstheme="minorHAnsi"/>
          <w:sz w:val="24"/>
          <w:szCs w:val="24"/>
          <w:lang w:val="et-EE"/>
        </w:rPr>
      </w:pPr>
      <w:r>
        <w:rPr>
          <w:rFonts w:cstheme="minorHAnsi"/>
          <w:sz w:val="24"/>
          <w:szCs w:val="24"/>
          <w:lang w:val="et-EE"/>
        </w:rPr>
        <w:t>name</w:t>
      </w:r>
      <w:r w:rsidRPr="004E4C63">
        <w:rPr>
          <w:rFonts w:cstheme="minorHAnsi"/>
          <w:sz w:val="24"/>
          <w:szCs w:val="24"/>
          <w:lang w:val="et-EE"/>
        </w:rPr>
        <w:t xml:space="preserve"> (String) – operatsioonisüsteemi </w:t>
      </w:r>
      <w:r>
        <w:rPr>
          <w:rFonts w:cstheme="minorHAnsi"/>
          <w:sz w:val="24"/>
          <w:szCs w:val="24"/>
          <w:lang w:val="et-EE"/>
        </w:rPr>
        <w:t>nimi</w:t>
      </w:r>
      <w:r w:rsidRPr="004E4C63">
        <w:rPr>
          <w:rFonts w:cstheme="minorHAnsi"/>
          <w:sz w:val="24"/>
          <w:szCs w:val="24"/>
          <w:lang w:val="et-EE"/>
        </w:rPr>
        <w:t>. Näiteks „</w:t>
      </w:r>
      <w:r>
        <w:rPr>
          <w:rFonts w:cstheme="minorHAnsi"/>
          <w:sz w:val="24"/>
          <w:szCs w:val="24"/>
          <w:lang w:val="et-EE"/>
        </w:rPr>
        <w:t xml:space="preserve">Windows </w:t>
      </w:r>
      <w:r w:rsidRPr="004E4C63">
        <w:rPr>
          <w:rFonts w:cstheme="minorHAnsi"/>
          <w:sz w:val="24"/>
          <w:szCs w:val="24"/>
          <w:lang w:val="et-EE"/>
        </w:rPr>
        <w:t>10“, „Ubuntu</w:t>
      </w:r>
      <w:r>
        <w:rPr>
          <w:rFonts w:cstheme="minorHAnsi"/>
          <w:sz w:val="24"/>
          <w:szCs w:val="24"/>
          <w:lang w:val="et-EE"/>
        </w:rPr>
        <w:t xml:space="preserve"> Zesty Zapus</w:t>
      </w:r>
      <w:r w:rsidRPr="004E4C63">
        <w:rPr>
          <w:rFonts w:cstheme="minorHAnsi"/>
          <w:sz w:val="24"/>
          <w:szCs w:val="24"/>
          <w:lang w:val="et-EE"/>
        </w:rPr>
        <w:t>“, „</w:t>
      </w:r>
      <w:r>
        <w:rPr>
          <w:rFonts w:cstheme="minorHAnsi"/>
          <w:sz w:val="24"/>
          <w:szCs w:val="24"/>
          <w:lang w:val="et-EE"/>
        </w:rPr>
        <w:t xml:space="preserve">macOS </w:t>
      </w:r>
      <w:r w:rsidRPr="004E4C63">
        <w:rPr>
          <w:rFonts w:cstheme="minorHAnsi"/>
          <w:sz w:val="24"/>
          <w:szCs w:val="24"/>
          <w:lang w:val="et-EE"/>
        </w:rPr>
        <w:t>Sierra“</w:t>
      </w:r>
    </w:p>
    <w:p w:rsidR="0082602D" w:rsidRDefault="0082602D" w:rsidP="0082602D">
      <w:pPr>
        <w:pStyle w:val="ListParagraph"/>
        <w:numPr>
          <w:ilvl w:val="1"/>
          <w:numId w:val="25"/>
        </w:numPr>
        <w:spacing w:line="360" w:lineRule="auto"/>
        <w:rPr>
          <w:rFonts w:cstheme="minorHAnsi"/>
          <w:sz w:val="24"/>
          <w:szCs w:val="24"/>
          <w:lang w:val="et-EE"/>
        </w:rPr>
      </w:pPr>
      <w:r>
        <w:rPr>
          <w:rFonts w:cstheme="minorHAnsi"/>
          <w:sz w:val="24"/>
          <w:szCs w:val="24"/>
          <w:lang w:val="et-EE"/>
        </w:rPr>
        <w:t>release (String) – operatsioonisüsteemi versioon. Näiteks „1511“, „17.04“, „10.12.4“</w:t>
      </w:r>
    </w:p>
    <w:p w:rsidR="0082602D" w:rsidRDefault="0082602D" w:rsidP="0082602D">
      <w:pPr>
        <w:spacing w:line="360" w:lineRule="auto"/>
        <w:rPr>
          <w:rFonts w:cstheme="minorHAnsi"/>
          <w:sz w:val="24"/>
          <w:szCs w:val="24"/>
          <w:lang w:val="et-EE"/>
        </w:rPr>
      </w:pPr>
    </w:p>
    <w:p w:rsidR="0082602D" w:rsidRDefault="0082602D" w:rsidP="0082602D">
      <w:pPr>
        <w:spacing w:line="360" w:lineRule="auto"/>
        <w:rPr>
          <w:rFonts w:cstheme="minorHAnsi"/>
          <w:sz w:val="24"/>
          <w:szCs w:val="24"/>
          <w:lang w:val="et-EE"/>
        </w:rPr>
      </w:pPr>
      <w:r>
        <w:rPr>
          <w:rFonts w:cstheme="minorHAnsi"/>
          <w:sz w:val="24"/>
          <w:szCs w:val="24"/>
          <w:lang w:val="et-EE"/>
        </w:rPr>
        <w:t>Näidis JSON vastus:</w:t>
      </w:r>
    </w:p>
    <w:p w:rsidR="00E50B3D" w:rsidRPr="00A83455" w:rsidRDefault="00E50B3D" w:rsidP="00E50B3D">
      <w:pPr>
        <w:tabs>
          <w:tab w:val="left" w:pos="3735"/>
        </w:tabs>
        <w:rPr>
          <w:sz w:val="24"/>
          <w:highlight w:val="lightGray"/>
        </w:rPr>
      </w:pPr>
      <w:r w:rsidRPr="00A83455">
        <w:rPr>
          <w:sz w:val="24"/>
          <w:highlight w:val="lightGray"/>
        </w:rPr>
        <w:t>{</w:t>
      </w:r>
    </w:p>
    <w:p w:rsidR="00E50B3D" w:rsidRPr="00A83455" w:rsidRDefault="00E50B3D" w:rsidP="00E50B3D">
      <w:pPr>
        <w:tabs>
          <w:tab w:val="left" w:pos="3735"/>
        </w:tabs>
        <w:rPr>
          <w:sz w:val="24"/>
          <w:highlight w:val="lightGray"/>
        </w:rPr>
      </w:pPr>
      <w:r w:rsidRPr="00A83455">
        <w:rPr>
          <w:sz w:val="24"/>
          <w:highlight w:val="lightGray"/>
        </w:rPr>
        <w:t xml:space="preserve">   "statusMessage":    {</w:t>
      </w:r>
    </w:p>
    <w:p w:rsidR="00E50B3D" w:rsidRPr="00A83455" w:rsidRDefault="00E50B3D" w:rsidP="00E50B3D">
      <w:pPr>
        <w:tabs>
          <w:tab w:val="left" w:pos="3735"/>
        </w:tabs>
        <w:rPr>
          <w:sz w:val="24"/>
          <w:highlight w:val="lightGray"/>
        </w:rPr>
      </w:pPr>
      <w:r w:rsidRPr="00A83455">
        <w:rPr>
          <w:sz w:val="24"/>
          <w:highlight w:val="lightGray"/>
        </w:rPr>
        <w:t xml:space="preserve">      "message": "Duplicate request id! Returning previous response!",</w:t>
      </w:r>
    </w:p>
    <w:p w:rsidR="00E50B3D" w:rsidRPr="00A83455" w:rsidRDefault="00E50B3D" w:rsidP="00E50B3D">
      <w:pPr>
        <w:tabs>
          <w:tab w:val="left" w:pos="3735"/>
        </w:tabs>
        <w:rPr>
          <w:sz w:val="24"/>
          <w:highlight w:val="lightGray"/>
        </w:rPr>
      </w:pPr>
      <w:r w:rsidRPr="00A83455">
        <w:rPr>
          <w:sz w:val="24"/>
          <w:highlight w:val="lightGray"/>
        </w:rPr>
        <w:t xml:space="preserve">      "requestID": "</w:t>
      </w:r>
      <w:r w:rsidR="00A83455" w:rsidRPr="00A83455">
        <w:rPr>
          <w:sz w:val="24"/>
          <w:highlight w:val="lightGray"/>
        </w:rPr>
        <w:t>24</w:t>
      </w:r>
      <w:r w:rsidRPr="00A83455">
        <w:rPr>
          <w:sz w:val="24"/>
          <w:highlight w:val="lightGray"/>
        </w:rPr>
        <w:t>"</w:t>
      </w:r>
    </w:p>
    <w:p w:rsidR="00E50B3D" w:rsidRPr="00A83455" w:rsidRDefault="00E50B3D" w:rsidP="00E50B3D">
      <w:pPr>
        <w:tabs>
          <w:tab w:val="left" w:pos="3735"/>
        </w:tabs>
        <w:rPr>
          <w:sz w:val="24"/>
          <w:highlight w:val="lightGray"/>
        </w:rPr>
      </w:pPr>
      <w:r w:rsidRPr="00A83455">
        <w:rPr>
          <w:sz w:val="24"/>
          <w:highlight w:val="lightGray"/>
        </w:rPr>
        <w:t xml:space="preserve">   },</w:t>
      </w:r>
    </w:p>
    <w:p w:rsidR="00E50B3D" w:rsidRPr="00A83455" w:rsidRDefault="00E50B3D" w:rsidP="00E50B3D">
      <w:pPr>
        <w:tabs>
          <w:tab w:val="left" w:pos="3735"/>
        </w:tabs>
        <w:rPr>
          <w:sz w:val="24"/>
          <w:highlight w:val="lightGray"/>
        </w:rPr>
      </w:pPr>
      <w:r w:rsidRPr="00A83455">
        <w:rPr>
          <w:sz w:val="24"/>
          <w:highlight w:val="lightGray"/>
        </w:rPr>
        <w:t xml:space="preserve">   "opsys": [   {</w:t>
      </w:r>
    </w:p>
    <w:p w:rsidR="00E50B3D" w:rsidRPr="00A83455" w:rsidRDefault="00E50B3D" w:rsidP="00E50B3D">
      <w:pPr>
        <w:tabs>
          <w:tab w:val="left" w:pos="3735"/>
        </w:tabs>
        <w:rPr>
          <w:sz w:val="24"/>
          <w:highlight w:val="lightGray"/>
        </w:rPr>
      </w:pPr>
      <w:r w:rsidRPr="00A83455">
        <w:rPr>
          <w:sz w:val="24"/>
          <w:highlight w:val="lightGray"/>
        </w:rPr>
        <w:t xml:space="preserve">      "opsysID": 1,</w:t>
      </w:r>
    </w:p>
    <w:p w:rsidR="00E50B3D" w:rsidRPr="00A83455" w:rsidRDefault="00E50B3D" w:rsidP="00E50B3D">
      <w:pPr>
        <w:tabs>
          <w:tab w:val="left" w:pos="3735"/>
        </w:tabs>
        <w:rPr>
          <w:sz w:val="24"/>
          <w:highlight w:val="lightGray"/>
        </w:rPr>
      </w:pPr>
      <w:r w:rsidRPr="00A83455">
        <w:rPr>
          <w:sz w:val="24"/>
          <w:highlight w:val="lightGray"/>
        </w:rPr>
        <w:t xml:space="preserve">      "developer": "</w:t>
      </w:r>
      <w:r w:rsidR="00A83455" w:rsidRPr="00A83455">
        <w:rPr>
          <w:sz w:val="24"/>
          <w:highlight w:val="lightGray"/>
        </w:rPr>
        <w:t>Linux</w:t>
      </w:r>
      <w:r w:rsidRPr="00A83455">
        <w:rPr>
          <w:sz w:val="24"/>
          <w:highlight w:val="lightGray"/>
        </w:rPr>
        <w:t>",</w:t>
      </w:r>
    </w:p>
    <w:p w:rsidR="00E50B3D" w:rsidRPr="00A83455" w:rsidRDefault="00E50B3D" w:rsidP="00E50B3D">
      <w:pPr>
        <w:tabs>
          <w:tab w:val="left" w:pos="3735"/>
        </w:tabs>
        <w:rPr>
          <w:sz w:val="24"/>
          <w:highlight w:val="lightGray"/>
        </w:rPr>
      </w:pPr>
      <w:r w:rsidRPr="00A83455">
        <w:rPr>
          <w:sz w:val="24"/>
          <w:highlight w:val="lightGray"/>
        </w:rPr>
        <w:t xml:space="preserve">      "name": "</w:t>
      </w:r>
      <w:r w:rsidR="00A83455" w:rsidRPr="00A83455">
        <w:rPr>
          <w:sz w:val="24"/>
          <w:highlight w:val="lightGray"/>
        </w:rPr>
        <w:t xml:space="preserve"> </w:t>
      </w:r>
      <w:r w:rsidR="00A83455" w:rsidRPr="00A83455">
        <w:rPr>
          <w:sz w:val="24"/>
          <w:highlight w:val="lightGray"/>
        </w:rPr>
        <w:t>Ubuntu Zesty Zapus</w:t>
      </w:r>
      <w:r w:rsidRPr="00A83455">
        <w:rPr>
          <w:sz w:val="24"/>
          <w:highlight w:val="lightGray"/>
        </w:rPr>
        <w:t>",</w:t>
      </w:r>
    </w:p>
    <w:p w:rsidR="00E50B3D" w:rsidRPr="00A83455" w:rsidRDefault="00E50B3D" w:rsidP="00E50B3D">
      <w:pPr>
        <w:tabs>
          <w:tab w:val="left" w:pos="3735"/>
        </w:tabs>
        <w:rPr>
          <w:sz w:val="24"/>
          <w:highlight w:val="lightGray"/>
        </w:rPr>
      </w:pPr>
      <w:r w:rsidRPr="00A83455">
        <w:rPr>
          <w:sz w:val="24"/>
          <w:highlight w:val="lightGray"/>
        </w:rPr>
        <w:t xml:space="preserve">      "release": </w:t>
      </w:r>
      <w:r w:rsidR="00A83455" w:rsidRPr="00A83455">
        <w:rPr>
          <w:sz w:val="24"/>
          <w:highlight w:val="lightGray"/>
        </w:rPr>
        <w:t>17.04</w:t>
      </w:r>
    </w:p>
    <w:p w:rsidR="00E50B3D" w:rsidRPr="00A83455" w:rsidRDefault="00E50B3D" w:rsidP="00E50B3D">
      <w:pPr>
        <w:tabs>
          <w:tab w:val="left" w:pos="3735"/>
        </w:tabs>
        <w:rPr>
          <w:sz w:val="24"/>
          <w:highlight w:val="lightGray"/>
        </w:rPr>
      </w:pPr>
      <w:r w:rsidRPr="00A83455">
        <w:rPr>
          <w:sz w:val="24"/>
          <w:highlight w:val="lightGray"/>
        </w:rPr>
        <w:t xml:space="preserve">   }]</w:t>
      </w:r>
    </w:p>
    <w:p w:rsidR="00D7288C" w:rsidRDefault="00E50B3D" w:rsidP="00E50B3D">
      <w:pPr>
        <w:tabs>
          <w:tab w:val="left" w:pos="3735"/>
        </w:tabs>
        <w:rPr>
          <w:sz w:val="24"/>
        </w:rPr>
      </w:pPr>
      <w:r w:rsidRPr="00A83455">
        <w:rPr>
          <w:sz w:val="24"/>
          <w:highlight w:val="lightGray"/>
        </w:rPr>
        <w:lastRenderedPageBreak/>
        <w:t>}</w:t>
      </w:r>
    </w:p>
    <w:p w:rsidR="00A83455" w:rsidRDefault="00A83455" w:rsidP="00E50B3D">
      <w:pPr>
        <w:tabs>
          <w:tab w:val="left" w:pos="3735"/>
        </w:tabs>
        <w:rPr>
          <w:sz w:val="24"/>
        </w:rPr>
      </w:pPr>
    </w:p>
    <w:p w:rsidR="00A83455" w:rsidRDefault="00A83455" w:rsidP="00E50B3D">
      <w:pPr>
        <w:tabs>
          <w:tab w:val="left" w:pos="3735"/>
        </w:tabs>
        <w:rPr>
          <w:sz w:val="24"/>
        </w:rPr>
      </w:pPr>
    </w:p>
    <w:p w:rsidR="00A83455" w:rsidRDefault="00A83455" w:rsidP="00A83455">
      <w:pPr>
        <w:pStyle w:val="Heading1"/>
        <w:rPr>
          <w:b/>
          <w:color w:val="auto"/>
          <w:sz w:val="36"/>
        </w:rPr>
      </w:pPr>
      <w:bookmarkStart w:id="8" w:name="_Toc483069058"/>
      <w:r w:rsidRPr="00A83455">
        <w:rPr>
          <w:b/>
          <w:color w:val="auto"/>
          <w:sz w:val="36"/>
        </w:rPr>
        <w:t>Testimine</w:t>
      </w:r>
      <w:bookmarkEnd w:id="8"/>
    </w:p>
    <w:p w:rsidR="00A83455" w:rsidRDefault="00A83455" w:rsidP="00A83455"/>
    <w:p w:rsidR="007E01CC" w:rsidRDefault="00A83455" w:rsidP="00A83455">
      <w:pPr>
        <w:spacing w:line="360" w:lineRule="auto"/>
        <w:jc w:val="both"/>
        <w:rPr>
          <w:sz w:val="24"/>
        </w:rPr>
      </w:pPr>
      <w:r>
        <w:rPr>
          <w:sz w:val="24"/>
        </w:rPr>
        <w:t xml:space="preserve">Mõlema API jaoks on koostatud ka testid. </w:t>
      </w:r>
      <w:r w:rsidR="007E01CC">
        <w:rPr>
          <w:sz w:val="24"/>
        </w:rPr>
        <w:t xml:space="preserve">Nii </w:t>
      </w:r>
      <w:r>
        <w:rPr>
          <w:sz w:val="24"/>
        </w:rPr>
        <w:t xml:space="preserve">SOAP </w:t>
      </w:r>
      <w:r w:rsidR="007E01CC">
        <w:rPr>
          <w:sz w:val="24"/>
        </w:rPr>
        <w:t xml:space="preserve">kui REST </w:t>
      </w:r>
      <w:r>
        <w:rPr>
          <w:sz w:val="24"/>
        </w:rPr>
        <w:t xml:space="preserve">API operatsioonide testid on loodud SoapUI keskkonnas. </w:t>
      </w:r>
      <w:r w:rsidR="007E01CC">
        <w:rPr>
          <w:sz w:val="24"/>
        </w:rPr>
        <w:t>SOAP’i puhul kontrollitakse iga</w:t>
      </w:r>
      <w:r>
        <w:rPr>
          <w:sz w:val="24"/>
        </w:rPr>
        <w:t xml:space="preserve"> operatsiooni </w:t>
      </w:r>
      <w:r w:rsidR="007E01CC">
        <w:rPr>
          <w:sz w:val="24"/>
        </w:rPr>
        <w:t>korral</w:t>
      </w:r>
      <w:r>
        <w:rPr>
          <w:sz w:val="24"/>
        </w:rPr>
        <w:t xml:space="preserve">, kas vastus vastab XML </w:t>
      </w:r>
      <w:r>
        <w:rPr>
          <w:i/>
          <w:sz w:val="24"/>
        </w:rPr>
        <w:t>schema</w:t>
      </w:r>
      <w:r>
        <w:rPr>
          <w:sz w:val="24"/>
        </w:rPr>
        <w:t>’le ning kas vastuses sis</w:t>
      </w:r>
      <w:r w:rsidR="007E01CC">
        <w:rPr>
          <w:sz w:val="24"/>
        </w:rPr>
        <w:t>alduvad elemendid vastavad päringule. REST’i puhul kontrollitakse, kas vastuseks saadud JSON vastab päringus esitatud andmetele.</w:t>
      </w:r>
    </w:p>
    <w:p w:rsidR="007E01CC" w:rsidRDefault="007E01CC">
      <w:pPr>
        <w:rPr>
          <w:sz w:val="24"/>
        </w:rPr>
      </w:pPr>
      <w:r>
        <w:rPr>
          <w:sz w:val="24"/>
        </w:rPr>
        <w:br w:type="page"/>
      </w:r>
    </w:p>
    <w:p w:rsidR="007E01CC" w:rsidRDefault="007E01CC" w:rsidP="007E01CC">
      <w:pPr>
        <w:pStyle w:val="Heading1"/>
        <w:rPr>
          <w:b/>
          <w:color w:val="auto"/>
          <w:sz w:val="36"/>
        </w:rPr>
      </w:pPr>
      <w:bookmarkStart w:id="9" w:name="_Toc483069059"/>
      <w:r w:rsidRPr="007E01CC">
        <w:rPr>
          <w:b/>
          <w:color w:val="auto"/>
          <w:sz w:val="36"/>
        </w:rPr>
        <w:lastRenderedPageBreak/>
        <w:t>LISA 1</w:t>
      </w:r>
      <w:r>
        <w:rPr>
          <w:b/>
          <w:color w:val="auto"/>
          <w:sz w:val="36"/>
        </w:rPr>
        <w:t xml:space="preserve"> – Repositooriumi aadress</w:t>
      </w:r>
      <w:bookmarkEnd w:id="9"/>
    </w:p>
    <w:p w:rsidR="007E01CC" w:rsidRDefault="007E01CC" w:rsidP="007E01CC">
      <w:pPr>
        <w:spacing w:line="360" w:lineRule="auto"/>
        <w:jc w:val="both"/>
        <w:rPr>
          <w:sz w:val="24"/>
        </w:rPr>
      </w:pPr>
    </w:p>
    <w:p w:rsidR="007E01CC" w:rsidRPr="007E01CC" w:rsidRDefault="007E01CC" w:rsidP="007E01CC">
      <w:pPr>
        <w:spacing w:line="360" w:lineRule="auto"/>
        <w:jc w:val="both"/>
        <w:rPr>
          <w:sz w:val="24"/>
        </w:rPr>
      </w:pPr>
      <w:hyperlink r:id="rId19" w:tgtFrame="_blank" w:history="1">
        <w:r>
          <w:rPr>
            <w:rStyle w:val="Hyperlink"/>
          </w:rPr>
          <w:t>https://github.com/TauriTurkson/Arvuti-operatsioonisysteem-teenus</w:t>
        </w:r>
      </w:hyperlink>
    </w:p>
    <w:sectPr w:rsidR="007E01CC" w:rsidRPr="007E01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E9A" w:rsidRDefault="002D3E9A" w:rsidP="004A5A4F">
      <w:r>
        <w:separator/>
      </w:r>
    </w:p>
  </w:endnote>
  <w:endnote w:type="continuationSeparator" w:id="0">
    <w:p w:rsidR="002D3E9A" w:rsidRDefault="002D3E9A" w:rsidP="004A5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E9A" w:rsidRDefault="002D3E9A" w:rsidP="004A5A4F">
      <w:r>
        <w:separator/>
      </w:r>
    </w:p>
  </w:footnote>
  <w:footnote w:type="continuationSeparator" w:id="0">
    <w:p w:rsidR="002D3E9A" w:rsidRDefault="002D3E9A" w:rsidP="004A5A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FC04E55"/>
    <w:multiLevelType w:val="multilevel"/>
    <w:tmpl w:val="CD42F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0A17EAD"/>
    <w:multiLevelType w:val="hybridMultilevel"/>
    <w:tmpl w:val="FFBEE87C"/>
    <w:lvl w:ilvl="0" w:tplc="6734ACF6">
      <w:start w:val="2"/>
      <w:numFmt w:val="bullet"/>
      <w:lvlText w:val="-"/>
      <w:lvlJc w:val="left"/>
      <w:pPr>
        <w:ind w:left="720" w:hanging="360"/>
      </w:pPr>
      <w:rPr>
        <w:rFonts w:ascii="Calibri" w:eastAsiaTheme="minorHAnsi" w:hAnsi="Calibri" w:cs="Calibri" w:hint="default"/>
      </w:r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2"/>
  </w:num>
  <w:num w:numId="21">
    <w:abstractNumId w:val="17"/>
  </w:num>
  <w:num w:numId="22">
    <w:abstractNumId w:val="11"/>
  </w:num>
  <w:num w:numId="23">
    <w:abstractNumId w:val="24"/>
  </w:num>
  <w:num w:numId="24">
    <w:abstractNumId w:val="19"/>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1B2"/>
    <w:rsid w:val="000578BD"/>
    <w:rsid w:val="00080EA0"/>
    <w:rsid w:val="000B64F8"/>
    <w:rsid w:val="00130D4F"/>
    <w:rsid w:val="001751E6"/>
    <w:rsid w:val="001C2F9C"/>
    <w:rsid w:val="00210431"/>
    <w:rsid w:val="002D3E9A"/>
    <w:rsid w:val="002E07FA"/>
    <w:rsid w:val="002F4611"/>
    <w:rsid w:val="0031747C"/>
    <w:rsid w:val="00376033"/>
    <w:rsid w:val="00394453"/>
    <w:rsid w:val="003C696A"/>
    <w:rsid w:val="003D1D02"/>
    <w:rsid w:val="0040411D"/>
    <w:rsid w:val="00417F86"/>
    <w:rsid w:val="004327CC"/>
    <w:rsid w:val="00433D49"/>
    <w:rsid w:val="00436138"/>
    <w:rsid w:val="004A5A4F"/>
    <w:rsid w:val="004B0770"/>
    <w:rsid w:val="004E4C63"/>
    <w:rsid w:val="005101B5"/>
    <w:rsid w:val="00515B3E"/>
    <w:rsid w:val="00541A04"/>
    <w:rsid w:val="00616386"/>
    <w:rsid w:val="006257D7"/>
    <w:rsid w:val="00631D7A"/>
    <w:rsid w:val="00640849"/>
    <w:rsid w:val="00645252"/>
    <w:rsid w:val="00663EE5"/>
    <w:rsid w:val="006B528C"/>
    <w:rsid w:val="006B7A61"/>
    <w:rsid w:val="006D3D74"/>
    <w:rsid w:val="00724E69"/>
    <w:rsid w:val="00726A3E"/>
    <w:rsid w:val="00776C5C"/>
    <w:rsid w:val="00781333"/>
    <w:rsid w:val="00784974"/>
    <w:rsid w:val="007B60D9"/>
    <w:rsid w:val="007D1AE7"/>
    <w:rsid w:val="007E01CC"/>
    <w:rsid w:val="007E4C7E"/>
    <w:rsid w:val="007F1B1A"/>
    <w:rsid w:val="0082602D"/>
    <w:rsid w:val="00860A55"/>
    <w:rsid w:val="00872DA2"/>
    <w:rsid w:val="00887011"/>
    <w:rsid w:val="008D12FF"/>
    <w:rsid w:val="008D3035"/>
    <w:rsid w:val="008D3422"/>
    <w:rsid w:val="009302D9"/>
    <w:rsid w:val="00946763"/>
    <w:rsid w:val="00950D8C"/>
    <w:rsid w:val="009E6833"/>
    <w:rsid w:val="009F76CE"/>
    <w:rsid w:val="00A06204"/>
    <w:rsid w:val="00A06A35"/>
    <w:rsid w:val="00A240D7"/>
    <w:rsid w:val="00A36310"/>
    <w:rsid w:val="00A55345"/>
    <w:rsid w:val="00A83455"/>
    <w:rsid w:val="00A9204E"/>
    <w:rsid w:val="00AB5941"/>
    <w:rsid w:val="00B35581"/>
    <w:rsid w:val="00B54EE6"/>
    <w:rsid w:val="00B5651A"/>
    <w:rsid w:val="00B739A8"/>
    <w:rsid w:val="00B907C3"/>
    <w:rsid w:val="00B92F1D"/>
    <w:rsid w:val="00BC2B5F"/>
    <w:rsid w:val="00BC4B4F"/>
    <w:rsid w:val="00C13CE0"/>
    <w:rsid w:val="00C8412A"/>
    <w:rsid w:val="00C9110A"/>
    <w:rsid w:val="00CD1460"/>
    <w:rsid w:val="00CE5ADF"/>
    <w:rsid w:val="00CE61F1"/>
    <w:rsid w:val="00D03467"/>
    <w:rsid w:val="00D7288C"/>
    <w:rsid w:val="00DA3811"/>
    <w:rsid w:val="00DB081D"/>
    <w:rsid w:val="00DD3E85"/>
    <w:rsid w:val="00E16AE9"/>
    <w:rsid w:val="00E50B3D"/>
    <w:rsid w:val="00EA6A6D"/>
    <w:rsid w:val="00EC52CF"/>
    <w:rsid w:val="00F05237"/>
    <w:rsid w:val="00F10329"/>
    <w:rsid w:val="00F301B2"/>
    <w:rsid w:val="00F5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5669"/>
  <w15:chartTrackingRefBased/>
  <w15:docId w15:val="{1A7F9474-AEC9-4DD9-A104-B31334661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49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Heading">
    <w:name w:val="TOC Heading"/>
    <w:basedOn w:val="Heading1"/>
    <w:next w:val="Normal"/>
    <w:uiPriority w:val="39"/>
    <w:unhideWhenUsed/>
    <w:qFormat/>
    <w:rsid w:val="00DA3811"/>
    <w:pPr>
      <w:spacing w:line="259" w:lineRule="auto"/>
      <w:outlineLvl w:val="9"/>
    </w:pPr>
    <w:rPr>
      <w:color w:val="2E74B5" w:themeColor="accent1" w:themeShade="BF"/>
    </w:rPr>
  </w:style>
  <w:style w:type="paragraph" w:customStyle="1" w:styleId="Default">
    <w:name w:val="Default"/>
    <w:rsid w:val="003D1D02"/>
    <w:pPr>
      <w:autoSpaceDE w:val="0"/>
      <w:autoSpaceDN w:val="0"/>
      <w:adjustRightInd w:val="0"/>
    </w:pPr>
    <w:rPr>
      <w:rFonts w:ascii="Times New Roman" w:hAnsi="Times New Roman" w:cs="Times New Roman"/>
      <w:color w:val="000000"/>
      <w:sz w:val="24"/>
      <w:szCs w:val="24"/>
      <w:lang w:val="et-EE"/>
    </w:rPr>
  </w:style>
  <w:style w:type="paragraph" w:styleId="ListParagraph">
    <w:name w:val="List Paragraph"/>
    <w:basedOn w:val="Normal"/>
    <w:uiPriority w:val="34"/>
    <w:unhideWhenUsed/>
    <w:qFormat/>
    <w:rsid w:val="003D1D02"/>
    <w:pPr>
      <w:ind w:left="720"/>
      <w:contextualSpacing/>
    </w:pPr>
  </w:style>
  <w:style w:type="paragraph" w:styleId="TOC1">
    <w:name w:val="toc 1"/>
    <w:basedOn w:val="Normal"/>
    <w:next w:val="Normal"/>
    <w:autoRedefine/>
    <w:uiPriority w:val="39"/>
    <w:unhideWhenUsed/>
    <w:rsid w:val="004E4C63"/>
    <w:pPr>
      <w:spacing w:after="100"/>
    </w:pPr>
  </w:style>
  <w:style w:type="paragraph" w:styleId="TOC2">
    <w:name w:val="toc 2"/>
    <w:basedOn w:val="Normal"/>
    <w:next w:val="Normal"/>
    <w:autoRedefine/>
    <w:uiPriority w:val="39"/>
    <w:unhideWhenUsed/>
    <w:rsid w:val="004E4C63"/>
    <w:pPr>
      <w:spacing w:after="100"/>
      <w:ind w:left="220"/>
    </w:pPr>
  </w:style>
  <w:style w:type="character" w:styleId="Mention">
    <w:name w:val="Mention"/>
    <w:basedOn w:val="DefaultParagraphFont"/>
    <w:uiPriority w:val="99"/>
    <w:semiHidden/>
    <w:unhideWhenUsed/>
    <w:rsid w:val="00A5534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ocalhost:8080/ArvutiOperatsioonisysteemTeenus/webresources/opsystems/%7bid%7d" TargetMode="External"/><Relationship Id="rId18" Type="http://schemas.openxmlformats.org/officeDocument/2006/relationships/hyperlink" Target="http://localhost:8080/ArvutiOperatsioonisysteemTeenus/webresources/arvutid/%7b%7bid%7d%7d/opsystem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localhost:8080/ArvutiOperatsioonisysteemTeenus/webresources/arvutid" TargetMode="External"/><Relationship Id="rId17" Type="http://schemas.openxmlformats.org/officeDocument/2006/relationships/hyperlink" Target="http://localhost:8080/ArvutiOperatsioonisysteemTeenus/webresources/arvutid/%7b%7bid%7d%7d/opsystems" TargetMode="External"/><Relationship Id="rId2" Type="http://schemas.openxmlformats.org/officeDocument/2006/relationships/customXml" Target="../customXml/item2.xml"/><Relationship Id="rId16" Type="http://schemas.openxmlformats.org/officeDocument/2006/relationships/hyperlink" Target="http://localhost:8080/ArvutiOperatsioonisysteemTeenus/webresources/arvuti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ocalhost:8080/ArvutiOperatsioonisysteemTeenus/webresources/opsystems" TargetMode="External"/><Relationship Id="rId5" Type="http://schemas.openxmlformats.org/officeDocument/2006/relationships/numbering" Target="numbering.xml"/><Relationship Id="rId15" Type="http://schemas.openxmlformats.org/officeDocument/2006/relationships/hyperlink" Target="http://localhost:8080/ArvutiOperatsioonisysteemTeenus/webresources/opsystems/" TargetMode="External"/><Relationship Id="rId10" Type="http://schemas.openxmlformats.org/officeDocument/2006/relationships/endnotes" Target="endnotes.xml"/><Relationship Id="rId19" Type="http://schemas.openxmlformats.org/officeDocument/2006/relationships/hyperlink" Target="https://github.com/TauriTurkson/Arvuti-operatsioonisysteem-teenu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ocalhost:8080/ArvutiOperatsioonisysteemTeenus/webresources/arvutid/%7bid%7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FBBACEA2-71C6-4FBA-9B13-935AB2D13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2658</TotalTime>
  <Pages>36</Pages>
  <Words>5205</Words>
  <Characters>30194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Türkson</dc:creator>
  <cp:keywords/>
  <dc:description/>
  <cp:lastModifiedBy>Tauri Türkson</cp:lastModifiedBy>
  <cp:revision>20</cp:revision>
  <dcterms:created xsi:type="dcterms:W3CDTF">2017-05-12T20:20:00Z</dcterms:created>
  <dcterms:modified xsi:type="dcterms:W3CDTF">2017-05-20T15:42:00Z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